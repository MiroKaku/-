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859BC" w14:textId="77777777" w:rsidR="00485D8F" w:rsidRDefault="00485D8F" w:rsidP="00485D8F">
      <w:pPr>
        <w:rPr>
          <w:rFonts w:eastAsia="黑体"/>
        </w:rPr>
        <w:sectPr w:rsidR="00485D8F" w:rsidSect="00485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B473E5E" w14:textId="77777777" w:rsidR="003A6871" w:rsidRPr="007149C1" w:rsidRDefault="003A6871" w:rsidP="003A6871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4730510C" w14:textId="77777777" w:rsidR="00567A12" w:rsidRPr="007149C1" w:rsidRDefault="00567A12" w:rsidP="00567A12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B0404B">
        <w:rPr>
          <w:rFonts w:hint="eastAsia"/>
        </w:rPr>
        <w:t>16</w:t>
      </w:r>
      <w:r w:rsidRPr="007149C1">
        <w:rPr>
          <w:rFonts w:hint="eastAsia"/>
        </w:rPr>
        <w:t>年</w:t>
      </w:r>
      <w:r w:rsidR="00B0404B">
        <w:rPr>
          <w:rFonts w:hint="eastAsia"/>
        </w:rPr>
        <w:t>10</w:t>
      </w:r>
      <w:r w:rsidRPr="007149C1">
        <w:rPr>
          <w:rFonts w:hint="eastAsia"/>
        </w:rPr>
        <w:t>月高等教育自学考试</w:t>
      </w:r>
    </w:p>
    <w:p w14:paraId="23A21C57" w14:textId="77777777" w:rsidR="00567A12" w:rsidRPr="007149C1" w:rsidRDefault="000476A8" w:rsidP="00567A12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 w:rsidR="00567A12">
        <w:rPr>
          <w:rFonts w:ascii="Times New Roman" w:hAnsi="Times New Roman" w:hint="eastAsia"/>
        </w:rPr>
        <w:t xml:space="preserve"> </w:t>
      </w:r>
      <w:r w:rsidR="00567A12">
        <w:rPr>
          <w:rFonts w:ascii="Times New Roman" w:hAnsi="Times New Roman" w:hint="eastAsia"/>
        </w:rPr>
        <w:t>试题</w:t>
      </w:r>
    </w:p>
    <w:p w14:paraId="1D260D6D" w14:textId="77777777" w:rsidR="00567A12" w:rsidRPr="007149C1" w:rsidRDefault="00567A12" w:rsidP="00567A12">
      <w:pPr>
        <w:pStyle w:val="a8"/>
      </w:pPr>
      <w:r w:rsidRPr="007149C1">
        <w:rPr>
          <w:rFonts w:hint="eastAsia"/>
        </w:rPr>
        <w:t>课程代码：</w:t>
      </w:r>
      <w:r w:rsidR="000476A8">
        <w:rPr>
          <w:rFonts w:hint="eastAsia"/>
        </w:rPr>
        <w:t>04729</w:t>
      </w:r>
    </w:p>
    <w:p w14:paraId="57DDBD94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本试卷共</w:t>
      </w:r>
      <w:r w:rsidRPr="00B0404B">
        <w:rPr>
          <w:rFonts w:ascii="黑体" w:eastAsia="黑体" w:hAnsi="黑体"/>
          <w:color w:val="000000"/>
        </w:rPr>
        <w:t xml:space="preserve">7页，满分l00分，考试时间l50分钟。   </w:t>
      </w:r>
      <w:r w:rsidRPr="00B0404B">
        <w:rPr>
          <w:rFonts w:ascii="黑体" w:eastAsia="黑体" w:hAnsi="黑体" w:hint="eastAsia"/>
          <w:color w:val="000000"/>
        </w:rPr>
        <w:t xml:space="preserve"> </w:t>
      </w:r>
    </w:p>
    <w:p w14:paraId="70BEAC55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考生答题注意事项：</w:t>
      </w:r>
    </w:p>
    <w:p w14:paraId="5DE6235A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1．本卷所有试题必须在答题卡上作答。</w:t>
      </w:r>
      <w:proofErr w:type="gramStart"/>
      <w:r w:rsidRPr="00B0404B">
        <w:rPr>
          <w:rFonts w:ascii="黑体" w:eastAsia="黑体" w:hAnsi="黑体"/>
          <w:color w:val="000000"/>
        </w:rPr>
        <w:t>答在试卷</w:t>
      </w:r>
      <w:proofErr w:type="gramEnd"/>
      <w:r w:rsidRPr="00B0404B">
        <w:rPr>
          <w:rFonts w:ascii="黑体" w:eastAsia="黑体" w:hAnsi="黑体"/>
          <w:color w:val="000000"/>
        </w:rPr>
        <w:t>上无效，试卷空白处和背面均可作草稿纸。</w:t>
      </w:r>
    </w:p>
    <w:p w14:paraId="60E711E1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2．第一部分为选择题。必须对应试卷上的题号使用2</w:t>
      </w:r>
      <w:r w:rsidRPr="00B0404B">
        <w:rPr>
          <w:rFonts w:ascii="黑体" w:eastAsia="黑体" w:hAnsi="黑体" w:hint="eastAsia"/>
          <w:color w:val="000000"/>
        </w:rPr>
        <w:t>B</w:t>
      </w:r>
      <w:r w:rsidRPr="00B0404B">
        <w:rPr>
          <w:rFonts w:ascii="黑体" w:eastAsia="黑体" w:hAnsi="黑体"/>
          <w:color w:val="000000"/>
        </w:rPr>
        <w:t>铅笔将“答题卡”的相应代码涂黑。</w:t>
      </w:r>
    </w:p>
    <w:p w14:paraId="1BA5CAF1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3．第二部分为非选择题。必须注明大、小题号，使用0．5毫米黑色字迹签字笔作答。</w:t>
      </w:r>
    </w:p>
    <w:p w14:paraId="42675019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4．合理安排答题空间，超出答题区域无效。</w:t>
      </w:r>
    </w:p>
    <w:p w14:paraId="1078B30A" w14:textId="77777777" w:rsidR="00B0404B" w:rsidRDefault="00B0404B" w:rsidP="00B0404B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14:paraId="017945F4" w14:textId="731B486A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 w:rsidR="00DB5FD4"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14:paraId="247D416A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在每小题列出的四个备选项中只有一个是符合题目要求的，请将其选出并将“答题卡”的相应代码涂黑。错涂、多涂或未涂均无分。</w:t>
      </w:r>
    </w:p>
    <w:p w14:paraId="7443339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1．下列《五代史伶官传序》具体论断中，可以全面概括后唐庄宗事迹的是</w:t>
      </w:r>
    </w:p>
    <w:p w14:paraId="511EC9A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A．忧劳可以兴国  </w:t>
      </w:r>
      <w:r>
        <w:rPr>
          <w:rFonts w:ascii="宋体" w:hAnsi="宋体" w:hint="eastAsia"/>
          <w:color w:val="000000"/>
        </w:rPr>
        <w:t xml:space="preserve">                        </w:t>
      </w:r>
      <w:r>
        <w:rPr>
          <w:rFonts w:ascii="宋体" w:hAnsi="宋体"/>
          <w:color w:val="000000"/>
        </w:rPr>
        <w:t xml:space="preserve">  B．逸豫可以亡身</w:t>
      </w:r>
    </w:p>
    <w:p w14:paraId="252C2C0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C．祸患常积于忽微</w:t>
      </w:r>
      <w:r>
        <w:rPr>
          <w:rFonts w:ascii="宋体" w:hAnsi="宋体" w:hint="eastAsia"/>
          <w:color w:val="000000"/>
        </w:rPr>
        <w:t xml:space="preserve">                      </w:t>
      </w:r>
      <w:r>
        <w:rPr>
          <w:rFonts w:ascii="宋体" w:hAnsi="宋体"/>
          <w:color w:val="000000"/>
        </w:rPr>
        <w:t xml:space="preserve">    D．智勇多困于所溺</w:t>
      </w:r>
    </w:p>
    <w:p w14:paraId="2AA28A4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2．下列语句中，说明了《就任北京大学校长之演说》论证特点的是</w:t>
      </w:r>
    </w:p>
    <w:p w14:paraId="38A0597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A．善用比喻，论说生动而深刻</w:t>
      </w:r>
    </w:p>
    <w:p w14:paraId="7A949AC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逐层推进，结论富于说服力</w:t>
      </w:r>
    </w:p>
    <w:p w14:paraId="32034DE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C．主要通过对比论证，主题突出，针对性强</w:t>
      </w:r>
    </w:p>
    <w:p w14:paraId="43D0E0B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D．多用归纳论证方法，论据充分，浅显易懂</w:t>
      </w:r>
    </w:p>
    <w:p w14:paraId="3F4912F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3．下列《如何避免愚蠢的见识》所提到的生物中，只见于传说而实际上并不存在的是</w:t>
      </w:r>
    </w:p>
    <w:p w14:paraId="716847D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 xml:space="preserve">油虫    </w:t>
      </w:r>
      <w:r>
        <w:rPr>
          <w:rFonts w:ascii="宋体" w:hAnsi="宋体" w:hint="eastAsia"/>
          <w:color w:val="000000"/>
        </w:rPr>
        <w:t xml:space="preserve">          </w:t>
      </w:r>
      <w:r>
        <w:rPr>
          <w:rFonts w:ascii="宋体" w:hAnsi="宋体"/>
          <w:color w:val="000000"/>
        </w:rPr>
        <w:t xml:space="preserve">B．麒麟  </w:t>
      </w:r>
      <w:r>
        <w:rPr>
          <w:rFonts w:ascii="宋体" w:hAnsi="宋体" w:hint="eastAsia"/>
          <w:color w:val="000000"/>
        </w:rPr>
        <w:t xml:space="preserve">          </w:t>
      </w:r>
      <w:r>
        <w:rPr>
          <w:rFonts w:ascii="宋体" w:hAnsi="宋体"/>
          <w:color w:val="000000"/>
        </w:rPr>
        <w:t xml:space="preserve">  C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 xml:space="preserve">狐狸 </w:t>
      </w:r>
      <w:r>
        <w:rPr>
          <w:rFonts w:ascii="宋体" w:hAnsi="宋体" w:hint="eastAsia"/>
          <w:color w:val="000000"/>
        </w:rPr>
        <w:t xml:space="preserve">          </w:t>
      </w:r>
      <w:r>
        <w:rPr>
          <w:rFonts w:ascii="宋体" w:hAnsi="宋体"/>
          <w:color w:val="000000"/>
        </w:rPr>
        <w:t xml:space="preserve">   D．水母</w:t>
      </w:r>
    </w:p>
    <w:p w14:paraId="48990E5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《冯谖客孟尝君》中，</w:t>
      </w:r>
      <w:proofErr w:type="gramStart"/>
      <w:r>
        <w:rPr>
          <w:rFonts w:ascii="宋体" w:hAnsi="宋体"/>
          <w:color w:val="000000"/>
        </w:rPr>
        <w:t>冯谖</w:t>
      </w:r>
      <w:proofErr w:type="gramEnd"/>
      <w:r>
        <w:rPr>
          <w:rFonts w:ascii="宋体" w:hAnsi="宋体"/>
          <w:color w:val="000000"/>
        </w:rPr>
        <w:t>薛地烧</w:t>
      </w:r>
      <w:proofErr w:type="gramStart"/>
      <w:r>
        <w:rPr>
          <w:rFonts w:ascii="宋体" w:hAnsi="宋体"/>
          <w:color w:val="000000"/>
        </w:rPr>
        <w:t>券</w:t>
      </w:r>
      <w:proofErr w:type="gramEnd"/>
      <w:r>
        <w:rPr>
          <w:rFonts w:ascii="宋体" w:hAnsi="宋体"/>
          <w:color w:val="000000"/>
        </w:rPr>
        <w:t>这一情节主要表明的是</w:t>
      </w:r>
    </w:p>
    <w:p w14:paraId="32C74C8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A．乐善好施    </w:t>
      </w:r>
      <w:r>
        <w:rPr>
          <w:rFonts w:ascii="宋体" w:hAnsi="宋体" w:hint="eastAsia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>B．处事简捷果断</w:t>
      </w:r>
    </w:p>
    <w:p w14:paraId="22CF069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C．粪土钱财  </w:t>
      </w:r>
      <w:r>
        <w:rPr>
          <w:rFonts w:ascii="宋体" w:hAnsi="宋体" w:hint="eastAsia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 D．注重民心向背</w:t>
      </w:r>
    </w:p>
    <w:p w14:paraId="7B3BE5B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《垓下之围》中，司马迁认为导致项羽最终败亡的原因是</w:t>
      </w:r>
    </w:p>
    <w:p w14:paraId="43E916D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A．专恃武力    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B．不肯过江   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C．弃马步战 </w:t>
      </w:r>
      <w:r>
        <w:rPr>
          <w:rFonts w:ascii="宋体" w:hAnsi="宋体" w:hint="eastAsia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  D．军壁垓下</w:t>
      </w:r>
    </w:p>
    <w:p w14:paraId="601E232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6．下列《种树郭囊驼传》语句中，表现了“长人者好烦其令”的是</w:t>
      </w:r>
    </w:p>
    <w:p w14:paraId="7F36677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</w:t>
      </w:r>
      <w:proofErr w:type="gramStart"/>
      <w:r>
        <w:rPr>
          <w:rFonts w:ascii="宋体" w:hAnsi="宋体"/>
          <w:color w:val="000000"/>
        </w:rPr>
        <w:t>旦</w:t>
      </w:r>
      <w:proofErr w:type="gramEnd"/>
      <w:r>
        <w:rPr>
          <w:rFonts w:ascii="宋体" w:hAnsi="宋体"/>
          <w:color w:val="000000"/>
        </w:rPr>
        <w:t>视雨</w:t>
      </w:r>
      <w:proofErr w:type="gramStart"/>
      <w:r>
        <w:rPr>
          <w:rFonts w:ascii="宋体" w:hAnsi="宋体"/>
          <w:color w:val="000000"/>
        </w:rPr>
        <w:t>暮</w:t>
      </w:r>
      <w:proofErr w:type="gramEnd"/>
      <w:r>
        <w:rPr>
          <w:rFonts w:ascii="宋体" w:hAnsi="宋体"/>
          <w:color w:val="000000"/>
        </w:rPr>
        <w:t xml:space="preserve">抚，已去而复顾 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B</w:t>
      </w:r>
      <w:r>
        <w:rPr>
          <w:rFonts w:ascii="宋体" w:hAnsi="宋体"/>
          <w:color w:val="000000"/>
        </w:rPr>
        <w:t>．</w:t>
      </w:r>
      <w:proofErr w:type="gramStart"/>
      <w:r>
        <w:rPr>
          <w:rFonts w:ascii="宋体" w:hAnsi="宋体"/>
          <w:color w:val="000000"/>
        </w:rPr>
        <w:t>其土欲故</w:t>
      </w:r>
      <w:proofErr w:type="gramEnd"/>
      <w:r>
        <w:rPr>
          <w:rFonts w:ascii="宋体" w:hAnsi="宋体"/>
          <w:color w:val="000000"/>
        </w:rPr>
        <w:t>，其</w:t>
      </w:r>
      <w:proofErr w:type="gramStart"/>
      <w:r>
        <w:rPr>
          <w:rFonts w:ascii="宋体" w:hAnsi="宋体"/>
          <w:color w:val="000000"/>
        </w:rPr>
        <w:t>筑欲密</w:t>
      </w:r>
      <w:proofErr w:type="gramEnd"/>
    </w:p>
    <w:p w14:paraId="652C9FE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C．鸣鼓而聚之，击木而召之 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D．爱之</w:t>
      </w:r>
      <w:proofErr w:type="gramStart"/>
      <w:r>
        <w:rPr>
          <w:rFonts w:ascii="宋体" w:hAnsi="宋体"/>
          <w:color w:val="000000"/>
        </w:rPr>
        <w:t>太</w:t>
      </w:r>
      <w:proofErr w:type="gramEnd"/>
      <w:r>
        <w:rPr>
          <w:rFonts w:ascii="宋体" w:hAnsi="宋体"/>
          <w:color w:val="000000"/>
        </w:rPr>
        <w:t>殷，忧之太勤</w:t>
      </w:r>
    </w:p>
    <w:p w14:paraId="7BFECF4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7．《赵武灵王胡服骑射》中，赵武灵王主动去见公子成所体现的治国理念是</w:t>
      </w:r>
    </w:p>
    <w:p w14:paraId="7963EF9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A．国听于君   </w:t>
      </w:r>
      <w:r>
        <w:rPr>
          <w:rFonts w:ascii="宋体" w:hAnsi="宋体" w:hint="eastAsia"/>
          <w:color w:val="000000"/>
        </w:rPr>
        <w:t xml:space="preserve">       </w:t>
      </w:r>
      <w:r>
        <w:rPr>
          <w:rFonts w:ascii="宋体" w:hAnsi="宋体"/>
          <w:color w:val="000000"/>
        </w:rPr>
        <w:t xml:space="preserve"> B．从政先信于贵</w:t>
      </w:r>
      <w:r>
        <w:rPr>
          <w:rFonts w:ascii="宋体" w:hAnsi="宋体" w:hint="eastAsia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  C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 xml:space="preserve">制国有常   </w:t>
      </w:r>
      <w:r>
        <w:rPr>
          <w:rFonts w:ascii="宋体" w:hAnsi="宋体" w:hint="eastAsia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D．明德先论于贱</w:t>
      </w:r>
    </w:p>
    <w:p w14:paraId="09EBC1F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8．《先妣事略》中，“儿女大者攀衣，小者乳抱，手中</w:t>
      </w:r>
      <w:proofErr w:type="gramStart"/>
      <w:r>
        <w:rPr>
          <w:rFonts w:ascii="宋体" w:hAnsi="宋体"/>
          <w:color w:val="000000"/>
        </w:rPr>
        <w:t>纫</w:t>
      </w:r>
      <w:proofErr w:type="gramEnd"/>
      <w:r>
        <w:rPr>
          <w:rFonts w:ascii="宋体" w:hAnsi="宋体"/>
          <w:color w:val="000000"/>
        </w:rPr>
        <w:t>缀不辍”这一细节所表现的是</w:t>
      </w:r>
    </w:p>
    <w:p w14:paraId="347DAEB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A．母亲持家勤劳   </w:t>
      </w:r>
      <w:r>
        <w:rPr>
          <w:rFonts w:ascii="宋体" w:hAnsi="宋体" w:hint="eastAsia"/>
          <w:color w:val="000000"/>
        </w:rPr>
        <w:t xml:space="preserve">                       </w:t>
      </w:r>
      <w:r>
        <w:rPr>
          <w:rFonts w:ascii="宋体" w:hAnsi="宋体"/>
          <w:color w:val="000000"/>
        </w:rPr>
        <w:t xml:space="preserve"> B．母亲对缝纫的喜爱</w:t>
      </w:r>
    </w:p>
    <w:p w14:paraId="54A3CDD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C．子女依赖母亲   </w:t>
      </w:r>
      <w:r>
        <w:rPr>
          <w:rFonts w:ascii="宋体" w:hAnsi="宋体" w:hint="eastAsia"/>
          <w:color w:val="000000"/>
        </w:rPr>
        <w:t xml:space="preserve">                       </w:t>
      </w:r>
      <w:r>
        <w:rPr>
          <w:rFonts w:ascii="宋体" w:hAnsi="宋体"/>
          <w:color w:val="000000"/>
        </w:rPr>
        <w:t xml:space="preserve"> D．家庭多子女的痛苦</w:t>
      </w:r>
    </w:p>
    <w:p w14:paraId="2B1B74A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9．《西湖七月半》用“如聋如哑”形容“人声鼓吹”，所表示的是</w:t>
      </w:r>
    </w:p>
    <w:p w14:paraId="575757E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A．观月者如聋子一样听不到声音</w:t>
      </w:r>
    </w:p>
    <w:p w14:paraId="4CD410F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B．门军不允许观月者发出声音</w:t>
      </w:r>
    </w:p>
    <w:p w14:paraId="7E9B714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C．观月者的各种声音互相掩盖，一片嗜杂</w:t>
      </w:r>
    </w:p>
    <w:p w14:paraId="2C5493D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D．声音太大，使观月者都成了哑巴和聋子</w:t>
      </w:r>
    </w:p>
    <w:p w14:paraId="43B7A49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10．下列《秋夜》语句中，表现</w:t>
      </w:r>
      <w:proofErr w:type="gramStart"/>
      <w:r>
        <w:rPr>
          <w:rFonts w:ascii="宋体" w:hAnsi="宋体"/>
          <w:color w:val="000000"/>
        </w:rPr>
        <w:t>出战士</w:t>
      </w:r>
      <w:proofErr w:type="gramEnd"/>
      <w:r>
        <w:rPr>
          <w:rFonts w:ascii="宋体" w:hAnsi="宋体"/>
          <w:color w:val="000000"/>
        </w:rPr>
        <w:t>乐观情怀的是</w:t>
      </w:r>
    </w:p>
    <w:p w14:paraId="77325C1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A．他知道小粉红花的梦，秋后要有春；他也知道落叶的梦，春后还是秋</w:t>
      </w:r>
    </w:p>
    <w:p w14:paraId="6203EEB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B．然而脱了当初满树是果实和叶子时候的弧形，欠伸得很舒服</w:t>
      </w:r>
    </w:p>
    <w:p w14:paraId="4BEAC9C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C．有几枝还低</w:t>
      </w:r>
      <w:proofErr w:type="gramStart"/>
      <w:r>
        <w:rPr>
          <w:rFonts w:ascii="宋体" w:hAnsi="宋体"/>
          <w:color w:val="000000"/>
        </w:rPr>
        <w:t>亚着</w:t>
      </w:r>
      <w:proofErr w:type="gramEnd"/>
      <w:r>
        <w:rPr>
          <w:rFonts w:ascii="宋体" w:hAnsi="宋体"/>
          <w:color w:val="000000"/>
        </w:rPr>
        <w:t>，护定他从打枣的竿</w:t>
      </w:r>
      <w:proofErr w:type="gramStart"/>
      <w:r>
        <w:rPr>
          <w:rFonts w:ascii="宋体" w:hAnsi="宋体"/>
          <w:color w:val="000000"/>
        </w:rPr>
        <w:t>梢所得</w:t>
      </w:r>
      <w:proofErr w:type="gramEnd"/>
      <w:r>
        <w:rPr>
          <w:rFonts w:ascii="宋体" w:hAnsi="宋体"/>
          <w:color w:val="000000"/>
        </w:rPr>
        <w:t>的皮伤</w:t>
      </w:r>
    </w:p>
    <w:p w14:paraId="094B166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D．最直最长的几枝，却已默默地铁似的直刺着奇怪而高的天空</w:t>
      </w:r>
    </w:p>
    <w:p w14:paraId="20A7621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11．下列《纪念傅雷》语句中，体现了</w:t>
      </w:r>
      <w:proofErr w:type="gramStart"/>
      <w:r>
        <w:rPr>
          <w:rFonts w:ascii="宋体" w:hAnsi="宋体"/>
          <w:color w:val="000000"/>
        </w:rPr>
        <w:t>文章机</w:t>
      </w:r>
      <w:proofErr w:type="gramEnd"/>
      <w:r>
        <w:rPr>
          <w:rFonts w:ascii="宋体" w:hAnsi="宋体"/>
          <w:color w:val="000000"/>
        </w:rPr>
        <w:t>趣幽默特点的是</w:t>
      </w:r>
    </w:p>
    <w:p w14:paraId="506A925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A．俗话说：“秀才人情纸半张。”我连这半张纸也没有献在老朋友灵前</w:t>
      </w:r>
    </w:p>
    <w:p w14:paraId="237D4E8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B．后来知道他的别号就叫“怒庵”，也就不以为奇</w:t>
      </w:r>
    </w:p>
    <w:p w14:paraId="193B587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C．一九六六年八月下旬，我已经在里弄里被“示众”过了</w:t>
      </w:r>
    </w:p>
    <w:p w14:paraId="14BE37A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D．只见他家门口贴满了大字报，门窗紧闭，真是“鸦雀无声”</w:t>
      </w:r>
    </w:p>
    <w:p w14:paraId="606AF59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12．下列当代作家中，著有散文集《文化苦旅》的是</w:t>
      </w:r>
    </w:p>
    <w:p w14:paraId="025D54F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A．铁凝    </w:t>
      </w:r>
      <w:r>
        <w:rPr>
          <w:rFonts w:ascii="宋体" w:hAnsi="宋体" w:hint="eastAsia"/>
          <w:color w:val="000000"/>
        </w:rPr>
        <w:t xml:space="preserve">        </w:t>
      </w:r>
      <w:r>
        <w:rPr>
          <w:rFonts w:ascii="宋体" w:hAnsi="宋体"/>
          <w:color w:val="000000"/>
        </w:rPr>
        <w:t xml:space="preserve">B．余秋雨 </w:t>
      </w: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C．宗璞   </w:t>
      </w:r>
      <w:r>
        <w:rPr>
          <w:rFonts w:ascii="宋体" w:hAnsi="宋体" w:hint="eastAsia"/>
          <w:color w:val="000000"/>
        </w:rPr>
        <w:t xml:space="preserve">        </w:t>
      </w:r>
      <w:r>
        <w:rPr>
          <w:rFonts w:ascii="宋体" w:hAnsi="宋体"/>
          <w:color w:val="000000"/>
        </w:rPr>
        <w:t>D．史铁生</w:t>
      </w:r>
    </w:p>
    <w:p w14:paraId="5192364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13．《湘夫人》中，湘夫人</w:t>
      </w:r>
      <w:r>
        <w:rPr>
          <w:rFonts w:ascii="宋体" w:hAnsi="宋体" w:hint="eastAsia"/>
          <w:color w:val="000000"/>
        </w:rPr>
        <w:t>终究没来，湘君将衣物投入水中，其用意是</w:t>
      </w:r>
    </w:p>
    <w:p w14:paraId="7139A08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A．抒发绝望悲伤的感受 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B. </w:t>
      </w:r>
      <w:r>
        <w:rPr>
          <w:rFonts w:ascii="宋体" w:hAnsi="宋体"/>
          <w:color w:val="000000"/>
        </w:rPr>
        <w:t>寄托对湘夫人的思念</w:t>
      </w:r>
    </w:p>
    <w:p w14:paraId="4AD1591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C．表达焦虑不安的心情  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>D．宣泄对湘夫人的不满</w:t>
      </w:r>
    </w:p>
    <w:p w14:paraId="5C541B7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14．《行路难》(其一)所体现的李白个性特点是</w:t>
      </w:r>
    </w:p>
    <w:p w14:paraId="21AEF9C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A．有志难申，愤懑难平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B</w:t>
      </w:r>
      <w:r>
        <w:rPr>
          <w:rFonts w:ascii="宋体" w:hAnsi="宋体"/>
          <w:color w:val="000000"/>
        </w:rPr>
        <w:t>．肝肠似火，刚柔相济</w:t>
      </w:r>
    </w:p>
    <w:p w14:paraId="50B114B1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C．陶醉自然，返璞归真 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D．豪放不羁，自强不息</w:t>
      </w:r>
    </w:p>
    <w:p w14:paraId="3473BC7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5．《早雁》中作者担忧的主要对象是</w:t>
      </w:r>
    </w:p>
    <w:p w14:paraId="571300B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A．回纥侵略下的边地百姓   </w:t>
      </w:r>
      <w:r>
        <w:rPr>
          <w:rFonts w:ascii="宋体" w:hAnsi="宋体" w:hint="eastAsia"/>
          <w:color w:val="000000"/>
        </w:rPr>
        <w:t xml:space="preserve">           </w:t>
      </w:r>
      <w:r>
        <w:rPr>
          <w:rFonts w:ascii="宋体" w:hAnsi="宋体"/>
          <w:color w:val="000000"/>
        </w:rPr>
        <w:t xml:space="preserve"> B．腐败朝廷统治下的潇湘百姓</w:t>
      </w:r>
    </w:p>
    <w:p w14:paraId="0F0F6F9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C．回纥侵略下的长安百姓  </w:t>
      </w:r>
      <w:r>
        <w:rPr>
          <w:rFonts w:ascii="宋体" w:hAnsi="宋体" w:hint="eastAsia"/>
          <w:color w:val="000000"/>
        </w:rPr>
        <w:t xml:space="preserve">           </w:t>
      </w:r>
      <w:r>
        <w:rPr>
          <w:rFonts w:ascii="宋体" w:hAnsi="宋体"/>
          <w:color w:val="000000"/>
        </w:rPr>
        <w:t xml:space="preserve">  D．饱受压迫和剥削的长安百姓</w:t>
      </w:r>
    </w:p>
    <w:p w14:paraId="5E39623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16．《八声甘州》(对潇潇暮雨洒江天)“不忍登高</w:t>
      </w:r>
      <w:proofErr w:type="gramStart"/>
      <w:r>
        <w:rPr>
          <w:rFonts w:ascii="宋体" w:hAnsi="宋体"/>
          <w:color w:val="000000"/>
        </w:rPr>
        <w:t>艋</w:t>
      </w:r>
      <w:proofErr w:type="gramEnd"/>
      <w:r>
        <w:rPr>
          <w:rFonts w:ascii="宋体" w:hAnsi="宋体"/>
          <w:color w:val="000000"/>
        </w:rPr>
        <w:t>远，望故乡渺邈，归思难收”所使用的抒情方法是</w:t>
      </w:r>
    </w:p>
    <w:p w14:paraId="5A79370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A．直抒胸臆    </w:t>
      </w:r>
      <w:r>
        <w:rPr>
          <w:rFonts w:ascii="宋体" w:hAnsi="宋体" w:hint="eastAsia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B．借景抒情 </w:t>
      </w:r>
      <w:r>
        <w:rPr>
          <w:rFonts w:ascii="宋体" w:hAnsi="宋体" w:hint="eastAsia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  C．借举止抒情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 D．借象征抒情</w:t>
      </w:r>
    </w:p>
    <w:p w14:paraId="77404AE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17．《一句话》的语言特点是</w:t>
      </w:r>
    </w:p>
    <w:p w14:paraId="788741F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A．自然平易，节奏鲜明    </w:t>
      </w:r>
      <w:r>
        <w:rPr>
          <w:rFonts w:ascii="宋体" w:hAnsi="宋体" w:hint="eastAsia"/>
          <w:color w:val="000000"/>
        </w:rPr>
        <w:t xml:space="preserve">             B</w:t>
      </w:r>
      <w:r>
        <w:rPr>
          <w:rFonts w:ascii="宋体" w:hAnsi="宋体"/>
          <w:color w:val="000000"/>
        </w:rPr>
        <w:t>．朴实无华，含蓄蕴藉</w:t>
      </w:r>
    </w:p>
    <w:p w14:paraId="77FA488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C．韵律和谐，委婉精妙  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 D．幽默诙</w:t>
      </w:r>
      <w:r>
        <w:rPr>
          <w:rFonts w:ascii="宋体" w:hAnsi="宋体" w:hint="eastAsia"/>
          <w:color w:val="000000"/>
        </w:rPr>
        <w:t>谐，新颖别致</w:t>
      </w:r>
    </w:p>
    <w:p w14:paraId="57BCDB2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18．《我愿是一条急流》接连使用“毁灭”、“创伤”、“破碎”等词语，作者的深层用意是</w:t>
      </w:r>
    </w:p>
    <w:p w14:paraId="0331247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A．揭示爱情历程艰难曲折、令人痛苦</w:t>
      </w:r>
    </w:p>
    <w:p w14:paraId="0F51B2C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B．愿意为爱情献出生命</w:t>
      </w:r>
    </w:p>
    <w:p w14:paraId="4C43DD8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C．决心为爱情以及更崇高的目标献身</w:t>
      </w:r>
    </w:p>
    <w:p w14:paraId="62954F3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D．不愿为爱情牺牲自由</w:t>
      </w:r>
    </w:p>
    <w:p w14:paraId="150DCBE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19．下列《宝黛吵架》语句中，属于贾母评说宝</w:t>
      </w:r>
      <w:proofErr w:type="gramStart"/>
      <w:r>
        <w:rPr>
          <w:rFonts w:ascii="宋体" w:hAnsi="宋体"/>
          <w:color w:val="000000"/>
        </w:rPr>
        <w:t>黛关系</w:t>
      </w:r>
      <w:proofErr w:type="gramEnd"/>
      <w:r>
        <w:rPr>
          <w:rFonts w:ascii="宋体" w:hAnsi="宋体"/>
          <w:color w:val="000000"/>
        </w:rPr>
        <w:t>的是</w:t>
      </w:r>
    </w:p>
    <w:p w14:paraId="4D54103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A．两假相逢，终有一真 </w:t>
      </w:r>
      <w:r>
        <w:rPr>
          <w:rFonts w:ascii="宋体" w:hAnsi="宋体" w:hint="eastAsia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B. </w:t>
      </w:r>
      <w:r>
        <w:rPr>
          <w:rFonts w:ascii="宋体" w:hAnsi="宋体"/>
          <w:color w:val="000000"/>
        </w:rPr>
        <w:t>不是冤家不聚头</w:t>
      </w:r>
    </w:p>
    <w:p w14:paraId="2D0004A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C．人居两地，情发一心  </w:t>
      </w:r>
      <w:r>
        <w:rPr>
          <w:rFonts w:ascii="宋体" w:hAnsi="宋体" w:hint="eastAsia"/>
          <w:color w:val="000000"/>
        </w:rPr>
        <w:t xml:space="preserve">           </w:t>
      </w:r>
      <w:r>
        <w:rPr>
          <w:rFonts w:ascii="宋体" w:hAnsi="宋体"/>
          <w:color w:val="000000"/>
        </w:rPr>
        <w:t xml:space="preserve">  D．眼不见，心不烦</w:t>
      </w:r>
    </w:p>
    <w:p w14:paraId="74BE296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20．《金鲤鱼的百裥裙》中舍不得在公开场合展示百</w:t>
      </w:r>
      <w:proofErr w:type="gramStart"/>
      <w:r>
        <w:rPr>
          <w:rFonts w:ascii="宋体" w:hAnsi="宋体"/>
          <w:color w:val="000000"/>
        </w:rPr>
        <w:t>裥</w:t>
      </w:r>
      <w:proofErr w:type="gramEnd"/>
      <w:r>
        <w:rPr>
          <w:rFonts w:ascii="宋体" w:hAnsi="宋体"/>
          <w:color w:val="000000"/>
        </w:rPr>
        <w:t>裙的人物是</w:t>
      </w:r>
    </w:p>
    <w:p w14:paraId="3E46D52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A．金</w:t>
      </w:r>
      <w:r>
        <w:rPr>
          <w:rFonts w:ascii="宋体" w:hAnsi="宋体" w:hint="eastAsia"/>
          <w:color w:val="000000"/>
        </w:rPr>
        <w:t>鲤鱼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B</w:t>
      </w:r>
      <w:r>
        <w:rPr>
          <w:rFonts w:ascii="宋体" w:hAnsi="宋体"/>
          <w:color w:val="000000"/>
        </w:rPr>
        <w:t xml:space="preserve">．振丰 </w:t>
      </w:r>
      <w:r>
        <w:rPr>
          <w:rFonts w:ascii="宋体" w:hAnsi="宋体" w:hint="eastAsia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  C．</w:t>
      </w:r>
      <w:proofErr w:type="gramStart"/>
      <w:r>
        <w:rPr>
          <w:rFonts w:ascii="宋体" w:hAnsi="宋体"/>
          <w:color w:val="000000"/>
        </w:rPr>
        <w:t>珊珊</w:t>
      </w:r>
      <w:proofErr w:type="gramEnd"/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     </w:t>
      </w:r>
      <w:r>
        <w:rPr>
          <w:rFonts w:ascii="宋体" w:hAnsi="宋体"/>
          <w:color w:val="000000"/>
        </w:rPr>
        <w:t xml:space="preserve">   D．</w:t>
      </w:r>
      <w:proofErr w:type="gramStart"/>
      <w:r>
        <w:rPr>
          <w:rFonts w:ascii="宋体" w:hAnsi="宋体"/>
          <w:color w:val="000000"/>
        </w:rPr>
        <w:t>珊珊</w:t>
      </w:r>
      <w:proofErr w:type="gramEnd"/>
      <w:r>
        <w:rPr>
          <w:rFonts w:ascii="宋体" w:hAnsi="宋体"/>
          <w:color w:val="000000"/>
        </w:rPr>
        <w:t>妈妈</w:t>
      </w:r>
    </w:p>
    <w:p w14:paraId="3E6CA591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二、多项选择题</w:t>
      </w:r>
      <w:r w:rsidRPr="00B0404B">
        <w:rPr>
          <w:rFonts w:ascii="黑体" w:eastAsia="黑体" w:hAnsi="黑体"/>
          <w:color w:val="000000"/>
        </w:rPr>
        <w:t>(本大题共5小题，每小题2分，共10分)</w:t>
      </w:r>
    </w:p>
    <w:p w14:paraId="6918886F" w14:textId="77777777" w:rsidR="00B0404B" w:rsidRPr="00B0404B" w:rsidRDefault="00B0404B" w:rsidP="00B0404B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/>
          <w:color w:val="000000"/>
        </w:rPr>
        <w:t>在每小题列出的五个备选项中至少有两个是符合题目要求的，请将其选出并将“答题卡”的相应代码涂黑。错涂、多涂、少涂或未涂均无分。</w:t>
      </w:r>
    </w:p>
    <w:p w14:paraId="6D37059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21．《容忍与自由》一文所涉及的内容有</w:t>
      </w:r>
    </w:p>
    <w:p w14:paraId="72DDF73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A．个人经验  </w:t>
      </w:r>
      <w:r>
        <w:rPr>
          <w:rFonts w:ascii="宋体" w:hAnsi="宋体" w:hint="eastAsia"/>
          <w:color w:val="000000"/>
        </w:rPr>
        <w:t xml:space="preserve">                       </w:t>
      </w:r>
      <w:r>
        <w:rPr>
          <w:rFonts w:ascii="宋体" w:hAnsi="宋体"/>
          <w:color w:val="000000"/>
        </w:rPr>
        <w:t xml:space="preserve">  B．宗教历史</w:t>
      </w:r>
    </w:p>
    <w:p w14:paraId="48632F1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C．国际关系  </w:t>
      </w:r>
      <w:r>
        <w:rPr>
          <w:rFonts w:ascii="宋体" w:hAnsi="宋体" w:hint="eastAsia"/>
          <w:color w:val="000000"/>
        </w:rPr>
        <w:t xml:space="preserve">                         </w:t>
      </w:r>
      <w:r>
        <w:rPr>
          <w:rFonts w:ascii="宋体" w:hAnsi="宋体"/>
          <w:color w:val="000000"/>
        </w:rPr>
        <w:t xml:space="preserve">  D．政治思想</w:t>
      </w:r>
    </w:p>
    <w:p w14:paraId="20123AE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E．教育理念</w:t>
      </w:r>
    </w:p>
    <w:p w14:paraId="766B916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22．《前赤壁赋》中，表现人生无常的语句有</w:t>
      </w:r>
    </w:p>
    <w:p w14:paraId="17B7020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A．哀吾生之须臾，羡长江之无穷    </w:t>
      </w:r>
      <w:r>
        <w:rPr>
          <w:rFonts w:ascii="宋体" w:hAnsi="宋体" w:hint="eastAsia"/>
          <w:color w:val="000000"/>
        </w:rPr>
        <w:t xml:space="preserve">       B. </w:t>
      </w:r>
      <w:proofErr w:type="gramStart"/>
      <w:r>
        <w:rPr>
          <w:rFonts w:ascii="宋体" w:hAnsi="宋体"/>
          <w:color w:val="000000"/>
        </w:rPr>
        <w:t>纵</w:t>
      </w:r>
      <w:proofErr w:type="gramEnd"/>
      <w:r>
        <w:rPr>
          <w:rFonts w:ascii="宋体" w:hAnsi="宋体"/>
          <w:color w:val="000000"/>
        </w:rPr>
        <w:t>一苇之所如，凌万顷之茫然</w:t>
      </w:r>
    </w:p>
    <w:p w14:paraId="62D6858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C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 xml:space="preserve">舞幽壑之潜蛟，泣孤舟之嫠妇 </w:t>
      </w:r>
      <w:r>
        <w:rPr>
          <w:rFonts w:ascii="宋体" w:hAnsi="宋体" w:hint="eastAsia"/>
          <w:color w:val="000000"/>
        </w:rPr>
        <w:t xml:space="preserve">       </w:t>
      </w:r>
      <w:r>
        <w:rPr>
          <w:rFonts w:ascii="宋体" w:hAnsi="宋体"/>
          <w:color w:val="000000"/>
        </w:rPr>
        <w:t xml:space="preserve">   D．寄蜉蝣于天地，渺沧海之一粟</w:t>
      </w:r>
    </w:p>
    <w:p w14:paraId="5ACCD5C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苟非吾之所有，虽一毫而莫取</w:t>
      </w:r>
    </w:p>
    <w:p w14:paraId="7F32B97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23．下列表述中，点明《蒹葭》写作特点的有</w:t>
      </w:r>
    </w:p>
    <w:p w14:paraId="5801F99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A．意境朦胧，含蓄不尽  </w:t>
      </w:r>
      <w:r>
        <w:rPr>
          <w:rFonts w:ascii="宋体" w:hAnsi="宋体" w:hint="eastAsia"/>
          <w:color w:val="000000"/>
        </w:rPr>
        <w:t xml:space="preserve">               </w:t>
      </w: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B</w:t>
      </w:r>
      <w:r>
        <w:rPr>
          <w:rFonts w:ascii="宋体" w:hAnsi="宋体"/>
          <w:color w:val="000000"/>
        </w:rPr>
        <w:t>．因情造景，善于铺陈</w:t>
      </w:r>
    </w:p>
    <w:p w14:paraId="5ED0533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C．回环往复，一唱三叹 </w:t>
      </w:r>
      <w:r>
        <w:rPr>
          <w:rFonts w:ascii="宋体" w:hAnsi="宋体" w:hint="eastAsia"/>
          <w:color w:val="000000"/>
        </w:rPr>
        <w:t xml:space="preserve">               </w:t>
      </w:r>
      <w:r>
        <w:rPr>
          <w:rFonts w:ascii="宋体" w:hAnsi="宋体"/>
          <w:color w:val="000000"/>
        </w:rPr>
        <w:t xml:space="preserve">   D．层层递进，步步深化</w:t>
      </w:r>
    </w:p>
    <w:p w14:paraId="79165F5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E．妙用典故，</w:t>
      </w:r>
      <w:proofErr w:type="gramStart"/>
      <w:r>
        <w:rPr>
          <w:rFonts w:ascii="宋体" w:hAnsi="宋体"/>
          <w:color w:val="000000"/>
        </w:rPr>
        <w:t>言约意丰</w:t>
      </w:r>
      <w:proofErr w:type="gramEnd"/>
    </w:p>
    <w:p w14:paraId="6A557DE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24．下列诗歌意象中，象征美好理想的有    </w:t>
      </w:r>
      <w:r>
        <w:rPr>
          <w:rFonts w:ascii="宋体" w:hAnsi="宋体" w:hint="eastAsia"/>
          <w:color w:val="000000"/>
        </w:rPr>
        <w:t xml:space="preserve"> </w:t>
      </w:r>
    </w:p>
    <w:p w14:paraId="6CCCD2C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A．《祖国啊</w:t>
      </w:r>
      <w:r>
        <w:rPr>
          <w:rFonts w:ascii="宋体" w:hAnsi="宋体" w:hint="eastAsia"/>
          <w:color w:val="000000"/>
        </w:rPr>
        <w:t>，我亲爱的祖国》中的“矿灯”</w:t>
      </w:r>
    </w:p>
    <w:p w14:paraId="08BEE26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B．《再别康桥》中的“彩虹似的梦”</w:t>
      </w:r>
    </w:p>
    <w:p w14:paraId="1E014A0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C．《我愿是一条急流》中的“常春藤”</w:t>
      </w:r>
    </w:p>
    <w:p w14:paraId="32821E5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D．《雨巷》中的“丁香姑娘”</w:t>
      </w:r>
    </w:p>
    <w:p w14:paraId="44D234F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E．《一句话》中的“火山”</w:t>
      </w:r>
    </w:p>
    <w:p w14:paraId="4F45AC6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25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下列各组艺术形象中，构成对比烘托关系，从而突出小说主题的有</w:t>
      </w:r>
    </w:p>
    <w:p w14:paraId="3EF40E1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A．婴宁；王子服  </w:t>
      </w:r>
      <w:r>
        <w:rPr>
          <w:rFonts w:ascii="宋体" w:hAnsi="宋体" w:hint="eastAsia"/>
          <w:color w:val="000000"/>
        </w:rPr>
        <w:t xml:space="preserve">                   </w:t>
      </w:r>
      <w:r>
        <w:rPr>
          <w:rFonts w:ascii="宋体" w:hAnsi="宋体"/>
          <w:color w:val="000000"/>
        </w:rPr>
        <w:t xml:space="preserve">  B．德拉；杰</w:t>
      </w:r>
      <w:proofErr w:type="gramStart"/>
      <w:r>
        <w:rPr>
          <w:rFonts w:ascii="宋体" w:hAnsi="宋体"/>
          <w:color w:val="000000"/>
        </w:rPr>
        <w:t>姆</w:t>
      </w:r>
      <w:proofErr w:type="gramEnd"/>
    </w:p>
    <w:p w14:paraId="33CD48F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C．沙子龙；孙老者、王三胜  </w:t>
      </w:r>
      <w:r>
        <w:rPr>
          <w:rFonts w:ascii="宋体" w:hAnsi="宋体" w:hint="eastAsia"/>
          <w:color w:val="000000"/>
        </w:rPr>
        <w:t xml:space="preserve">         </w:t>
      </w:r>
      <w:r>
        <w:rPr>
          <w:rFonts w:ascii="宋体" w:hAnsi="宋体"/>
          <w:color w:val="000000"/>
        </w:rPr>
        <w:t xml:space="preserve">  D．金鲤鱼；</w:t>
      </w:r>
      <w:proofErr w:type="gramStart"/>
      <w:r>
        <w:rPr>
          <w:rFonts w:ascii="宋体" w:hAnsi="宋体"/>
          <w:color w:val="000000"/>
        </w:rPr>
        <w:t>珊珊</w:t>
      </w:r>
      <w:proofErr w:type="gramEnd"/>
    </w:p>
    <w:p w14:paraId="6574356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E．小母马；军人、阔少、看门人</w:t>
      </w:r>
    </w:p>
    <w:p w14:paraId="36322AFB" w14:textId="77777777" w:rsidR="00B0404B" w:rsidRDefault="00B0404B" w:rsidP="00B0404B">
      <w:pPr>
        <w:spacing w:line="360" w:lineRule="auto"/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/>
          <w:b/>
          <w:color w:val="000000"/>
          <w:sz w:val="32"/>
        </w:rPr>
        <w:t>第二部分</w:t>
      </w:r>
      <w:r>
        <w:rPr>
          <w:rFonts w:ascii="宋体" w:hAnsi="宋体" w:hint="eastAsia"/>
          <w:b/>
          <w:color w:val="000000"/>
          <w:sz w:val="32"/>
        </w:rPr>
        <w:t xml:space="preserve"> </w:t>
      </w:r>
      <w:r>
        <w:rPr>
          <w:rFonts w:ascii="宋体" w:hAnsi="宋体"/>
          <w:b/>
          <w:color w:val="000000"/>
          <w:sz w:val="32"/>
        </w:rPr>
        <w:t>非选择题(共70分)</w:t>
      </w:r>
    </w:p>
    <w:p w14:paraId="3DA7A23F" w14:textId="77777777" w:rsidR="00B0404B" w:rsidRPr="00B0404B" w:rsidRDefault="00B0404B" w:rsidP="00B0404B">
      <w:pPr>
        <w:spacing w:line="360" w:lineRule="auto"/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三、词语解释题</w:t>
      </w:r>
      <w:r w:rsidRPr="00B0404B">
        <w:rPr>
          <w:rFonts w:ascii="黑体" w:eastAsia="黑体" w:hAnsi="黑体"/>
          <w:color w:val="000000"/>
        </w:rPr>
        <w:t>(本大题共l0小题，每小题</w:t>
      </w:r>
      <w:r w:rsidRPr="00B0404B">
        <w:rPr>
          <w:rFonts w:ascii="黑体" w:eastAsia="黑体" w:hAnsi="黑体" w:hint="eastAsia"/>
          <w:color w:val="000000"/>
        </w:rPr>
        <w:t>)</w:t>
      </w:r>
      <w:r w:rsidRPr="00B0404B">
        <w:rPr>
          <w:rFonts w:ascii="黑体" w:eastAsia="黑体" w:hAnsi="黑体"/>
          <w:color w:val="000000"/>
        </w:rPr>
        <w:t>分，共l0分)</w:t>
      </w:r>
    </w:p>
    <w:p w14:paraId="6308142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26．</w:t>
      </w:r>
      <w:r>
        <w:rPr>
          <w:rFonts w:ascii="宋体" w:hAnsi="宋体" w:hint="eastAsia"/>
          <w:color w:val="000000"/>
        </w:rPr>
        <w:t>两送</w:t>
      </w:r>
      <w:proofErr w:type="gramStart"/>
      <w:r>
        <w:rPr>
          <w:rFonts w:ascii="宋体" w:hAnsi="宋体" w:hint="eastAsia"/>
          <w:color w:val="000000"/>
        </w:rPr>
        <w:t>涘</w:t>
      </w:r>
      <w:proofErr w:type="gramEnd"/>
      <w:r>
        <w:rPr>
          <w:rFonts w:ascii="宋体" w:hAnsi="宋体" w:hint="eastAsia"/>
          <w:color w:val="000000"/>
        </w:rPr>
        <w:t>崖之间，</w:t>
      </w:r>
      <w:proofErr w:type="gramStart"/>
      <w:r>
        <w:rPr>
          <w:rFonts w:ascii="宋体" w:hAnsi="宋体" w:hint="eastAsia"/>
          <w:color w:val="000000"/>
        </w:rPr>
        <w:t>不</w:t>
      </w:r>
      <w:proofErr w:type="gramEnd"/>
      <w:r>
        <w:rPr>
          <w:rFonts w:ascii="宋体" w:hAnsi="宋体" w:hint="eastAsia"/>
          <w:color w:val="000000"/>
        </w:rPr>
        <w:t>辫牛马</w:t>
      </w:r>
    </w:p>
    <w:p w14:paraId="47FA81D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涘</w:t>
      </w:r>
      <w:proofErr w:type="gramEnd"/>
      <w:r>
        <w:rPr>
          <w:rFonts w:ascii="宋体" w:hAnsi="宋体"/>
          <w:color w:val="000000"/>
        </w:rPr>
        <w:t>：</w:t>
      </w:r>
    </w:p>
    <w:p w14:paraId="70534B13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27．：塑</w:t>
      </w:r>
      <w:proofErr w:type="gramStart"/>
      <w:r>
        <w:rPr>
          <w:rFonts w:ascii="宋体" w:hAnsi="宋体"/>
          <w:color w:val="000000"/>
        </w:rPr>
        <w:t>迸可以</w:t>
      </w:r>
      <w:proofErr w:type="gramEnd"/>
      <w:r>
        <w:rPr>
          <w:rFonts w:ascii="宋体" w:hAnsi="宋体"/>
          <w:color w:val="000000"/>
        </w:rPr>
        <w:t>兴国，逸豫可以亡身</w:t>
      </w:r>
    </w:p>
    <w:p w14:paraId="4674066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忧劳：</w:t>
      </w:r>
    </w:p>
    <w:p w14:paraId="6C273413" w14:textId="0F36262E" w:rsidR="00B0404B" w:rsidRDefault="00B0404B" w:rsidP="00B0404B">
      <w:pPr>
        <w:spacing w:line="360" w:lineRule="auto"/>
        <w:jc w:val="left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28．于是项王大呼驰下。汉军皆</w:t>
      </w:r>
      <w:r w:rsidR="00A540DF">
        <w:rPr>
          <w:rFonts w:ascii="宋体" w:hAnsi="宋体" w:hint="eastAsia"/>
          <w:color w:val="000000"/>
        </w:rPr>
        <w:t>披靡</w:t>
      </w:r>
      <w:bookmarkStart w:id="0" w:name="_GoBack"/>
      <w:bookmarkEnd w:id="0"/>
    </w:p>
    <w:p w14:paraId="3705AAC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披靡：</w:t>
      </w:r>
    </w:p>
    <w:p w14:paraId="6F74465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29．虽愚人亦能数日而知死处矣</w:t>
      </w:r>
    </w:p>
    <w:p w14:paraId="5ABA5E9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数目：</w:t>
      </w:r>
    </w:p>
    <w:p w14:paraId="3ACC176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30．虽驱</w:t>
      </w:r>
      <w:proofErr w:type="gramStart"/>
      <w:r>
        <w:rPr>
          <w:rFonts w:ascii="宋体" w:hAnsi="宋体"/>
          <w:color w:val="000000"/>
        </w:rPr>
        <w:t>世</w:t>
      </w:r>
      <w:proofErr w:type="gramEnd"/>
      <w:r>
        <w:rPr>
          <w:rFonts w:ascii="宋体" w:hAnsi="宋体"/>
          <w:color w:val="000000"/>
        </w:rPr>
        <w:t>以笑我，胡地、中山，吾必有之</w:t>
      </w:r>
    </w:p>
    <w:p w14:paraId="42A9D17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驱</w:t>
      </w:r>
      <w:proofErr w:type="gramStart"/>
      <w:r>
        <w:rPr>
          <w:rFonts w:ascii="宋体" w:hAnsi="宋体"/>
          <w:color w:val="000000"/>
        </w:rPr>
        <w:t>世</w:t>
      </w:r>
      <w:proofErr w:type="gramEnd"/>
      <w:r>
        <w:rPr>
          <w:rFonts w:ascii="宋体" w:hAnsi="宋体"/>
          <w:color w:val="000000"/>
        </w:rPr>
        <w:t>：</w:t>
      </w:r>
    </w:p>
    <w:p w14:paraId="07D6557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31．固一世之雄也，而今安在</w:t>
      </w:r>
      <w:proofErr w:type="gramStart"/>
      <w:r>
        <w:rPr>
          <w:rFonts w:ascii="宋体" w:hAnsi="宋体"/>
          <w:color w:val="000000"/>
        </w:rPr>
        <w:t>哉</w:t>
      </w:r>
      <w:proofErr w:type="gramEnd"/>
    </w:p>
    <w:p w14:paraId="4498B04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固：</w:t>
      </w:r>
    </w:p>
    <w:p w14:paraId="30AEB68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32．其士女之盟桃叶渡、游雨花台者，</w:t>
      </w:r>
      <w:proofErr w:type="gramStart"/>
      <w:r>
        <w:rPr>
          <w:rFonts w:ascii="宋体" w:hAnsi="宋体"/>
          <w:color w:val="000000"/>
        </w:rPr>
        <w:t>趾</w:t>
      </w:r>
      <w:proofErr w:type="gramEnd"/>
      <w:r>
        <w:rPr>
          <w:rFonts w:ascii="宋体" w:hAnsi="宋体"/>
          <w:color w:val="000000"/>
        </w:rPr>
        <w:t>相错也</w:t>
      </w:r>
    </w:p>
    <w:p w14:paraId="399C6D9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问：</w:t>
      </w:r>
    </w:p>
    <w:p w14:paraId="41254E4A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33．我以为这锣鼓响的是什么变把戏的，一定也是瘪三式的玩意了</w:t>
      </w:r>
    </w:p>
    <w:p w14:paraId="4F39403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瘪三：</w:t>
      </w:r>
    </w:p>
    <w:p w14:paraId="6260E421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34．更能消、几番风雨，匆匆春又归去</w:t>
      </w:r>
    </w:p>
    <w:p w14:paraId="3A1CACA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消：</w:t>
      </w:r>
    </w:p>
    <w:p w14:paraId="7917E39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35．可是皇室的余荫，也还给她带来了许多幸运</w:t>
      </w:r>
    </w:p>
    <w:p w14:paraId="248249A2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余荫：    </w:t>
      </w:r>
      <w:r>
        <w:rPr>
          <w:rFonts w:ascii="宋体" w:hAnsi="宋体" w:hint="eastAsia"/>
          <w:color w:val="000000"/>
        </w:rPr>
        <w:t xml:space="preserve"> </w:t>
      </w:r>
    </w:p>
    <w:p w14:paraId="354F8D6A" w14:textId="77777777" w:rsidR="00B0404B" w:rsidRPr="00B0404B" w:rsidRDefault="00B0404B" w:rsidP="00B0404B">
      <w:pPr>
        <w:spacing w:line="360" w:lineRule="auto"/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四、简析题</w:t>
      </w:r>
      <w:r w:rsidRPr="00B0404B">
        <w:rPr>
          <w:rFonts w:ascii="黑体" w:eastAsia="黑体" w:hAnsi="黑体"/>
          <w:color w:val="000000"/>
        </w:rPr>
        <w:t>(本大题共5小题，每小题6分，共30分)</w:t>
      </w:r>
    </w:p>
    <w:p w14:paraId="47F0F2E0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36．阅读《论毅力》中的一段文字，回答问题：</w:t>
      </w:r>
    </w:p>
    <w:p w14:paraId="01A24D47" w14:textId="77777777" w:rsidR="00B0404B" w:rsidRDefault="00B0404B" w:rsidP="00B0404B">
      <w:pPr>
        <w:spacing w:line="360" w:lineRule="auto"/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其在志力薄弱之士，</w:t>
      </w:r>
      <w:proofErr w:type="gramStart"/>
      <w:r>
        <w:rPr>
          <w:rFonts w:ascii="宋体" w:hAnsi="宋体"/>
          <w:color w:val="000000"/>
        </w:rPr>
        <w:t>始固日吾</w:t>
      </w:r>
      <w:proofErr w:type="gramEnd"/>
      <w:r>
        <w:rPr>
          <w:rFonts w:ascii="宋体" w:hAnsi="宋体"/>
          <w:color w:val="000000"/>
        </w:rPr>
        <w:t>欲云云，吾欲云云，其意以为天下事固易</w:t>
      </w:r>
      <w:proofErr w:type="gramStart"/>
      <w:r>
        <w:rPr>
          <w:rFonts w:ascii="宋体" w:hAnsi="宋体"/>
          <w:color w:val="000000"/>
        </w:rPr>
        <w:t>易</w:t>
      </w:r>
      <w:proofErr w:type="gramEnd"/>
      <w:r>
        <w:rPr>
          <w:rFonts w:ascii="宋体" w:hAnsi="宋体"/>
          <w:color w:val="000000"/>
        </w:rPr>
        <w:t>也，及</w:t>
      </w:r>
      <w:proofErr w:type="gramStart"/>
      <w:r>
        <w:rPr>
          <w:rFonts w:ascii="宋体" w:hAnsi="宋体"/>
          <w:color w:val="000000"/>
        </w:rPr>
        <w:t>骤尝焉</w:t>
      </w:r>
      <w:proofErr w:type="gramEnd"/>
      <w:r>
        <w:rPr>
          <w:rFonts w:ascii="宋体" w:hAnsi="宋体"/>
          <w:color w:val="000000"/>
        </w:rPr>
        <w:t>而阻力</w:t>
      </w:r>
      <w:proofErr w:type="gramStart"/>
      <w:r>
        <w:rPr>
          <w:rFonts w:ascii="宋体" w:hAnsi="宋体"/>
          <w:color w:val="000000"/>
        </w:rPr>
        <w:t>猝</w:t>
      </w:r>
      <w:proofErr w:type="gramEnd"/>
      <w:r>
        <w:rPr>
          <w:rFonts w:ascii="宋体" w:hAnsi="宋体"/>
          <w:color w:val="000000"/>
        </w:rPr>
        <w:t>来</w:t>
      </w:r>
      <w:r>
        <w:rPr>
          <w:rFonts w:ascii="宋体" w:hAnsi="宋体" w:hint="eastAsia"/>
          <w:color w:val="000000"/>
        </w:rPr>
        <w:t>，颓然丧矣；其次弱者，乘一时之意气，透过此第一关，</w:t>
      </w:r>
      <w:proofErr w:type="gramStart"/>
      <w:r>
        <w:rPr>
          <w:rFonts w:ascii="宋体" w:hAnsi="宋体" w:hint="eastAsia"/>
          <w:color w:val="000000"/>
        </w:rPr>
        <w:t>遏</w:t>
      </w:r>
      <w:proofErr w:type="gramEnd"/>
      <w:r>
        <w:rPr>
          <w:rFonts w:ascii="宋体" w:hAnsi="宋体" w:hint="eastAsia"/>
          <w:color w:val="000000"/>
        </w:rPr>
        <w:t>再</w:t>
      </w:r>
      <w:r>
        <w:rPr>
          <w:rFonts w:ascii="宋体" w:hAnsi="宋体"/>
          <w:color w:val="000000"/>
        </w:rPr>
        <w:t>挫而退；稍强者，遇三四挫而退；</w:t>
      </w:r>
      <w:proofErr w:type="gramStart"/>
      <w:r>
        <w:rPr>
          <w:rFonts w:ascii="宋体" w:hAnsi="宋体"/>
          <w:color w:val="000000"/>
        </w:rPr>
        <w:t>更稍强者</w:t>
      </w:r>
      <w:proofErr w:type="gramEnd"/>
      <w:r>
        <w:rPr>
          <w:rFonts w:ascii="宋体" w:hAnsi="宋体"/>
          <w:color w:val="000000"/>
        </w:rPr>
        <w:t>，遇五六挫而退；</w:t>
      </w:r>
      <w:proofErr w:type="gramStart"/>
      <w:r>
        <w:rPr>
          <w:rFonts w:ascii="宋体" w:hAnsi="宋体"/>
          <w:color w:val="000000"/>
        </w:rPr>
        <w:t>其筝愈大者</w:t>
      </w:r>
      <w:proofErr w:type="gramEnd"/>
      <w:r>
        <w:rPr>
          <w:rFonts w:ascii="宋体" w:hAnsi="宋体"/>
          <w:color w:val="000000"/>
        </w:rPr>
        <w:t>，其遇挫愈多，其不退也愈难，非至强之人，未有能善于其终者也。</w:t>
      </w:r>
    </w:p>
    <w:p w14:paraId="4A7B3E5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A．这段文字说明了什么道理?</w:t>
      </w:r>
    </w:p>
    <w:p w14:paraId="751437A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B．指出这段文字使用的论证方法。</w:t>
      </w:r>
    </w:p>
    <w:p w14:paraId="23A7B3A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C．这段文字的写作特点是什么?</w:t>
      </w:r>
    </w:p>
    <w:p w14:paraId="73A3A0C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37．阅读《哭小弟》中的下列文字，回答问题：</w:t>
      </w:r>
    </w:p>
    <w:p w14:paraId="675BB1FB" w14:textId="77777777" w:rsidR="00B0404B" w:rsidRDefault="00B0404B" w:rsidP="00B0404B">
      <w:pPr>
        <w:spacing w:line="360" w:lineRule="auto"/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小弟白面长身，美丰仪；喜文艺，</w:t>
      </w:r>
      <w:proofErr w:type="gramStart"/>
      <w:r>
        <w:rPr>
          <w:rFonts w:ascii="宋体" w:hAnsi="宋体"/>
          <w:color w:val="000000"/>
        </w:rPr>
        <w:t>娴</w:t>
      </w:r>
      <w:proofErr w:type="gramEnd"/>
      <w:r>
        <w:rPr>
          <w:rFonts w:ascii="宋体" w:hAnsi="宋体"/>
          <w:color w:val="000000"/>
        </w:rPr>
        <w:t>诗词；</w:t>
      </w:r>
      <w:proofErr w:type="gramStart"/>
      <w:r>
        <w:rPr>
          <w:rFonts w:ascii="宋体" w:hAnsi="宋体"/>
          <w:color w:val="000000"/>
        </w:rPr>
        <w:t>且工书法</w:t>
      </w:r>
      <w:proofErr w:type="gramEnd"/>
      <w:r>
        <w:rPr>
          <w:rFonts w:ascii="宋体" w:hAnsi="宋体"/>
          <w:color w:val="000000"/>
        </w:rPr>
        <w:t>篆刻。父亲在挽联中说他是“全才罕遇”，实非夸张。如果他有三次生命，他的多方面</w:t>
      </w:r>
      <w:r>
        <w:rPr>
          <w:rFonts w:ascii="宋体" w:hAnsi="宋体" w:hint="eastAsia"/>
          <w:color w:val="000000"/>
        </w:rPr>
        <w:t>才能和精力也是用</w:t>
      </w:r>
      <w:r>
        <w:rPr>
          <w:rFonts w:ascii="宋体" w:hAnsi="宋体"/>
          <w:color w:val="000000"/>
        </w:rPr>
        <w:t>不完的；可就这一辈子，也没有得以充分地发挥和施展。他病危弥留的时间很长，他那颗丹心，</w:t>
      </w:r>
      <w:proofErr w:type="gramStart"/>
      <w:r>
        <w:rPr>
          <w:rFonts w:ascii="宋体" w:hAnsi="宋体"/>
          <w:color w:val="000000"/>
        </w:rPr>
        <w:t>那颗让祖国</w:t>
      </w:r>
      <w:proofErr w:type="gramEnd"/>
      <w:r>
        <w:rPr>
          <w:rFonts w:ascii="宋体" w:hAnsi="宋体"/>
          <w:color w:val="000000"/>
        </w:rPr>
        <w:t>飞起来的丹心，顽强地跳动，不肯停息。他不甘心!这样壮志未酬的人，不只他一个呵!</w:t>
      </w:r>
    </w:p>
    <w:p w14:paraId="43C7D34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A。“这样壮志未酬的人，不只他一个呵”一句有何深意?</w:t>
      </w:r>
    </w:p>
    <w:p w14:paraId="6402517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B．这段文字塑造小弟这一人物形象，使用了什么描写方法?</w:t>
      </w:r>
    </w:p>
    <w:p w14:paraId="47FC454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C．写出文中的对偶句。</w:t>
      </w:r>
    </w:p>
    <w:p w14:paraId="33FAA91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38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阅读《秋兴八首》(其一)，回答问题：</w:t>
      </w:r>
    </w:p>
    <w:p w14:paraId="323560D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玉露凋伤枫树林，巫山巫峡气萧森。江间波浪兼天涌，塞上风云接地阴。丛菊</w:t>
      </w:r>
    </w:p>
    <w:p w14:paraId="44D2277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两开他日泪，孤舟一系故园心。寒衣处处催刀尺，白帝城高急暮砧。</w:t>
      </w:r>
    </w:p>
    <w:p w14:paraId="4D412C5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A．本诗的首联和颔联分别使用了怎样的抒情方法?</w:t>
      </w:r>
    </w:p>
    <w:p w14:paraId="584EE83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B．本诗尾联描写急促的</w:t>
      </w:r>
      <w:proofErr w:type="gramStart"/>
      <w:r>
        <w:rPr>
          <w:rFonts w:ascii="宋体" w:hAnsi="宋体"/>
          <w:color w:val="000000"/>
        </w:rPr>
        <w:t>砧</w:t>
      </w:r>
      <w:proofErr w:type="gramEnd"/>
      <w:r>
        <w:rPr>
          <w:rFonts w:ascii="宋体" w:hAnsi="宋体"/>
          <w:color w:val="000000"/>
        </w:rPr>
        <w:t>声，起到怎样的表达效果?</w:t>
      </w:r>
    </w:p>
    <w:p w14:paraId="662F3AF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C．指出杜甫诗歌的风格特征。</w:t>
      </w:r>
    </w:p>
    <w:p w14:paraId="3CF58C9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39．阅读《再别康桥》中的两节，回答问题：</w:t>
      </w:r>
    </w:p>
    <w:p w14:paraId="331F508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那河畔的金柳，</w:t>
      </w:r>
    </w:p>
    <w:p w14:paraId="536206F1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是夕阳中的新娘；</w:t>
      </w:r>
    </w:p>
    <w:p w14:paraId="72B11D98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波光里的艳影，</w:t>
      </w:r>
    </w:p>
    <w:p w14:paraId="0FC94C74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在我的心头荡漾。</w:t>
      </w:r>
    </w:p>
    <w:p w14:paraId="3886B7E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软泥上的</w:t>
      </w:r>
      <w:r>
        <w:rPr>
          <w:rFonts w:ascii="宋体" w:hAnsi="宋体" w:hint="eastAsia"/>
          <w:color w:val="000000"/>
        </w:rPr>
        <w:t>青</w:t>
      </w:r>
      <w:proofErr w:type="gramStart"/>
      <w:r>
        <w:rPr>
          <w:rFonts w:ascii="宋体" w:hAnsi="宋体" w:hint="eastAsia"/>
          <w:color w:val="000000"/>
        </w:rPr>
        <w:t>荇</w:t>
      </w:r>
      <w:proofErr w:type="gramEnd"/>
      <w:r>
        <w:rPr>
          <w:rFonts w:ascii="宋体" w:hAnsi="宋体" w:hint="eastAsia"/>
          <w:color w:val="000000"/>
        </w:rPr>
        <w:t>，</w:t>
      </w:r>
    </w:p>
    <w:p w14:paraId="234A413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油</w:t>
      </w:r>
      <w:proofErr w:type="gramStart"/>
      <w:r>
        <w:rPr>
          <w:rFonts w:ascii="宋体" w:hAnsi="宋体"/>
          <w:color w:val="000000"/>
        </w:rPr>
        <w:t>油</w:t>
      </w:r>
      <w:proofErr w:type="gramEnd"/>
      <w:r>
        <w:rPr>
          <w:rFonts w:ascii="宋体" w:hAnsi="宋体"/>
          <w:color w:val="000000"/>
        </w:rPr>
        <w:t>的在水底招摇；</w:t>
      </w:r>
    </w:p>
    <w:p w14:paraId="72B466BE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在康河的柔波里，</w:t>
      </w:r>
    </w:p>
    <w:p w14:paraId="0DD674B9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我甘心做一条水草!</w:t>
      </w:r>
    </w:p>
    <w:p w14:paraId="77488DAF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A．这首诗最初发表于哪本杂志?后收入作者的哪本诗集?</w:t>
      </w:r>
    </w:p>
    <w:p w14:paraId="3570606C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B．作者为什么说“在康河的柔波里，我甘心做一条水草”?</w:t>
      </w:r>
    </w:p>
    <w:p w14:paraId="332FCDCD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C．指出这两节诗所使用的抒情方法。</w:t>
      </w:r>
    </w:p>
    <w:p w14:paraId="4BF6FEA6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40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阅读《哦，香雪》的下列文字，回答闯题：</w:t>
      </w:r>
    </w:p>
    <w:p w14:paraId="5D940397" w14:textId="77777777" w:rsidR="00B0404B" w:rsidRDefault="00B0404B" w:rsidP="00B0404B">
      <w:pPr>
        <w:spacing w:line="360" w:lineRule="auto"/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香雪平时话不多，胆子又小，但作起买卖却是姑娘中最顺利的一个。旅客们爱买她的货，因为她是那么信任地瞧着你，那洁净如水晶的眼睛告诉你，站在车窗下的这个女孩子还不知道什么叫受骗。</w:t>
      </w:r>
      <w:r>
        <w:rPr>
          <w:rFonts w:ascii="宋体" w:hAnsi="宋体" w:hint="eastAsia"/>
          <w:color w:val="000000"/>
        </w:rPr>
        <w:t>……</w:t>
      </w:r>
      <w:r>
        <w:rPr>
          <w:rFonts w:ascii="宋体" w:hAnsi="宋体"/>
          <w:color w:val="000000"/>
        </w:rPr>
        <w:t>有时她也抓空儿向他们打听外面的事，打听北京的大学</w:t>
      </w:r>
      <w:proofErr w:type="gramStart"/>
      <w:r>
        <w:rPr>
          <w:rFonts w:ascii="宋体" w:hAnsi="宋体"/>
          <w:color w:val="000000"/>
        </w:rPr>
        <w:t>要不要台儿</w:t>
      </w:r>
      <w:proofErr w:type="gramEnd"/>
      <w:r>
        <w:rPr>
          <w:rFonts w:ascii="宋体" w:hAnsi="宋体"/>
          <w:color w:val="000000"/>
        </w:rPr>
        <w:t>沟人，打听什么叫“配乐诗朗诵”(那是她偶然在同桌的一本书上看到的)。有一回她向一位戴眼镜的中年妇女打听能自动开关的铅笔盒，还问到它的价钱。谁知没等人家回话，车已经开动了。</w:t>
      </w:r>
    </w:p>
    <w:p w14:paraId="125A972B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 xml:space="preserve">. </w:t>
      </w:r>
      <w:r>
        <w:rPr>
          <w:rFonts w:ascii="宋体" w:hAnsi="宋体"/>
          <w:color w:val="000000"/>
        </w:rPr>
        <w:t>文中表现的香雪性格特征是什么?</w:t>
      </w:r>
    </w:p>
    <w:p w14:paraId="386601E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B．作者对香雪寄托了怎样的情感?</w:t>
      </w:r>
    </w:p>
    <w:p w14:paraId="3C638DA7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C，指出文中刻画香</w:t>
      </w:r>
      <w:proofErr w:type="gramStart"/>
      <w:r>
        <w:rPr>
          <w:rFonts w:ascii="宋体" w:hAnsi="宋体"/>
          <w:color w:val="000000"/>
        </w:rPr>
        <w:t>雪形象</w:t>
      </w:r>
      <w:proofErr w:type="gramEnd"/>
      <w:r>
        <w:rPr>
          <w:rFonts w:ascii="宋体" w:hAnsi="宋体"/>
          <w:color w:val="000000"/>
        </w:rPr>
        <w:t>使用的描写方法。</w:t>
      </w:r>
    </w:p>
    <w:p w14:paraId="523E02E1" w14:textId="641A3466" w:rsidR="00B0404B" w:rsidRPr="00B0404B" w:rsidRDefault="00B0404B" w:rsidP="00B0404B">
      <w:pPr>
        <w:spacing w:line="360" w:lineRule="auto"/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五、作文题</w:t>
      </w:r>
      <w:r w:rsidRPr="00B0404B">
        <w:rPr>
          <w:rFonts w:ascii="黑体" w:eastAsia="黑体" w:hAnsi="黑体"/>
          <w:color w:val="000000"/>
        </w:rPr>
        <w:t>(30分)</w:t>
      </w:r>
    </w:p>
    <w:p w14:paraId="300148F5" w14:textId="77777777" w:rsidR="00B0404B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41．一只站在树上的鸟，不会害怕树枝断裂，因为它信任自己的翅磅。</w:t>
      </w:r>
    </w:p>
    <w:p w14:paraId="3C58A2F7" w14:textId="77777777" w:rsidR="005B640C" w:rsidRDefault="00B0404B" w:rsidP="00B0404B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请根据以上材料，自选角度，自拟题目，写一篇不少于800字的文章，除诗歌外，文体不限。</w:t>
      </w:r>
    </w:p>
    <w:sectPr w:rsidR="005B640C" w:rsidSect="00485D8F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F223" w14:textId="77777777" w:rsidR="00A95AB1" w:rsidRDefault="00A95AB1" w:rsidP="00485D8F">
      <w:r>
        <w:separator/>
      </w:r>
    </w:p>
  </w:endnote>
  <w:endnote w:type="continuationSeparator" w:id="0">
    <w:p w14:paraId="469802DA" w14:textId="77777777" w:rsidR="00A95AB1" w:rsidRDefault="00A95AB1" w:rsidP="0048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1D4D8" w14:textId="77777777" w:rsidR="005742CA" w:rsidRDefault="00574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005"/>
      <w:gridCol w:w="1741"/>
    </w:tblGrid>
    <w:tr w:rsidR="005742CA" w14:paraId="4E100188" w14:textId="77777777" w:rsidTr="00BB3D76">
      <w:tc>
        <w:tcPr>
          <w:tcW w:w="4107" w:type="pct"/>
        </w:tcPr>
        <w:p w14:paraId="457C1E54" w14:textId="77777777" w:rsidR="005742CA" w:rsidRPr="00CF5540" w:rsidRDefault="005742CA">
          <w:pPr>
            <w:pStyle w:val="a5"/>
            <w:jc w:val="right"/>
            <w:rPr>
              <w:rFonts w:ascii="Calibri" w:hAnsi="Calibri"/>
              <w:color w:val="4F81BD"/>
            </w:rPr>
          </w:pPr>
          <w:r w:rsidRPr="00CF5540">
            <w:rPr>
              <w:rFonts w:ascii="Calibri" w:hAnsi="Calibri"/>
            </w:rPr>
            <w:fldChar w:fldCharType="begin"/>
          </w:r>
          <w:r w:rsidRPr="00CF5540">
            <w:rPr>
              <w:rFonts w:ascii="Calibri" w:hAnsi="Calibri"/>
            </w:rPr>
            <w:instrText xml:space="preserve"> PAGE   \* MERGEFORMAT </w:instrText>
          </w:r>
          <w:r w:rsidRPr="00CF5540">
            <w:rPr>
              <w:rFonts w:ascii="Calibri" w:hAnsi="Calibri"/>
            </w:rPr>
            <w:fldChar w:fldCharType="separate"/>
          </w:r>
          <w:r w:rsidR="00B0404B" w:rsidRPr="00B0404B">
            <w:rPr>
              <w:rFonts w:ascii="Calibri" w:hAnsi="Calibri"/>
              <w:noProof/>
              <w:color w:val="4F81BD"/>
              <w:lang w:val="zh-CN"/>
            </w:rPr>
            <w:t>1</w:t>
          </w:r>
          <w:r w:rsidRPr="00CF5540">
            <w:rPr>
              <w:rFonts w:ascii="Calibri" w:hAnsi="Calibri"/>
            </w:rPr>
            <w:fldChar w:fldCharType="end"/>
          </w:r>
        </w:p>
      </w:tc>
      <w:tc>
        <w:tcPr>
          <w:tcW w:w="893" w:type="pct"/>
        </w:tcPr>
        <w:p w14:paraId="45A46052" w14:textId="77777777" w:rsidR="005742CA" w:rsidRPr="00CF5540" w:rsidRDefault="005742CA" w:rsidP="00485D8F">
          <w:pPr>
            <w:pStyle w:val="a5"/>
            <w:rPr>
              <w:rFonts w:ascii="Calibri" w:hAnsi="Calibri"/>
              <w:b/>
              <w:color w:val="4F81BD"/>
            </w:rPr>
          </w:pPr>
          <w:r w:rsidRPr="00CF5540">
            <w:rPr>
              <w:rFonts w:ascii="Calibri" w:hAnsi="Calibri" w:hint="eastAsia"/>
              <w:b/>
              <w:color w:val="4F81BD"/>
            </w:rPr>
            <w:t>www.zkydt365.com</w:t>
          </w:r>
        </w:p>
      </w:tc>
    </w:tr>
  </w:tbl>
  <w:p w14:paraId="57178CC8" w14:textId="77777777" w:rsidR="005742CA" w:rsidRPr="00485D8F" w:rsidRDefault="005742CA" w:rsidP="00485D8F">
    <w:pPr>
      <w:pStyle w:val="a5"/>
      <w:jc w:val="right"/>
      <w:rPr>
        <w:b/>
        <w:color w:val="1F497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3BAD" w14:textId="77777777" w:rsidR="005742CA" w:rsidRDefault="00574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67B75" w14:textId="77777777" w:rsidR="00A95AB1" w:rsidRDefault="00A95AB1" w:rsidP="00485D8F">
      <w:r>
        <w:separator/>
      </w:r>
    </w:p>
  </w:footnote>
  <w:footnote w:type="continuationSeparator" w:id="0">
    <w:p w14:paraId="27CBED4B" w14:textId="77777777" w:rsidR="00A95AB1" w:rsidRDefault="00A95AB1" w:rsidP="00485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39B54" w14:textId="77777777" w:rsidR="005742CA" w:rsidRDefault="00574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24"/>
    </w:tblGrid>
    <w:tr w:rsidR="005742CA" w:rsidRPr="00CF5540" w14:paraId="4A5E1535" w14:textId="77777777" w:rsidTr="00715C1F">
      <w:tc>
        <w:tcPr>
          <w:tcW w:w="161" w:type="pct"/>
        </w:tcPr>
        <w:p w14:paraId="6BEE51ED" w14:textId="77777777" w:rsidR="005742CA" w:rsidRPr="00CF5540" w:rsidRDefault="005742CA" w:rsidP="00154993">
          <w:pPr>
            <w:pStyle w:val="a5"/>
            <w:jc w:val="right"/>
            <w:rPr>
              <w:rFonts w:ascii="Calibri" w:hAnsi="Calibri"/>
              <w:color w:val="4F81BD"/>
            </w:rPr>
          </w:pPr>
          <w:r w:rsidRPr="00CF5540">
            <w:rPr>
              <w:rFonts w:ascii="Calibri" w:hAnsi="Calibri"/>
            </w:rPr>
            <w:fldChar w:fldCharType="begin"/>
          </w:r>
          <w:r w:rsidRPr="00CF5540">
            <w:rPr>
              <w:rFonts w:ascii="Calibri" w:hAnsi="Calibri"/>
            </w:rPr>
            <w:instrText xml:space="preserve"> PAGE   \* MERGEFORMAT </w:instrText>
          </w:r>
          <w:r w:rsidRPr="00CF5540">
            <w:rPr>
              <w:rFonts w:ascii="Calibri" w:hAnsi="Calibri"/>
            </w:rPr>
            <w:fldChar w:fldCharType="separate"/>
          </w:r>
          <w:r w:rsidR="00B0404B" w:rsidRPr="00B0404B">
            <w:rPr>
              <w:rFonts w:ascii="Calibri" w:hAnsi="Calibri"/>
              <w:noProof/>
              <w:color w:val="4F81BD"/>
              <w:lang w:val="zh-CN"/>
            </w:rPr>
            <w:t>1</w:t>
          </w:r>
          <w:r w:rsidRPr="00CF5540">
            <w:rPr>
              <w:rFonts w:ascii="Calibri" w:hAnsi="Calibri"/>
            </w:rPr>
            <w:fldChar w:fldCharType="end"/>
          </w:r>
        </w:p>
      </w:tc>
      <w:tc>
        <w:tcPr>
          <w:tcW w:w="4839" w:type="pct"/>
        </w:tcPr>
        <w:p w14:paraId="30C9D787" w14:textId="77777777" w:rsidR="005742CA" w:rsidRPr="00CF5540" w:rsidRDefault="005742CA" w:rsidP="00154993">
          <w:pPr>
            <w:pStyle w:val="a5"/>
            <w:rPr>
              <w:rFonts w:ascii="Calibri" w:hAnsi="Calibri"/>
              <w:b/>
              <w:color w:val="4F81BD"/>
            </w:rPr>
          </w:pPr>
          <w:r w:rsidRPr="00CF5540">
            <w:rPr>
              <w:rFonts w:ascii="Calibri" w:hAnsi="Calibri" w:hint="eastAsia"/>
              <w:b/>
              <w:color w:val="4F81BD"/>
            </w:rPr>
            <w:t>www.zkydt365.com</w:t>
          </w:r>
        </w:p>
      </w:tc>
    </w:tr>
  </w:tbl>
  <w:p w14:paraId="166070D1" w14:textId="77777777" w:rsidR="005742CA" w:rsidRDefault="005742CA" w:rsidP="00715C1F">
    <w:pPr>
      <w:pStyle w:val="a3"/>
      <w:pBdr>
        <w:bottom w:val="none" w:sz="0" w:space="0" w:color="auto"/>
      </w:pBdr>
    </w:pPr>
  </w:p>
  <w:p w14:paraId="0CD4BE3F" w14:textId="77777777" w:rsidR="005742CA" w:rsidRDefault="005742CA" w:rsidP="00715C1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5012" w14:textId="77777777" w:rsidR="005742CA" w:rsidRDefault="005742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9pt;height:13.45pt;visibility:visible" o:bullet="t">
        <v:imagedata r:id="rId1" o:title=""/>
      </v:shape>
    </w:pict>
  </w:numPicBullet>
  <w:numPicBullet w:numPicBulletId="1">
    <w:pict>
      <v:shape id="_x0000_i1033" type="#_x0000_t75" style="width:26.85pt;height:9.65pt" o:bullet="t">
        <v:imagedata r:id="rId2" o:title="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8"/>
      <w:numFmt w:val="decimal"/>
      <w:suff w:val="nothing"/>
      <w:lvlText w:val="%1．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．"/>
      <w:lvlJc w:val="left"/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8"/>
    <w:multiLevelType w:val="singleLevel"/>
    <w:tmpl w:val="00000008"/>
    <w:lvl w:ilvl="0">
      <w:start w:val="26"/>
      <w:numFmt w:val="decimal"/>
      <w:suff w:val="nothing"/>
      <w:lvlText w:val="%1．"/>
      <w:lvlJc w:val="left"/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0D"/>
    <w:multiLevelType w:val="singleLevel"/>
    <w:tmpl w:val="0000000D"/>
    <w:lvl w:ilvl="0">
      <w:start w:val="36"/>
      <w:numFmt w:val="decimal"/>
      <w:suff w:val="nothing"/>
      <w:lvlText w:val="%1．"/>
      <w:lvlJc w:val="left"/>
    </w:lvl>
  </w:abstractNum>
  <w:abstractNum w:abstractNumId="10" w15:restartNumberingAfterBreak="0">
    <w:nsid w:val="0B920AC3"/>
    <w:multiLevelType w:val="hybridMultilevel"/>
    <w:tmpl w:val="8D48A7AA"/>
    <w:lvl w:ilvl="0" w:tplc="25C664C0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1" w15:restartNumberingAfterBreak="0">
    <w:nsid w:val="0C6825B0"/>
    <w:multiLevelType w:val="hybridMultilevel"/>
    <w:tmpl w:val="43DEEFDC"/>
    <w:lvl w:ilvl="0" w:tplc="5CC8B9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1F643BB"/>
    <w:multiLevelType w:val="hybridMultilevel"/>
    <w:tmpl w:val="D2DCC720"/>
    <w:lvl w:ilvl="0" w:tplc="1A301B46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 w15:restartNumberingAfterBreak="0">
    <w:nsid w:val="13001A69"/>
    <w:multiLevelType w:val="singleLevel"/>
    <w:tmpl w:val="00000000"/>
    <w:lvl w:ilvl="0">
      <w:start w:val="20"/>
      <w:numFmt w:val="decimal"/>
      <w:suff w:val="nothing"/>
      <w:lvlText w:val="%1．"/>
      <w:lvlJc w:val="left"/>
    </w:lvl>
  </w:abstractNum>
  <w:abstractNum w:abstractNumId="14" w15:restartNumberingAfterBreak="0">
    <w:nsid w:val="36BC7A78"/>
    <w:multiLevelType w:val="hybridMultilevel"/>
    <w:tmpl w:val="FABC97E8"/>
    <w:lvl w:ilvl="0" w:tplc="2580EDFC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36E8E854">
      <w:start w:val="1"/>
      <w:numFmt w:val="decimal"/>
      <w:lvlText w:val="（%2）"/>
      <w:lvlJc w:val="left"/>
      <w:pPr>
        <w:tabs>
          <w:tab w:val="num" w:pos="1470"/>
        </w:tabs>
        <w:ind w:left="147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5" w15:restartNumberingAfterBreak="0">
    <w:nsid w:val="3BA2723C"/>
    <w:multiLevelType w:val="hybridMultilevel"/>
    <w:tmpl w:val="46B04D92"/>
    <w:lvl w:ilvl="0" w:tplc="7D800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B96833"/>
    <w:multiLevelType w:val="hybridMultilevel"/>
    <w:tmpl w:val="EC040DA8"/>
    <w:lvl w:ilvl="0" w:tplc="1EE47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8A434D"/>
    <w:multiLevelType w:val="hybridMultilevel"/>
    <w:tmpl w:val="D51C4FF0"/>
    <w:lvl w:ilvl="0" w:tplc="D048081E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4C161CAE"/>
    <w:multiLevelType w:val="hybridMultilevel"/>
    <w:tmpl w:val="55E0E222"/>
    <w:lvl w:ilvl="0" w:tplc="3C26107A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9" w15:restartNumberingAfterBreak="0">
    <w:nsid w:val="4C907B4D"/>
    <w:multiLevelType w:val="hybridMultilevel"/>
    <w:tmpl w:val="226AA7F8"/>
    <w:lvl w:ilvl="0" w:tplc="59A81BD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C4C0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9437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69EC37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92E21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E9EC20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CBABC8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29C63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23894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0" w15:restartNumberingAfterBreak="0">
    <w:nsid w:val="53C32DE7"/>
    <w:multiLevelType w:val="singleLevel"/>
    <w:tmpl w:val="53C32DE7"/>
    <w:lvl w:ilvl="0">
      <w:start w:val="8"/>
      <w:numFmt w:val="decimal"/>
      <w:suff w:val="nothing"/>
      <w:lvlText w:val="%1、"/>
      <w:lvlJc w:val="left"/>
    </w:lvl>
  </w:abstractNum>
  <w:abstractNum w:abstractNumId="21" w15:restartNumberingAfterBreak="0">
    <w:nsid w:val="53C32E02"/>
    <w:multiLevelType w:val="singleLevel"/>
    <w:tmpl w:val="53C32E02"/>
    <w:lvl w:ilvl="0">
      <w:start w:val="16"/>
      <w:numFmt w:val="decimal"/>
      <w:suff w:val="nothing"/>
      <w:lvlText w:val="%1、"/>
      <w:lvlJc w:val="left"/>
    </w:lvl>
  </w:abstractNum>
  <w:abstractNum w:abstractNumId="22" w15:restartNumberingAfterBreak="0">
    <w:nsid w:val="53C32E3C"/>
    <w:multiLevelType w:val="singleLevel"/>
    <w:tmpl w:val="53C32E3C"/>
    <w:lvl w:ilvl="0">
      <w:start w:val="20"/>
      <w:numFmt w:val="decimal"/>
      <w:suff w:val="nothing"/>
      <w:lvlText w:val="%1、"/>
      <w:lvlJc w:val="left"/>
    </w:lvl>
  </w:abstractNum>
  <w:abstractNum w:abstractNumId="23" w15:restartNumberingAfterBreak="0">
    <w:nsid w:val="53C32E6C"/>
    <w:multiLevelType w:val="singleLevel"/>
    <w:tmpl w:val="53C32E6C"/>
    <w:lvl w:ilvl="0">
      <w:start w:val="25"/>
      <w:numFmt w:val="decimal"/>
      <w:suff w:val="nothing"/>
      <w:lvlText w:val="%1、"/>
      <w:lvlJc w:val="left"/>
    </w:lvl>
  </w:abstractNum>
  <w:abstractNum w:abstractNumId="24" w15:restartNumberingAfterBreak="0">
    <w:nsid w:val="53C38195"/>
    <w:multiLevelType w:val="singleLevel"/>
    <w:tmpl w:val="53C38195"/>
    <w:lvl w:ilvl="0">
      <w:start w:val="14"/>
      <w:numFmt w:val="decimal"/>
      <w:suff w:val="nothing"/>
      <w:lvlText w:val="%1．"/>
      <w:lvlJc w:val="left"/>
    </w:lvl>
  </w:abstractNum>
  <w:abstractNum w:abstractNumId="25" w15:restartNumberingAfterBreak="0">
    <w:nsid w:val="53C4F1BA"/>
    <w:multiLevelType w:val="singleLevel"/>
    <w:tmpl w:val="53C4F1BA"/>
    <w:lvl w:ilvl="0">
      <w:start w:val="4"/>
      <w:numFmt w:val="decimal"/>
      <w:suff w:val="nothing"/>
      <w:lvlText w:val="%1．"/>
      <w:lvlJc w:val="left"/>
    </w:lvl>
  </w:abstractNum>
  <w:abstractNum w:abstractNumId="26" w15:restartNumberingAfterBreak="0">
    <w:nsid w:val="6C776A1E"/>
    <w:multiLevelType w:val="hybridMultilevel"/>
    <w:tmpl w:val="D87E1162"/>
    <w:lvl w:ilvl="0" w:tplc="762E2ACA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7" w15:restartNumberingAfterBreak="0">
    <w:nsid w:val="71F6429F"/>
    <w:multiLevelType w:val="hybridMultilevel"/>
    <w:tmpl w:val="EF0AE6FC"/>
    <w:lvl w:ilvl="0" w:tplc="45AEA1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27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3"/>
  </w:num>
  <w:num w:numId="10">
    <w:abstractNumId w:val="24"/>
  </w:num>
  <w:num w:numId="11">
    <w:abstractNumId w:val="25"/>
  </w:num>
  <w:num w:numId="12">
    <w:abstractNumId w:val="6"/>
  </w:num>
  <w:num w:numId="13">
    <w:abstractNumId w:val="9"/>
  </w:num>
  <w:num w:numId="14">
    <w:abstractNumId w:val="4"/>
  </w:num>
  <w:num w:numId="15">
    <w:abstractNumId w:val="10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"/>
  </w:num>
  <w:num w:numId="21">
    <w:abstractNumId w:val="17"/>
  </w:num>
  <w:num w:numId="22">
    <w:abstractNumId w:val="14"/>
  </w:num>
  <w:num w:numId="23">
    <w:abstractNumId w:val="18"/>
  </w:num>
  <w:num w:numId="24">
    <w:abstractNumId w:val="26"/>
  </w:num>
  <w:num w:numId="25">
    <w:abstractNumId w:val="12"/>
  </w:num>
  <w:num w:numId="26">
    <w:abstractNumId w:val="16"/>
  </w:num>
  <w:num w:numId="27">
    <w:abstractNumId w:val="5"/>
  </w:num>
  <w:num w:numId="2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b8hhfFtam9MCHFjrmHcC30SK+P7AAFh7LtLQJJIu1KvIUZHHdLiiWXUY5fjgEV1pnZ7GGJIrThlgBy49Rr2oQA==" w:salt="PlQrXRgGb8ces8CXIiYgj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8F"/>
    <w:rsid w:val="000009FD"/>
    <w:rsid w:val="00001283"/>
    <w:rsid w:val="0000129F"/>
    <w:rsid w:val="0000134C"/>
    <w:rsid w:val="00001702"/>
    <w:rsid w:val="00002055"/>
    <w:rsid w:val="000026D2"/>
    <w:rsid w:val="00002C3D"/>
    <w:rsid w:val="00002D2B"/>
    <w:rsid w:val="00002E76"/>
    <w:rsid w:val="000031B9"/>
    <w:rsid w:val="00003A2E"/>
    <w:rsid w:val="00003B7C"/>
    <w:rsid w:val="00005159"/>
    <w:rsid w:val="00005E85"/>
    <w:rsid w:val="00006ACA"/>
    <w:rsid w:val="000076DF"/>
    <w:rsid w:val="00007B87"/>
    <w:rsid w:val="0001040F"/>
    <w:rsid w:val="000107AE"/>
    <w:rsid w:val="00010ED4"/>
    <w:rsid w:val="000121D1"/>
    <w:rsid w:val="0001300C"/>
    <w:rsid w:val="00013A61"/>
    <w:rsid w:val="000143A1"/>
    <w:rsid w:val="00015673"/>
    <w:rsid w:val="00015F53"/>
    <w:rsid w:val="000160E0"/>
    <w:rsid w:val="00017A23"/>
    <w:rsid w:val="00017BDC"/>
    <w:rsid w:val="000208A5"/>
    <w:rsid w:val="00020DF7"/>
    <w:rsid w:val="00020F54"/>
    <w:rsid w:val="000215A0"/>
    <w:rsid w:val="0002189A"/>
    <w:rsid w:val="00021940"/>
    <w:rsid w:val="00022242"/>
    <w:rsid w:val="000223ED"/>
    <w:rsid w:val="000235B0"/>
    <w:rsid w:val="000239D8"/>
    <w:rsid w:val="0002462A"/>
    <w:rsid w:val="000248B8"/>
    <w:rsid w:val="00024A9D"/>
    <w:rsid w:val="00024CCA"/>
    <w:rsid w:val="00024E1A"/>
    <w:rsid w:val="00025471"/>
    <w:rsid w:val="0002560C"/>
    <w:rsid w:val="00025A06"/>
    <w:rsid w:val="000273E0"/>
    <w:rsid w:val="0003013A"/>
    <w:rsid w:val="00030E25"/>
    <w:rsid w:val="00032D78"/>
    <w:rsid w:val="0003509F"/>
    <w:rsid w:val="000350CC"/>
    <w:rsid w:val="000358C9"/>
    <w:rsid w:val="00035DCB"/>
    <w:rsid w:val="00035F52"/>
    <w:rsid w:val="00036D9F"/>
    <w:rsid w:val="000370D0"/>
    <w:rsid w:val="00037582"/>
    <w:rsid w:val="00037C72"/>
    <w:rsid w:val="0004039A"/>
    <w:rsid w:val="00040E85"/>
    <w:rsid w:val="0004226D"/>
    <w:rsid w:val="000424E0"/>
    <w:rsid w:val="000426F9"/>
    <w:rsid w:val="00042975"/>
    <w:rsid w:val="00042D2C"/>
    <w:rsid w:val="000432EF"/>
    <w:rsid w:val="00043379"/>
    <w:rsid w:val="000439C4"/>
    <w:rsid w:val="00043D5A"/>
    <w:rsid w:val="00043F4A"/>
    <w:rsid w:val="00044750"/>
    <w:rsid w:val="00044B19"/>
    <w:rsid w:val="00045368"/>
    <w:rsid w:val="000455AF"/>
    <w:rsid w:val="00045676"/>
    <w:rsid w:val="00045914"/>
    <w:rsid w:val="00046E44"/>
    <w:rsid w:val="00047586"/>
    <w:rsid w:val="000476A8"/>
    <w:rsid w:val="00047767"/>
    <w:rsid w:val="00050B1D"/>
    <w:rsid w:val="00050B52"/>
    <w:rsid w:val="00050FBA"/>
    <w:rsid w:val="0005143E"/>
    <w:rsid w:val="000518A3"/>
    <w:rsid w:val="000525B3"/>
    <w:rsid w:val="00052C9F"/>
    <w:rsid w:val="00052D48"/>
    <w:rsid w:val="000536C9"/>
    <w:rsid w:val="00053B9F"/>
    <w:rsid w:val="00054108"/>
    <w:rsid w:val="000543D2"/>
    <w:rsid w:val="00054577"/>
    <w:rsid w:val="00054A27"/>
    <w:rsid w:val="00054D94"/>
    <w:rsid w:val="00055044"/>
    <w:rsid w:val="00055509"/>
    <w:rsid w:val="00055A28"/>
    <w:rsid w:val="000565ED"/>
    <w:rsid w:val="00056E64"/>
    <w:rsid w:val="000571EF"/>
    <w:rsid w:val="000574E0"/>
    <w:rsid w:val="000579C0"/>
    <w:rsid w:val="00057B45"/>
    <w:rsid w:val="0006076A"/>
    <w:rsid w:val="00060AA5"/>
    <w:rsid w:val="00061185"/>
    <w:rsid w:val="0006219E"/>
    <w:rsid w:val="00062447"/>
    <w:rsid w:val="00062C5A"/>
    <w:rsid w:val="0006310D"/>
    <w:rsid w:val="0006320B"/>
    <w:rsid w:val="00063DA9"/>
    <w:rsid w:val="000641D3"/>
    <w:rsid w:val="00064330"/>
    <w:rsid w:val="00064344"/>
    <w:rsid w:val="00064E38"/>
    <w:rsid w:val="0006646F"/>
    <w:rsid w:val="00066CD7"/>
    <w:rsid w:val="00067092"/>
    <w:rsid w:val="000675FD"/>
    <w:rsid w:val="00070A86"/>
    <w:rsid w:val="0007188E"/>
    <w:rsid w:val="00072BB6"/>
    <w:rsid w:val="00072FE8"/>
    <w:rsid w:val="00073001"/>
    <w:rsid w:val="00073A55"/>
    <w:rsid w:val="00073F0D"/>
    <w:rsid w:val="000743BD"/>
    <w:rsid w:val="00074521"/>
    <w:rsid w:val="000752F2"/>
    <w:rsid w:val="00075855"/>
    <w:rsid w:val="000759B3"/>
    <w:rsid w:val="00075C8D"/>
    <w:rsid w:val="000768B8"/>
    <w:rsid w:val="00076B62"/>
    <w:rsid w:val="0007727E"/>
    <w:rsid w:val="000774E3"/>
    <w:rsid w:val="00077854"/>
    <w:rsid w:val="000778A5"/>
    <w:rsid w:val="000804A9"/>
    <w:rsid w:val="0008052F"/>
    <w:rsid w:val="00080761"/>
    <w:rsid w:val="00080E22"/>
    <w:rsid w:val="000812B3"/>
    <w:rsid w:val="00081979"/>
    <w:rsid w:val="00081ECF"/>
    <w:rsid w:val="000825F7"/>
    <w:rsid w:val="00082AEC"/>
    <w:rsid w:val="00083F49"/>
    <w:rsid w:val="0008417C"/>
    <w:rsid w:val="00084713"/>
    <w:rsid w:val="0008481B"/>
    <w:rsid w:val="00085F05"/>
    <w:rsid w:val="00086075"/>
    <w:rsid w:val="00086796"/>
    <w:rsid w:val="00086EED"/>
    <w:rsid w:val="00086EF7"/>
    <w:rsid w:val="00090225"/>
    <w:rsid w:val="00090711"/>
    <w:rsid w:val="000909EF"/>
    <w:rsid w:val="00090D7D"/>
    <w:rsid w:val="000936B2"/>
    <w:rsid w:val="000937D2"/>
    <w:rsid w:val="0009468E"/>
    <w:rsid w:val="00094993"/>
    <w:rsid w:val="00095774"/>
    <w:rsid w:val="00096139"/>
    <w:rsid w:val="00096958"/>
    <w:rsid w:val="000974A9"/>
    <w:rsid w:val="00097B8D"/>
    <w:rsid w:val="000A105D"/>
    <w:rsid w:val="000A15C2"/>
    <w:rsid w:val="000A1662"/>
    <w:rsid w:val="000A1BF1"/>
    <w:rsid w:val="000A2878"/>
    <w:rsid w:val="000A319B"/>
    <w:rsid w:val="000A4BE0"/>
    <w:rsid w:val="000A4F7F"/>
    <w:rsid w:val="000A509B"/>
    <w:rsid w:val="000A5958"/>
    <w:rsid w:val="000A5B19"/>
    <w:rsid w:val="000A5C53"/>
    <w:rsid w:val="000A5D14"/>
    <w:rsid w:val="000A6C59"/>
    <w:rsid w:val="000A6E0A"/>
    <w:rsid w:val="000A7C22"/>
    <w:rsid w:val="000B0593"/>
    <w:rsid w:val="000B09FF"/>
    <w:rsid w:val="000B0B73"/>
    <w:rsid w:val="000B0C2E"/>
    <w:rsid w:val="000B0FA3"/>
    <w:rsid w:val="000B104D"/>
    <w:rsid w:val="000B1BBA"/>
    <w:rsid w:val="000B1E8C"/>
    <w:rsid w:val="000B27A7"/>
    <w:rsid w:val="000B27A9"/>
    <w:rsid w:val="000B2E45"/>
    <w:rsid w:val="000B2ED1"/>
    <w:rsid w:val="000B3781"/>
    <w:rsid w:val="000B3910"/>
    <w:rsid w:val="000B39B5"/>
    <w:rsid w:val="000B3FFF"/>
    <w:rsid w:val="000B494F"/>
    <w:rsid w:val="000B4EF4"/>
    <w:rsid w:val="000B578D"/>
    <w:rsid w:val="000B5955"/>
    <w:rsid w:val="000B61A5"/>
    <w:rsid w:val="000B63BA"/>
    <w:rsid w:val="000B6625"/>
    <w:rsid w:val="000B718B"/>
    <w:rsid w:val="000B78D7"/>
    <w:rsid w:val="000B7E8C"/>
    <w:rsid w:val="000C051B"/>
    <w:rsid w:val="000C0A9B"/>
    <w:rsid w:val="000C1284"/>
    <w:rsid w:val="000C142E"/>
    <w:rsid w:val="000C249D"/>
    <w:rsid w:val="000C2739"/>
    <w:rsid w:val="000C2DC4"/>
    <w:rsid w:val="000C32B1"/>
    <w:rsid w:val="000C3D8B"/>
    <w:rsid w:val="000C4682"/>
    <w:rsid w:val="000C4E3E"/>
    <w:rsid w:val="000C5586"/>
    <w:rsid w:val="000C5EE8"/>
    <w:rsid w:val="000C63C0"/>
    <w:rsid w:val="000C6F49"/>
    <w:rsid w:val="000C75C1"/>
    <w:rsid w:val="000C7760"/>
    <w:rsid w:val="000C7E30"/>
    <w:rsid w:val="000D0FA0"/>
    <w:rsid w:val="000D1075"/>
    <w:rsid w:val="000D45A0"/>
    <w:rsid w:val="000D506A"/>
    <w:rsid w:val="000D5CFF"/>
    <w:rsid w:val="000D5FD2"/>
    <w:rsid w:val="000D6296"/>
    <w:rsid w:val="000D6455"/>
    <w:rsid w:val="000D724B"/>
    <w:rsid w:val="000D7422"/>
    <w:rsid w:val="000D74DE"/>
    <w:rsid w:val="000D7BFE"/>
    <w:rsid w:val="000D7E84"/>
    <w:rsid w:val="000E00BF"/>
    <w:rsid w:val="000E010F"/>
    <w:rsid w:val="000E029A"/>
    <w:rsid w:val="000E0FF3"/>
    <w:rsid w:val="000E1064"/>
    <w:rsid w:val="000E12E2"/>
    <w:rsid w:val="000E242F"/>
    <w:rsid w:val="000E282E"/>
    <w:rsid w:val="000E2E88"/>
    <w:rsid w:val="000E30E0"/>
    <w:rsid w:val="000E3510"/>
    <w:rsid w:val="000E489D"/>
    <w:rsid w:val="000E4B68"/>
    <w:rsid w:val="000E4E9A"/>
    <w:rsid w:val="000E4EC1"/>
    <w:rsid w:val="000E580B"/>
    <w:rsid w:val="000E5F75"/>
    <w:rsid w:val="000E6271"/>
    <w:rsid w:val="000E7655"/>
    <w:rsid w:val="000E7674"/>
    <w:rsid w:val="000E7B02"/>
    <w:rsid w:val="000F0180"/>
    <w:rsid w:val="000F01E3"/>
    <w:rsid w:val="000F03C4"/>
    <w:rsid w:val="000F09B3"/>
    <w:rsid w:val="000F174E"/>
    <w:rsid w:val="000F18F3"/>
    <w:rsid w:val="000F2208"/>
    <w:rsid w:val="000F2790"/>
    <w:rsid w:val="000F2DCA"/>
    <w:rsid w:val="000F2E65"/>
    <w:rsid w:val="000F309D"/>
    <w:rsid w:val="000F3EB9"/>
    <w:rsid w:val="000F43CA"/>
    <w:rsid w:val="000F44D7"/>
    <w:rsid w:val="000F4FAC"/>
    <w:rsid w:val="000F5390"/>
    <w:rsid w:val="000F6A3F"/>
    <w:rsid w:val="000F6E32"/>
    <w:rsid w:val="000F7639"/>
    <w:rsid w:val="000F7682"/>
    <w:rsid w:val="000F76BA"/>
    <w:rsid w:val="000F7BE3"/>
    <w:rsid w:val="00100155"/>
    <w:rsid w:val="00100394"/>
    <w:rsid w:val="00100529"/>
    <w:rsid w:val="001006D1"/>
    <w:rsid w:val="00100A69"/>
    <w:rsid w:val="001011CE"/>
    <w:rsid w:val="001015D7"/>
    <w:rsid w:val="00101FA5"/>
    <w:rsid w:val="00102366"/>
    <w:rsid w:val="001026ED"/>
    <w:rsid w:val="00102F81"/>
    <w:rsid w:val="00103386"/>
    <w:rsid w:val="00104405"/>
    <w:rsid w:val="00104D48"/>
    <w:rsid w:val="001060B1"/>
    <w:rsid w:val="0010635F"/>
    <w:rsid w:val="001066B8"/>
    <w:rsid w:val="00106803"/>
    <w:rsid w:val="00107EAF"/>
    <w:rsid w:val="00107F2F"/>
    <w:rsid w:val="001107C9"/>
    <w:rsid w:val="001108E1"/>
    <w:rsid w:val="00111368"/>
    <w:rsid w:val="00111842"/>
    <w:rsid w:val="00111B16"/>
    <w:rsid w:val="00111D14"/>
    <w:rsid w:val="00112542"/>
    <w:rsid w:val="00112EE0"/>
    <w:rsid w:val="001133BA"/>
    <w:rsid w:val="001135D2"/>
    <w:rsid w:val="0011398A"/>
    <w:rsid w:val="00114732"/>
    <w:rsid w:val="00114D65"/>
    <w:rsid w:val="00114F80"/>
    <w:rsid w:val="001155CF"/>
    <w:rsid w:val="0011567B"/>
    <w:rsid w:val="00115FC0"/>
    <w:rsid w:val="00116962"/>
    <w:rsid w:val="00117135"/>
    <w:rsid w:val="00117443"/>
    <w:rsid w:val="00120D34"/>
    <w:rsid w:val="00120E56"/>
    <w:rsid w:val="00122EE4"/>
    <w:rsid w:val="00122EF3"/>
    <w:rsid w:val="001242E5"/>
    <w:rsid w:val="00124821"/>
    <w:rsid w:val="001253AB"/>
    <w:rsid w:val="00126400"/>
    <w:rsid w:val="001267A7"/>
    <w:rsid w:val="00126D7C"/>
    <w:rsid w:val="00127217"/>
    <w:rsid w:val="001273A1"/>
    <w:rsid w:val="00127915"/>
    <w:rsid w:val="00130E43"/>
    <w:rsid w:val="00131B44"/>
    <w:rsid w:val="00132F11"/>
    <w:rsid w:val="001336C4"/>
    <w:rsid w:val="00135698"/>
    <w:rsid w:val="00135897"/>
    <w:rsid w:val="00135C81"/>
    <w:rsid w:val="00136A4E"/>
    <w:rsid w:val="0013711E"/>
    <w:rsid w:val="001373B0"/>
    <w:rsid w:val="00140276"/>
    <w:rsid w:val="001405B8"/>
    <w:rsid w:val="001407AD"/>
    <w:rsid w:val="001412BF"/>
    <w:rsid w:val="00141746"/>
    <w:rsid w:val="00141B60"/>
    <w:rsid w:val="00141DFC"/>
    <w:rsid w:val="00142461"/>
    <w:rsid w:val="0014293C"/>
    <w:rsid w:val="00142BB0"/>
    <w:rsid w:val="00142C37"/>
    <w:rsid w:val="00144953"/>
    <w:rsid w:val="0014523B"/>
    <w:rsid w:val="0014624E"/>
    <w:rsid w:val="00146F6F"/>
    <w:rsid w:val="001470F9"/>
    <w:rsid w:val="001477AC"/>
    <w:rsid w:val="00147B6C"/>
    <w:rsid w:val="00147E67"/>
    <w:rsid w:val="00150593"/>
    <w:rsid w:val="001507AE"/>
    <w:rsid w:val="00150D38"/>
    <w:rsid w:val="00151030"/>
    <w:rsid w:val="001511AF"/>
    <w:rsid w:val="001511CD"/>
    <w:rsid w:val="0015147E"/>
    <w:rsid w:val="00151817"/>
    <w:rsid w:val="00151AE3"/>
    <w:rsid w:val="001521EC"/>
    <w:rsid w:val="00153AE8"/>
    <w:rsid w:val="00154052"/>
    <w:rsid w:val="00154215"/>
    <w:rsid w:val="001542D3"/>
    <w:rsid w:val="00154993"/>
    <w:rsid w:val="00155B96"/>
    <w:rsid w:val="00156F59"/>
    <w:rsid w:val="00157413"/>
    <w:rsid w:val="00157711"/>
    <w:rsid w:val="00157C70"/>
    <w:rsid w:val="0016096D"/>
    <w:rsid w:val="0016190A"/>
    <w:rsid w:val="00161AF2"/>
    <w:rsid w:val="00161F0B"/>
    <w:rsid w:val="00162518"/>
    <w:rsid w:val="00162812"/>
    <w:rsid w:val="00163A9E"/>
    <w:rsid w:val="00163E22"/>
    <w:rsid w:val="001643B8"/>
    <w:rsid w:val="001650F8"/>
    <w:rsid w:val="00165662"/>
    <w:rsid w:val="001658D2"/>
    <w:rsid w:val="00165A59"/>
    <w:rsid w:val="00166513"/>
    <w:rsid w:val="001666F3"/>
    <w:rsid w:val="00167C9C"/>
    <w:rsid w:val="00167DF5"/>
    <w:rsid w:val="00167E45"/>
    <w:rsid w:val="00170025"/>
    <w:rsid w:val="00171175"/>
    <w:rsid w:val="001712BB"/>
    <w:rsid w:val="00171598"/>
    <w:rsid w:val="00172DEF"/>
    <w:rsid w:val="00173C85"/>
    <w:rsid w:val="00173CFA"/>
    <w:rsid w:val="00174378"/>
    <w:rsid w:val="00174609"/>
    <w:rsid w:val="00174ABF"/>
    <w:rsid w:val="001757A5"/>
    <w:rsid w:val="00175E36"/>
    <w:rsid w:val="00175F8E"/>
    <w:rsid w:val="001764DD"/>
    <w:rsid w:val="00176576"/>
    <w:rsid w:val="00176625"/>
    <w:rsid w:val="0017680A"/>
    <w:rsid w:val="001768D1"/>
    <w:rsid w:val="00176AA0"/>
    <w:rsid w:val="001809C7"/>
    <w:rsid w:val="0018162A"/>
    <w:rsid w:val="00181D7A"/>
    <w:rsid w:val="00181F64"/>
    <w:rsid w:val="00182226"/>
    <w:rsid w:val="00182443"/>
    <w:rsid w:val="0018265E"/>
    <w:rsid w:val="00182850"/>
    <w:rsid w:val="001829BC"/>
    <w:rsid w:val="00182DE4"/>
    <w:rsid w:val="0018461D"/>
    <w:rsid w:val="001847AF"/>
    <w:rsid w:val="00184C83"/>
    <w:rsid w:val="00184E25"/>
    <w:rsid w:val="00184F7A"/>
    <w:rsid w:val="0018503A"/>
    <w:rsid w:val="00185E8F"/>
    <w:rsid w:val="001862C3"/>
    <w:rsid w:val="0018648B"/>
    <w:rsid w:val="00186602"/>
    <w:rsid w:val="00186946"/>
    <w:rsid w:val="00186F2D"/>
    <w:rsid w:val="00187009"/>
    <w:rsid w:val="00187ADB"/>
    <w:rsid w:val="00187C2B"/>
    <w:rsid w:val="00187F04"/>
    <w:rsid w:val="00190515"/>
    <w:rsid w:val="00190824"/>
    <w:rsid w:val="001909DB"/>
    <w:rsid w:val="00190F2D"/>
    <w:rsid w:val="00191906"/>
    <w:rsid w:val="00192165"/>
    <w:rsid w:val="00192DB2"/>
    <w:rsid w:val="00193E0A"/>
    <w:rsid w:val="0019440C"/>
    <w:rsid w:val="0019465E"/>
    <w:rsid w:val="00194A30"/>
    <w:rsid w:val="001954CF"/>
    <w:rsid w:val="00195543"/>
    <w:rsid w:val="00195CB7"/>
    <w:rsid w:val="00196506"/>
    <w:rsid w:val="00196AC0"/>
    <w:rsid w:val="00196B01"/>
    <w:rsid w:val="00196E8C"/>
    <w:rsid w:val="0019795D"/>
    <w:rsid w:val="00197A92"/>
    <w:rsid w:val="00197F10"/>
    <w:rsid w:val="001A00D7"/>
    <w:rsid w:val="001A0604"/>
    <w:rsid w:val="001A0C1E"/>
    <w:rsid w:val="001A109A"/>
    <w:rsid w:val="001A119C"/>
    <w:rsid w:val="001A1AFB"/>
    <w:rsid w:val="001A1F32"/>
    <w:rsid w:val="001A3505"/>
    <w:rsid w:val="001A3684"/>
    <w:rsid w:val="001A3DD2"/>
    <w:rsid w:val="001A43EB"/>
    <w:rsid w:val="001A4751"/>
    <w:rsid w:val="001A552F"/>
    <w:rsid w:val="001A59A8"/>
    <w:rsid w:val="001A59B0"/>
    <w:rsid w:val="001A5F20"/>
    <w:rsid w:val="001A6EC4"/>
    <w:rsid w:val="001A76B0"/>
    <w:rsid w:val="001A79F8"/>
    <w:rsid w:val="001B18D2"/>
    <w:rsid w:val="001B1CB4"/>
    <w:rsid w:val="001B2051"/>
    <w:rsid w:val="001B22EC"/>
    <w:rsid w:val="001B24E8"/>
    <w:rsid w:val="001B2690"/>
    <w:rsid w:val="001B2783"/>
    <w:rsid w:val="001B2BA1"/>
    <w:rsid w:val="001B3701"/>
    <w:rsid w:val="001B373A"/>
    <w:rsid w:val="001B3B24"/>
    <w:rsid w:val="001B3B36"/>
    <w:rsid w:val="001B4054"/>
    <w:rsid w:val="001B4268"/>
    <w:rsid w:val="001B460C"/>
    <w:rsid w:val="001B4E87"/>
    <w:rsid w:val="001B4F03"/>
    <w:rsid w:val="001B52CE"/>
    <w:rsid w:val="001B6973"/>
    <w:rsid w:val="001B748B"/>
    <w:rsid w:val="001B77F2"/>
    <w:rsid w:val="001B7BE0"/>
    <w:rsid w:val="001C06BC"/>
    <w:rsid w:val="001C0BBE"/>
    <w:rsid w:val="001C0BE7"/>
    <w:rsid w:val="001C21B1"/>
    <w:rsid w:val="001C2396"/>
    <w:rsid w:val="001C2A26"/>
    <w:rsid w:val="001C2FF2"/>
    <w:rsid w:val="001C37F9"/>
    <w:rsid w:val="001C4447"/>
    <w:rsid w:val="001C460F"/>
    <w:rsid w:val="001C48FF"/>
    <w:rsid w:val="001C4A93"/>
    <w:rsid w:val="001C58B9"/>
    <w:rsid w:val="001C5CB2"/>
    <w:rsid w:val="001C69D5"/>
    <w:rsid w:val="001C7DD1"/>
    <w:rsid w:val="001D0309"/>
    <w:rsid w:val="001D0B39"/>
    <w:rsid w:val="001D1152"/>
    <w:rsid w:val="001D1634"/>
    <w:rsid w:val="001D1C08"/>
    <w:rsid w:val="001D1F25"/>
    <w:rsid w:val="001D2ECF"/>
    <w:rsid w:val="001D37F8"/>
    <w:rsid w:val="001D3AC7"/>
    <w:rsid w:val="001D3F87"/>
    <w:rsid w:val="001D44B3"/>
    <w:rsid w:val="001D5DBC"/>
    <w:rsid w:val="001D620A"/>
    <w:rsid w:val="001D67D5"/>
    <w:rsid w:val="001D6D45"/>
    <w:rsid w:val="001D6DF0"/>
    <w:rsid w:val="001D6EAD"/>
    <w:rsid w:val="001E05B4"/>
    <w:rsid w:val="001E0C9F"/>
    <w:rsid w:val="001E142E"/>
    <w:rsid w:val="001E14C2"/>
    <w:rsid w:val="001E1EF2"/>
    <w:rsid w:val="001E248B"/>
    <w:rsid w:val="001E28E5"/>
    <w:rsid w:val="001E300F"/>
    <w:rsid w:val="001E347A"/>
    <w:rsid w:val="001E38AE"/>
    <w:rsid w:val="001E3AA9"/>
    <w:rsid w:val="001E3D62"/>
    <w:rsid w:val="001E4BF3"/>
    <w:rsid w:val="001E5904"/>
    <w:rsid w:val="001E5931"/>
    <w:rsid w:val="001E5BD0"/>
    <w:rsid w:val="001E5F45"/>
    <w:rsid w:val="001E60A2"/>
    <w:rsid w:val="001E6320"/>
    <w:rsid w:val="001E6355"/>
    <w:rsid w:val="001E6587"/>
    <w:rsid w:val="001E6639"/>
    <w:rsid w:val="001E6D4D"/>
    <w:rsid w:val="001E784D"/>
    <w:rsid w:val="001E7CF2"/>
    <w:rsid w:val="001E7E27"/>
    <w:rsid w:val="001F00F3"/>
    <w:rsid w:val="001F0157"/>
    <w:rsid w:val="001F07DE"/>
    <w:rsid w:val="001F1940"/>
    <w:rsid w:val="001F1BEF"/>
    <w:rsid w:val="001F1FBF"/>
    <w:rsid w:val="001F2241"/>
    <w:rsid w:val="001F275C"/>
    <w:rsid w:val="001F414C"/>
    <w:rsid w:val="001F42F2"/>
    <w:rsid w:val="001F460C"/>
    <w:rsid w:val="001F4B3C"/>
    <w:rsid w:val="001F51EC"/>
    <w:rsid w:val="001F6336"/>
    <w:rsid w:val="001F6705"/>
    <w:rsid w:val="001F6873"/>
    <w:rsid w:val="001F6899"/>
    <w:rsid w:val="001F6CA8"/>
    <w:rsid w:val="001F7A17"/>
    <w:rsid w:val="0020107B"/>
    <w:rsid w:val="002010C2"/>
    <w:rsid w:val="00202015"/>
    <w:rsid w:val="00202A3F"/>
    <w:rsid w:val="00203C75"/>
    <w:rsid w:val="00203F27"/>
    <w:rsid w:val="00203F4C"/>
    <w:rsid w:val="00204ED2"/>
    <w:rsid w:val="00207C9A"/>
    <w:rsid w:val="002102E6"/>
    <w:rsid w:val="00210375"/>
    <w:rsid w:val="0021069F"/>
    <w:rsid w:val="0021074C"/>
    <w:rsid w:val="00211DE6"/>
    <w:rsid w:val="002123E4"/>
    <w:rsid w:val="002125ED"/>
    <w:rsid w:val="002126CD"/>
    <w:rsid w:val="0021281D"/>
    <w:rsid w:val="00212BE8"/>
    <w:rsid w:val="00212E89"/>
    <w:rsid w:val="00213B86"/>
    <w:rsid w:val="002144D1"/>
    <w:rsid w:val="002146A7"/>
    <w:rsid w:val="002154AF"/>
    <w:rsid w:val="00215C01"/>
    <w:rsid w:val="00216ECF"/>
    <w:rsid w:val="00216FB8"/>
    <w:rsid w:val="00217368"/>
    <w:rsid w:val="00220BD1"/>
    <w:rsid w:val="00220E14"/>
    <w:rsid w:val="00221036"/>
    <w:rsid w:val="00221F70"/>
    <w:rsid w:val="00222D43"/>
    <w:rsid w:val="00223167"/>
    <w:rsid w:val="00223418"/>
    <w:rsid w:val="00224A2C"/>
    <w:rsid w:val="00225246"/>
    <w:rsid w:val="00226377"/>
    <w:rsid w:val="002278C1"/>
    <w:rsid w:val="00230617"/>
    <w:rsid w:val="00230715"/>
    <w:rsid w:val="00230A59"/>
    <w:rsid w:val="00230B3C"/>
    <w:rsid w:val="00230C2A"/>
    <w:rsid w:val="002312A5"/>
    <w:rsid w:val="00231E0A"/>
    <w:rsid w:val="00232545"/>
    <w:rsid w:val="0023299E"/>
    <w:rsid w:val="00232CB0"/>
    <w:rsid w:val="00233727"/>
    <w:rsid w:val="00233738"/>
    <w:rsid w:val="00233E37"/>
    <w:rsid w:val="00235275"/>
    <w:rsid w:val="002358CA"/>
    <w:rsid w:val="00235ACE"/>
    <w:rsid w:val="0023621D"/>
    <w:rsid w:val="00236560"/>
    <w:rsid w:val="00236D4F"/>
    <w:rsid w:val="00236E02"/>
    <w:rsid w:val="00237B97"/>
    <w:rsid w:val="002401FD"/>
    <w:rsid w:val="0024031A"/>
    <w:rsid w:val="00240FA1"/>
    <w:rsid w:val="002417CD"/>
    <w:rsid w:val="002424C9"/>
    <w:rsid w:val="002427CF"/>
    <w:rsid w:val="00242C33"/>
    <w:rsid w:val="00243066"/>
    <w:rsid w:val="00243410"/>
    <w:rsid w:val="0024358A"/>
    <w:rsid w:val="00243E85"/>
    <w:rsid w:val="00244B03"/>
    <w:rsid w:val="00244DC0"/>
    <w:rsid w:val="00245267"/>
    <w:rsid w:val="00245993"/>
    <w:rsid w:val="00246757"/>
    <w:rsid w:val="0024722A"/>
    <w:rsid w:val="0024740F"/>
    <w:rsid w:val="00247549"/>
    <w:rsid w:val="00250445"/>
    <w:rsid w:val="00250483"/>
    <w:rsid w:val="0025089F"/>
    <w:rsid w:val="00251002"/>
    <w:rsid w:val="00251418"/>
    <w:rsid w:val="00251525"/>
    <w:rsid w:val="002515D8"/>
    <w:rsid w:val="0025213D"/>
    <w:rsid w:val="002522CC"/>
    <w:rsid w:val="00252471"/>
    <w:rsid w:val="00252C78"/>
    <w:rsid w:val="00253037"/>
    <w:rsid w:val="00253ED5"/>
    <w:rsid w:val="00254670"/>
    <w:rsid w:val="002548B0"/>
    <w:rsid w:val="002554F0"/>
    <w:rsid w:val="002565BD"/>
    <w:rsid w:val="00257E86"/>
    <w:rsid w:val="0026093F"/>
    <w:rsid w:val="00260C72"/>
    <w:rsid w:val="00260C97"/>
    <w:rsid w:val="00261C82"/>
    <w:rsid w:val="00262C61"/>
    <w:rsid w:val="002635FD"/>
    <w:rsid w:val="00263AF6"/>
    <w:rsid w:val="00263FEA"/>
    <w:rsid w:val="0026453E"/>
    <w:rsid w:val="00264EBE"/>
    <w:rsid w:val="00265423"/>
    <w:rsid w:val="002657C9"/>
    <w:rsid w:val="00265DA7"/>
    <w:rsid w:val="0026681B"/>
    <w:rsid w:val="00267948"/>
    <w:rsid w:val="00267F76"/>
    <w:rsid w:val="00270ECB"/>
    <w:rsid w:val="00271B79"/>
    <w:rsid w:val="00271C93"/>
    <w:rsid w:val="00271EEC"/>
    <w:rsid w:val="002722B3"/>
    <w:rsid w:val="00272363"/>
    <w:rsid w:val="0027277C"/>
    <w:rsid w:val="002728BF"/>
    <w:rsid w:val="0027478A"/>
    <w:rsid w:val="00274EF2"/>
    <w:rsid w:val="0027523D"/>
    <w:rsid w:val="00275644"/>
    <w:rsid w:val="002757F4"/>
    <w:rsid w:val="0027601B"/>
    <w:rsid w:val="00276782"/>
    <w:rsid w:val="00276A97"/>
    <w:rsid w:val="00277101"/>
    <w:rsid w:val="0028005D"/>
    <w:rsid w:val="002801EA"/>
    <w:rsid w:val="002808CB"/>
    <w:rsid w:val="00280EA2"/>
    <w:rsid w:val="002814FD"/>
    <w:rsid w:val="00281745"/>
    <w:rsid w:val="00281DC3"/>
    <w:rsid w:val="00281DF2"/>
    <w:rsid w:val="0028214F"/>
    <w:rsid w:val="0028293A"/>
    <w:rsid w:val="00282AC2"/>
    <w:rsid w:val="002835A4"/>
    <w:rsid w:val="0028391E"/>
    <w:rsid w:val="00284DA9"/>
    <w:rsid w:val="00284DB2"/>
    <w:rsid w:val="0028574B"/>
    <w:rsid w:val="00285766"/>
    <w:rsid w:val="00285D7B"/>
    <w:rsid w:val="0028650A"/>
    <w:rsid w:val="002869E0"/>
    <w:rsid w:val="00286F2D"/>
    <w:rsid w:val="002873F1"/>
    <w:rsid w:val="00287530"/>
    <w:rsid w:val="00287833"/>
    <w:rsid w:val="00287A9B"/>
    <w:rsid w:val="00287CA5"/>
    <w:rsid w:val="00290BCB"/>
    <w:rsid w:val="00291233"/>
    <w:rsid w:val="002919ED"/>
    <w:rsid w:val="00292805"/>
    <w:rsid w:val="0029310D"/>
    <w:rsid w:val="0029381E"/>
    <w:rsid w:val="002938C8"/>
    <w:rsid w:val="00293ADF"/>
    <w:rsid w:val="00293B95"/>
    <w:rsid w:val="00293C44"/>
    <w:rsid w:val="0029503D"/>
    <w:rsid w:val="0029697F"/>
    <w:rsid w:val="00296FDD"/>
    <w:rsid w:val="00297314"/>
    <w:rsid w:val="00297FF4"/>
    <w:rsid w:val="002A061D"/>
    <w:rsid w:val="002A0A87"/>
    <w:rsid w:val="002A10F4"/>
    <w:rsid w:val="002A18A0"/>
    <w:rsid w:val="002A1DAB"/>
    <w:rsid w:val="002A2781"/>
    <w:rsid w:val="002A27FC"/>
    <w:rsid w:val="002A2A4F"/>
    <w:rsid w:val="002A303A"/>
    <w:rsid w:val="002A379B"/>
    <w:rsid w:val="002A62C8"/>
    <w:rsid w:val="002A66F1"/>
    <w:rsid w:val="002A6B1C"/>
    <w:rsid w:val="002A6E56"/>
    <w:rsid w:val="002A7042"/>
    <w:rsid w:val="002A7EFC"/>
    <w:rsid w:val="002B36CD"/>
    <w:rsid w:val="002B476A"/>
    <w:rsid w:val="002B4B88"/>
    <w:rsid w:val="002B531F"/>
    <w:rsid w:val="002B5422"/>
    <w:rsid w:val="002B557B"/>
    <w:rsid w:val="002B5B02"/>
    <w:rsid w:val="002B6635"/>
    <w:rsid w:val="002B6F49"/>
    <w:rsid w:val="002B7D3B"/>
    <w:rsid w:val="002B7F85"/>
    <w:rsid w:val="002C01BD"/>
    <w:rsid w:val="002C0308"/>
    <w:rsid w:val="002C0608"/>
    <w:rsid w:val="002C075C"/>
    <w:rsid w:val="002C0FC3"/>
    <w:rsid w:val="002C1CB5"/>
    <w:rsid w:val="002C223A"/>
    <w:rsid w:val="002C2B02"/>
    <w:rsid w:val="002C2D88"/>
    <w:rsid w:val="002C2EBC"/>
    <w:rsid w:val="002C3743"/>
    <w:rsid w:val="002C379F"/>
    <w:rsid w:val="002C3815"/>
    <w:rsid w:val="002C4436"/>
    <w:rsid w:val="002C4469"/>
    <w:rsid w:val="002C50DB"/>
    <w:rsid w:val="002C589F"/>
    <w:rsid w:val="002C5B6E"/>
    <w:rsid w:val="002C5FDD"/>
    <w:rsid w:val="002C6B03"/>
    <w:rsid w:val="002C6ECC"/>
    <w:rsid w:val="002C6F06"/>
    <w:rsid w:val="002C7474"/>
    <w:rsid w:val="002D06DC"/>
    <w:rsid w:val="002D079B"/>
    <w:rsid w:val="002D07E9"/>
    <w:rsid w:val="002D0D09"/>
    <w:rsid w:val="002D0FD3"/>
    <w:rsid w:val="002D114B"/>
    <w:rsid w:val="002D137C"/>
    <w:rsid w:val="002D16A6"/>
    <w:rsid w:val="002D1C9F"/>
    <w:rsid w:val="002D230F"/>
    <w:rsid w:val="002D2716"/>
    <w:rsid w:val="002D30FE"/>
    <w:rsid w:val="002D36BA"/>
    <w:rsid w:val="002D455B"/>
    <w:rsid w:val="002D5C57"/>
    <w:rsid w:val="002D5F40"/>
    <w:rsid w:val="002D6349"/>
    <w:rsid w:val="002D70B6"/>
    <w:rsid w:val="002E022C"/>
    <w:rsid w:val="002E04BD"/>
    <w:rsid w:val="002E119F"/>
    <w:rsid w:val="002E19C1"/>
    <w:rsid w:val="002E27F3"/>
    <w:rsid w:val="002E36B1"/>
    <w:rsid w:val="002E3B4C"/>
    <w:rsid w:val="002E3C63"/>
    <w:rsid w:val="002E5EA1"/>
    <w:rsid w:val="002E5F14"/>
    <w:rsid w:val="002E66E6"/>
    <w:rsid w:val="002E6FAE"/>
    <w:rsid w:val="002E70D5"/>
    <w:rsid w:val="002E76DB"/>
    <w:rsid w:val="002E7702"/>
    <w:rsid w:val="002E792E"/>
    <w:rsid w:val="002E7C80"/>
    <w:rsid w:val="002E7E3D"/>
    <w:rsid w:val="002F07BE"/>
    <w:rsid w:val="002F0B92"/>
    <w:rsid w:val="002F0C21"/>
    <w:rsid w:val="002F1048"/>
    <w:rsid w:val="002F1556"/>
    <w:rsid w:val="002F18A9"/>
    <w:rsid w:val="002F29BA"/>
    <w:rsid w:val="002F2C9D"/>
    <w:rsid w:val="002F2D59"/>
    <w:rsid w:val="002F338A"/>
    <w:rsid w:val="002F39A0"/>
    <w:rsid w:val="002F3A53"/>
    <w:rsid w:val="002F3CB5"/>
    <w:rsid w:val="002F43AD"/>
    <w:rsid w:val="002F46F4"/>
    <w:rsid w:val="002F4A79"/>
    <w:rsid w:val="002F4B44"/>
    <w:rsid w:val="002F4F3B"/>
    <w:rsid w:val="002F5067"/>
    <w:rsid w:val="002F527C"/>
    <w:rsid w:val="002F62C0"/>
    <w:rsid w:val="002F69DD"/>
    <w:rsid w:val="002F73D6"/>
    <w:rsid w:val="002F7428"/>
    <w:rsid w:val="00300053"/>
    <w:rsid w:val="0030051F"/>
    <w:rsid w:val="00300A17"/>
    <w:rsid w:val="00301566"/>
    <w:rsid w:val="00301A23"/>
    <w:rsid w:val="00302320"/>
    <w:rsid w:val="00302867"/>
    <w:rsid w:val="003028A2"/>
    <w:rsid w:val="003041A8"/>
    <w:rsid w:val="00304598"/>
    <w:rsid w:val="00305176"/>
    <w:rsid w:val="003053B7"/>
    <w:rsid w:val="003059E2"/>
    <w:rsid w:val="00305CC3"/>
    <w:rsid w:val="003061A8"/>
    <w:rsid w:val="00306691"/>
    <w:rsid w:val="00306A2A"/>
    <w:rsid w:val="0031011A"/>
    <w:rsid w:val="00310CA7"/>
    <w:rsid w:val="00310F76"/>
    <w:rsid w:val="003119D7"/>
    <w:rsid w:val="00311B43"/>
    <w:rsid w:val="00311C4C"/>
    <w:rsid w:val="00312580"/>
    <w:rsid w:val="003129ED"/>
    <w:rsid w:val="00314DEC"/>
    <w:rsid w:val="00315743"/>
    <w:rsid w:val="0031595E"/>
    <w:rsid w:val="00315B3E"/>
    <w:rsid w:val="00315EE8"/>
    <w:rsid w:val="0031763A"/>
    <w:rsid w:val="00317670"/>
    <w:rsid w:val="00317F9C"/>
    <w:rsid w:val="00317FA9"/>
    <w:rsid w:val="00320595"/>
    <w:rsid w:val="00320E94"/>
    <w:rsid w:val="003224B2"/>
    <w:rsid w:val="00322C31"/>
    <w:rsid w:val="003231AD"/>
    <w:rsid w:val="00323372"/>
    <w:rsid w:val="00323379"/>
    <w:rsid w:val="00323D42"/>
    <w:rsid w:val="003240FF"/>
    <w:rsid w:val="0032424F"/>
    <w:rsid w:val="00324FB6"/>
    <w:rsid w:val="00325D82"/>
    <w:rsid w:val="00325F0D"/>
    <w:rsid w:val="00326595"/>
    <w:rsid w:val="00326966"/>
    <w:rsid w:val="0032699C"/>
    <w:rsid w:val="003277B6"/>
    <w:rsid w:val="00327D5A"/>
    <w:rsid w:val="003308C8"/>
    <w:rsid w:val="00330A97"/>
    <w:rsid w:val="00330BA6"/>
    <w:rsid w:val="00330ECE"/>
    <w:rsid w:val="003312D5"/>
    <w:rsid w:val="00332275"/>
    <w:rsid w:val="0033290F"/>
    <w:rsid w:val="00334353"/>
    <w:rsid w:val="003347D2"/>
    <w:rsid w:val="00334F84"/>
    <w:rsid w:val="00335AAC"/>
    <w:rsid w:val="00336B71"/>
    <w:rsid w:val="00337834"/>
    <w:rsid w:val="00337ABD"/>
    <w:rsid w:val="00340297"/>
    <w:rsid w:val="0034093E"/>
    <w:rsid w:val="00341320"/>
    <w:rsid w:val="00341B64"/>
    <w:rsid w:val="00341D75"/>
    <w:rsid w:val="00342E5E"/>
    <w:rsid w:val="00342F89"/>
    <w:rsid w:val="003439C4"/>
    <w:rsid w:val="00343A62"/>
    <w:rsid w:val="00343E85"/>
    <w:rsid w:val="00343FA8"/>
    <w:rsid w:val="00344BEF"/>
    <w:rsid w:val="0034502C"/>
    <w:rsid w:val="0034513C"/>
    <w:rsid w:val="00345B03"/>
    <w:rsid w:val="0034611A"/>
    <w:rsid w:val="003461E0"/>
    <w:rsid w:val="0034636B"/>
    <w:rsid w:val="00346682"/>
    <w:rsid w:val="00346BA4"/>
    <w:rsid w:val="00347261"/>
    <w:rsid w:val="00347735"/>
    <w:rsid w:val="00351095"/>
    <w:rsid w:val="0035112E"/>
    <w:rsid w:val="0035198B"/>
    <w:rsid w:val="003525B2"/>
    <w:rsid w:val="00352C63"/>
    <w:rsid w:val="00352D0D"/>
    <w:rsid w:val="00352D3D"/>
    <w:rsid w:val="00352FA5"/>
    <w:rsid w:val="00352FD8"/>
    <w:rsid w:val="0035301F"/>
    <w:rsid w:val="00353BDE"/>
    <w:rsid w:val="00353F08"/>
    <w:rsid w:val="003556AB"/>
    <w:rsid w:val="003559F6"/>
    <w:rsid w:val="003563AA"/>
    <w:rsid w:val="00356965"/>
    <w:rsid w:val="003569F1"/>
    <w:rsid w:val="003574AE"/>
    <w:rsid w:val="00357F83"/>
    <w:rsid w:val="00360B26"/>
    <w:rsid w:val="00360EA5"/>
    <w:rsid w:val="00361E49"/>
    <w:rsid w:val="00362623"/>
    <w:rsid w:val="00363570"/>
    <w:rsid w:val="00363E5F"/>
    <w:rsid w:val="00363FA8"/>
    <w:rsid w:val="00364CD8"/>
    <w:rsid w:val="00364F74"/>
    <w:rsid w:val="0036543B"/>
    <w:rsid w:val="00365A34"/>
    <w:rsid w:val="00366339"/>
    <w:rsid w:val="00366A8B"/>
    <w:rsid w:val="00366D2D"/>
    <w:rsid w:val="00366FA9"/>
    <w:rsid w:val="00366FC7"/>
    <w:rsid w:val="00367AE6"/>
    <w:rsid w:val="00370F7E"/>
    <w:rsid w:val="0037105B"/>
    <w:rsid w:val="00371B20"/>
    <w:rsid w:val="0037227D"/>
    <w:rsid w:val="0037255C"/>
    <w:rsid w:val="00372C5E"/>
    <w:rsid w:val="003731C6"/>
    <w:rsid w:val="003731D4"/>
    <w:rsid w:val="003732F5"/>
    <w:rsid w:val="003749D5"/>
    <w:rsid w:val="0037636A"/>
    <w:rsid w:val="00376B88"/>
    <w:rsid w:val="00376DCA"/>
    <w:rsid w:val="00377FB1"/>
    <w:rsid w:val="003803A0"/>
    <w:rsid w:val="0038090F"/>
    <w:rsid w:val="00380AB0"/>
    <w:rsid w:val="00380E59"/>
    <w:rsid w:val="003813D0"/>
    <w:rsid w:val="00381DA6"/>
    <w:rsid w:val="003820ED"/>
    <w:rsid w:val="00382F4F"/>
    <w:rsid w:val="00383631"/>
    <w:rsid w:val="003854D7"/>
    <w:rsid w:val="003856BC"/>
    <w:rsid w:val="0038577F"/>
    <w:rsid w:val="003857B1"/>
    <w:rsid w:val="00386A44"/>
    <w:rsid w:val="00386DEA"/>
    <w:rsid w:val="0038758F"/>
    <w:rsid w:val="00387667"/>
    <w:rsid w:val="00387E6C"/>
    <w:rsid w:val="003903B6"/>
    <w:rsid w:val="003909F2"/>
    <w:rsid w:val="003912CE"/>
    <w:rsid w:val="00391564"/>
    <w:rsid w:val="00391863"/>
    <w:rsid w:val="00391CD0"/>
    <w:rsid w:val="0039357E"/>
    <w:rsid w:val="00393A95"/>
    <w:rsid w:val="00393EEA"/>
    <w:rsid w:val="00393F8F"/>
    <w:rsid w:val="00393FF8"/>
    <w:rsid w:val="00394143"/>
    <w:rsid w:val="00394657"/>
    <w:rsid w:val="00394953"/>
    <w:rsid w:val="00394D69"/>
    <w:rsid w:val="00395062"/>
    <w:rsid w:val="003956BC"/>
    <w:rsid w:val="003957BC"/>
    <w:rsid w:val="00395828"/>
    <w:rsid w:val="00395C69"/>
    <w:rsid w:val="00396757"/>
    <w:rsid w:val="00396E65"/>
    <w:rsid w:val="00396ED2"/>
    <w:rsid w:val="003A08DA"/>
    <w:rsid w:val="003A1713"/>
    <w:rsid w:val="003A2497"/>
    <w:rsid w:val="003A24B5"/>
    <w:rsid w:val="003A2937"/>
    <w:rsid w:val="003A2972"/>
    <w:rsid w:val="003A2D84"/>
    <w:rsid w:val="003A360B"/>
    <w:rsid w:val="003A38C0"/>
    <w:rsid w:val="003A4499"/>
    <w:rsid w:val="003A683B"/>
    <w:rsid w:val="003A6871"/>
    <w:rsid w:val="003A71E6"/>
    <w:rsid w:val="003A79AD"/>
    <w:rsid w:val="003A7C91"/>
    <w:rsid w:val="003B0228"/>
    <w:rsid w:val="003B12B2"/>
    <w:rsid w:val="003B1C8A"/>
    <w:rsid w:val="003B1F09"/>
    <w:rsid w:val="003B1F24"/>
    <w:rsid w:val="003B21FA"/>
    <w:rsid w:val="003B3481"/>
    <w:rsid w:val="003B3B6E"/>
    <w:rsid w:val="003B42EA"/>
    <w:rsid w:val="003B4576"/>
    <w:rsid w:val="003B4FE0"/>
    <w:rsid w:val="003B5714"/>
    <w:rsid w:val="003B67CC"/>
    <w:rsid w:val="003B7608"/>
    <w:rsid w:val="003C0852"/>
    <w:rsid w:val="003C0AF8"/>
    <w:rsid w:val="003C110E"/>
    <w:rsid w:val="003C1B61"/>
    <w:rsid w:val="003C1E16"/>
    <w:rsid w:val="003C21A2"/>
    <w:rsid w:val="003C3136"/>
    <w:rsid w:val="003C32A1"/>
    <w:rsid w:val="003C346C"/>
    <w:rsid w:val="003C3472"/>
    <w:rsid w:val="003C34FB"/>
    <w:rsid w:val="003C3692"/>
    <w:rsid w:val="003C37E8"/>
    <w:rsid w:val="003C4C89"/>
    <w:rsid w:val="003C4D43"/>
    <w:rsid w:val="003C6C14"/>
    <w:rsid w:val="003C6D2E"/>
    <w:rsid w:val="003C73AE"/>
    <w:rsid w:val="003C74F7"/>
    <w:rsid w:val="003C7C6F"/>
    <w:rsid w:val="003D02A2"/>
    <w:rsid w:val="003D055E"/>
    <w:rsid w:val="003D09CD"/>
    <w:rsid w:val="003D0AAE"/>
    <w:rsid w:val="003D1376"/>
    <w:rsid w:val="003D13CA"/>
    <w:rsid w:val="003D1712"/>
    <w:rsid w:val="003D28CD"/>
    <w:rsid w:val="003D2A8D"/>
    <w:rsid w:val="003D3157"/>
    <w:rsid w:val="003D362A"/>
    <w:rsid w:val="003D4159"/>
    <w:rsid w:val="003D579B"/>
    <w:rsid w:val="003D5FFE"/>
    <w:rsid w:val="003D6039"/>
    <w:rsid w:val="003D6957"/>
    <w:rsid w:val="003D7399"/>
    <w:rsid w:val="003D7593"/>
    <w:rsid w:val="003E08A7"/>
    <w:rsid w:val="003E1CE9"/>
    <w:rsid w:val="003E2225"/>
    <w:rsid w:val="003E27C3"/>
    <w:rsid w:val="003E39D2"/>
    <w:rsid w:val="003E4678"/>
    <w:rsid w:val="003E4741"/>
    <w:rsid w:val="003E4AD1"/>
    <w:rsid w:val="003E4BAC"/>
    <w:rsid w:val="003E4F29"/>
    <w:rsid w:val="003E5003"/>
    <w:rsid w:val="003E521B"/>
    <w:rsid w:val="003E5640"/>
    <w:rsid w:val="003E6AAA"/>
    <w:rsid w:val="003E70FD"/>
    <w:rsid w:val="003E750A"/>
    <w:rsid w:val="003F181F"/>
    <w:rsid w:val="003F21E0"/>
    <w:rsid w:val="003F291B"/>
    <w:rsid w:val="003F3924"/>
    <w:rsid w:val="003F396B"/>
    <w:rsid w:val="003F40A2"/>
    <w:rsid w:val="003F432A"/>
    <w:rsid w:val="003F55F1"/>
    <w:rsid w:val="003F5F07"/>
    <w:rsid w:val="003F5F3C"/>
    <w:rsid w:val="003F6261"/>
    <w:rsid w:val="003F65A3"/>
    <w:rsid w:val="003F68A5"/>
    <w:rsid w:val="003F6B0C"/>
    <w:rsid w:val="003F705B"/>
    <w:rsid w:val="003F7129"/>
    <w:rsid w:val="003F714D"/>
    <w:rsid w:val="003F7352"/>
    <w:rsid w:val="00400FFF"/>
    <w:rsid w:val="004010B0"/>
    <w:rsid w:val="004017A9"/>
    <w:rsid w:val="0040199F"/>
    <w:rsid w:val="00401B06"/>
    <w:rsid w:val="004021B4"/>
    <w:rsid w:val="004025B0"/>
    <w:rsid w:val="00402612"/>
    <w:rsid w:val="00402A3C"/>
    <w:rsid w:val="00402D3D"/>
    <w:rsid w:val="00402F08"/>
    <w:rsid w:val="00403505"/>
    <w:rsid w:val="00403727"/>
    <w:rsid w:val="00404498"/>
    <w:rsid w:val="00404731"/>
    <w:rsid w:val="00404D79"/>
    <w:rsid w:val="00404F5C"/>
    <w:rsid w:val="00405201"/>
    <w:rsid w:val="00405337"/>
    <w:rsid w:val="004058D4"/>
    <w:rsid w:val="00406173"/>
    <w:rsid w:val="00406199"/>
    <w:rsid w:val="0040624F"/>
    <w:rsid w:val="00406C09"/>
    <w:rsid w:val="004100FF"/>
    <w:rsid w:val="00411891"/>
    <w:rsid w:val="00411E28"/>
    <w:rsid w:val="00411E9E"/>
    <w:rsid w:val="004135AB"/>
    <w:rsid w:val="00414C51"/>
    <w:rsid w:val="004153AE"/>
    <w:rsid w:val="00415836"/>
    <w:rsid w:val="00415AAB"/>
    <w:rsid w:val="00416E41"/>
    <w:rsid w:val="004173FB"/>
    <w:rsid w:val="00420437"/>
    <w:rsid w:val="004205B4"/>
    <w:rsid w:val="00420EA6"/>
    <w:rsid w:val="004212B2"/>
    <w:rsid w:val="004213DD"/>
    <w:rsid w:val="00421652"/>
    <w:rsid w:val="00421A87"/>
    <w:rsid w:val="00421BB8"/>
    <w:rsid w:val="00421D12"/>
    <w:rsid w:val="00422BDC"/>
    <w:rsid w:val="00423300"/>
    <w:rsid w:val="00423538"/>
    <w:rsid w:val="0042372C"/>
    <w:rsid w:val="00423AA7"/>
    <w:rsid w:val="00423BEF"/>
    <w:rsid w:val="00424AF2"/>
    <w:rsid w:val="00424EDB"/>
    <w:rsid w:val="00424F23"/>
    <w:rsid w:val="00425CF7"/>
    <w:rsid w:val="0042641A"/>
    <w:rsid w:val="0042745E"/>
    <w:rsid w:val="00430E23"/>
    <w:rsid w:val="00431566"/>
    <w:rsid w:val="00431D8A"/>
    <w:rsid w:val="00432B34"/>
    <w:rsid w:val="00432CCA"/>
    <w:rsid w:val="004336E2"/>
    <w:rsid w:val="00433F14"/>
    <w:rsid w:val="00434273"/>
    <w:rsid w:val="00434E18"/>
    <w:rsid w:val="00434E70"/>
    <w:rsid w:val="00434EAB"/>
    <w:rsid w:val="00435E1C"/>
    <w:rsid w:val="004365FB"/>
    <w:rsid w:val="00436B58"/>
    <w:rsid w:val="00437411"/>
    <w:rsid w:val="00437737"/>
    <w:rsid w:val="00437907"/>
    <w:rsid w:val="00437AD7"/>
    <w:rsid w:val="00437AE4"/>
    <w:rsid w:val="00437BF8"/>
    <w:rsid w:val="00437D07"/>
    <w:rsid w:val="00437D97"/>
    <w:rsid w:val="00437DA7"/>
    <w:rsid w:val="00437FF0"/>
    <w:rsid w:val="00440304"/>
    <w:rsid w:val="00441183"/>
    <w:rsid w:val="00442818"/>
    <w:rsid w:val="004439AE"/>
    <w:rsid w:val="00444029"/>
    <w:rsid w:val="004440C8"/>
    <w:rsid w:val="00444759"/>
    <w:rsid w:val="00445016"/>
    <w:rsid w:val="00445034"/>
    <w:rsid w:val="0044602D"/>
    <w:rsid w:val="0044636C"/>
    <w:rsid w:val="00446557"/>
    <w:rsid w:val="00446F6D"/>
    <w:rsid w:val="004479C3"/>
    <w:rsid w:val="00447CD3"/>
    <w:rsid w:val="004505F1"/>
    <w:rsid w:val="00450F46"/>
    <w:rsid w:val="004513A5"/>
    <w:rsid w:val="004521E9"/>
    <w:rsid w:val="0045341A"/>
    <w:rsid w:val="00453E41"/>
    <w:rsid w:val="00454273"/>
    <w:rsid w:val="00454E27"/>
    <w:rsid w:val="00454F0C"/>
    <w:rsid w:val="00455066"/>
    <w:rsid w:val="004562EF"/>
    <w:rsid w:val="004564AE"/>
    <w:rsid w:val="004569C8"/>
    <w:rsid w:val="004574D1"/>
    <w:rsid w:val="00457857"/>
    <w:rsid w:val="00457A87"/>
    <w:rsid w:val="004600E7"/>
    <w:rsid w:val="00460617"/>
    <w:rsid w:val="0046063E"/>
    <w:rsid w:val="004608D1"/>
    <w:rsid w:val="00460E92"/>
    <w:rsid w:val="0046212D"/>
    <w:rsid w:val="00463519"/>
    <w:rsid w:val="004642F3"/>
    <w:rsid w:val="004643A6"/>
    <w:rsid w:val="00464C14"/>
    <w:rsid w:val="00464CF6"/>
    <w:rsid w:val="00465B89"/>
    <w:rsid w:val="00465BDF"/>
    <w:rsid w:val="004663F6"/>
    <w:rsid w:val="00466E57"/>
    <w:rsid w:val="00466F3D"/>
    <w:rsid w:val="00466FDE"/>
    <w:rsid w:val="004702E1"/>
    <w:rsid w:val="004708A6"/>
    <w:rsid w:val="00470B1F"/>
    <w:rsid w:val="0047209D"/>
    <w:rsid w:val="00473998"/>
    <w:rsid w:val="004745EE"/>
    <w:rsid w:val="00474F81"/>
    <w:rsid w:val="004753B9"/>
    <w:rsid w:val="00475736"/>
    <w:rsid w:val="00476247"/>
    <w:rsid w:val="00476E9A"/>
    <w:rsid w:val="00477258"/>
    <w:rsid w:val="00477CB1"/>
    <w:rsid w:val="004808E1"/>
    <w:rsid w:val="00480A90"/>
    <w:rsid w:val="00481E85"/>
    <w:rsid w:val="00482566"/>
    <w:rsid w:val="004825E5"/>
    <w:rsid w:val="0048388A"/>
    <w:rsid w:val="004838F0"/>
    <w:rsid w:val="00484499"/>
    <w:rsid w:val="0048452C"/>
    <w:rsid w:val="0048480B"/>
    <w:rsid w:val="0048487E"/>
    <w:rsid w:val="00484B82"/>
    <w:rsid w:val="0048507D"/>
    <w:rsid w:val="00485325"/>
    <w:rsid w:val="0048581C"/>
    <w:rsid w:val="00485D8F"/>
    <w:rsid w:val="00486534"/>
    <w:rsid w:val="00486BEF"/>
    <w:rsid w:val="0048703A"/>
    <w:rsid w:val="00487C2E"/>
    <w:rsid w:val="0049025E"/>
    <w:rsid w:val="0049193B"/>
    <w:rsid w:val="00491ABD"/>
    <w:rsid w:val="004922B2"/>
    <w:rsid w:val="004924FB"/>
    <w:rsid w:val="004925A0"/>
    <w:rsid w:val="00493A99"/>
    <w:rsid w:val="0049421C"/>
    <w:rsid w:val="00494CF4"/>
    <w:rsid w:val="00494F52"/>
    <w:rsid w:val="0049517F"/>
    <w:rsid w:val="00495FFE"/>
    <w:rsid w:val="00496A6B"/>
    <w:rsid w:val="00497227"/>
    <w:rsid w:val="004976BC"/>
    <w:rsid w:val="00497D42"/>
    <w:rsid w:val="004A0204"/>
    <w:rsid w:val="004A06F4"/>
    <w:rsid w:val="004A0C85"/>
    <w:rsid w:val="004A0D94"/>
    <w:rsid w:val="004A117E"/>
    <w:rsid w:val="004A271E"/>
    <w:rsid w:val="004A2ACB"/>
    <w:rsid w:val="004A2BC1"/>
    <w:rsid w:val="004A3594"/>
    <w:rsid w:val="004A3FCA"/>
    <w:rsid w:val="004A4A81"/>
    <w:rsid w:val="004A4DA4"/>
    <w:rsid w:val="004A5613"/>
    <w:rsid w:val="004A565D"/>
    <w:rsid w:val="004A694D"/>
    <w:rsid w:val="004A6AC5"/>
    <w:rsid w:val="004A6C8D"/>
    <w:rsid w:val="004A6CCC"/>
    <w:rsid w:val="004A6D83"/>
    <w:rsid w:val="004A74CA"/>
    <w:rsid w:val="004A7B5D"/>
    <w:rsid w:val="004B04AD"/>
    <w:rsid w:val="004B0644"/>
    <w:rsid w:val="004B06B8"/>
    <w:rsid w:val="004B0C99"/>
    <w:rsid w:val="004B0E66"/>
    <w:rsid w:val="004B1A0F"/>
    <w:rsid w:val="004B1B1A"/>
    <w:rsid w:val="004B1D6D"/>
    <w:rsid w:val="004B227E"/>
    <w:rsid w:val="004B24DC"/>
    <w:rsid w:val="004B2D7B"/>
    <w:rsid w:val="004B3DA8"/>
    <w:rsid w:val="004B40F1"/>
    <w:rsid w:val="004B4143"/>
    <w:rsid w:val="004B485A"/>
    <w:rsid w:val="004B4DB0"/>
    <w:rsid w:val="004B64D2"/>
    <w:rsid w:val="004B67DB"/>
    <w:rsid w:val="004B693E"/>
    <w:rsid w:val="004B6C6F"/>
    <w:rsid w:val="004B6F47"/>
    <w:rsid w:val="004B6FC5"/>
    <w:rsid w:val="004B7991"/>
    <w:rsid w:val="004C0535"/>
    <w:rsid w:val="004C0B6F"/>
    <w:rsid w:val="004C2564"/>
    <w:rsid w:val="004C2B10"/>
    <w:rsid w:val="004C2C97"/>
    <w:rsid w:val="004C4D7F"/>
    <w:rsid w:val="004C5148"/>
    <w:rsid w:val="004C57E1"/>
    <w:rsid w:val="004C5DCD"/>
    <w:rsid w:val="004C67D4"/>
    <w:rsid w:val="004C6B1A"/>
    <w:rsid w:val="004C70D1"/>
    <w:rsid w:val="004D0005"/>
    <w:rsid w:val="004D063C"/>
    <w:rsid w:val="004D14DC"/>
    <w:rsid w:val="004D16B6"/>
    <w:rsid w:val="004D1C3E"/>
    <w:rsid w:val="004D2B8D"/>
    <w:rsid w:val="004D4D3C"/>
    <w:rsid w:val="004D509B"/>
    <w:rsid w:val="004D5190"/>
    <w:rsid w:val="004D5606"/>
    <w:rsid w:val="004D5EBF"/>
    <w:rsid w:val="004D6196"/>
    <w:rsid w:val="004D61CA"/>
    <w:rsid w:val="004D676A"/>
    <w:rsid w:val="004D6A32"/>
    <w:rsid w:val="004D6B44"/>
    <w:rsid w:val="004D6CE9"/>
    <w:rsid w:val="004D7BE2"/>
    <w:rsid w:val="004D7C9A"/>
    <w:rsid w:val="004E13C3"/>
    <w:rsid w:val="004E1662"/>
    <w:rsid w:val="004E16FD"/>
    <w:rsid w:val="004E1942"/>
    <w:rsid w:val="004E1CEE"/>
    <w:rsid w:val="004E27FC"/>
    <w:rsid w:val="004E2823"/>
    <w:rsid w:val="004E2C00"/>
    <w:rsid w:val="004E2C33"/>
    <w:rsid w:val="004E3BC0"/>
    <w:rsid w:val="004E42ED"/>
    <w:rsid w:val="004E5351"/>
    <w:rsid w:val="004E5676"/>
    <w:rsid w:val="004E5A91"/>
    <w:rsid w:val="004E662E"/>
    <w:rsid w:val="004E6634"/>
    <w:rsid w:val="004E6681"/>
    <w:rsid w:val="004E689B"/>
    <w:rsid w:val="004E6C1C"/>
    <w:rsid w:val="004E6FAB"/>
    <w:rsid w:val="004E787E"/>
    <w:rsid w:val="004E78B2"/>
    <w:rsid w:val="004E7D05"/>
    <w:rsid w:val="004E7D20"/>
    <w:rsid w:val="004F0671"/>
    <w:rsid w:val="004F0B4F"/>
    <w:rsid w:val="004F0EBA"/>
    <w:rsid w:val="004F16CD"/>
    <w:rsid w:val="004F1AE1"/>
    <w:rsid w:val="004F1BFB"/>
    <w:rsid w:val="004F25FC"/>
    <w:rsid w:val="004F2AC8"/>
    <w:rsid w:val="004F2C36"/>
    <w:rsid w:val="004F2E31"/>
    <w:rsid w:val="004F393C"/>
    <w:rsid w:val="004F3C33"/>
    <w:rsid w:val="004F3E82"/>
    <w:rsid w:val="004F50D8"/>
    <w:rsid w:val="004F51B7"/>
    <w:rsid w:val="004F5AAD"/>
    <w:rsid w:val="004F5DAF"/>
    <w:rsid w:val="005004ED"/>
    <w:rsid w:val="0050070A"/>
    <w:rsid w:val="005008EF"/>
    <w:rsid w:val="00500BB7"/>
    <w:rsid w:val="005020F6"/>
    <w:rsid w:val="00502E33"/>
    <w:rsid w:val="005030AC"/>
    <w:rsid w:val="00503168"/>
    <w:rsid w:val="005038F7"/>
    <w:rsid w:val="005039E2"/>
    <w:rsid w:val="00503A61"/>
    <w:rsid w:val="00504163"/>
    <w:rsid w:val="005041EA"/>
    <w:rsid w:val="005050D0"/>
    <w:rsid w:val="00505744"/>
    <w:rsid w:val="005058D2"/>
    <w:rsid w:val="00505CAA"/>
    <w:rsid w:val="005060ED"/>
    <w:rsid w:val="00506210"/>
    <w:rsid w:val="005067F5"/>
    <w:rsid w:val="00506BB5"/>
    <w:rsid w:val="00506EE0"/>
    <w:rsid w:val="00507066"/>
    <w:rsid w:val="005072A5"/>
    <w:rsid w:val="005072AC"/>
    <w:rsid w:val="00507754"/>
    <w:rsid w:val="005112D2"/>
    <w:rsid w:val="005119DE"/>
    <w:rsid w:val="005126EB"/>
    <w:rsid w:val="00512934"/>
    <w:rsid w:val="00513306"/>
    <w:rsid w:val="00513B0D"/>
    <w:rsid w:val="00513D40"/>
    <w:rsid w:val="00514461"/>
    <w:rsid w:val="00514869"/>
    <w:rsid w:val="00515BD2"/>
    <w:rsid w:val="005161EF"/>
    <w:rsid w:val="005162F0"/>
    <w:rsid w:val="005179E4"/>
    <w:rsid w:val="00517EC7"/>
    <w:rsid w:val="00517EE0"/>
    <w:rsid w:val="0052011F"/>
    <w:rsid w:val="005205DB"/>
    <w:rsid w:val="00520B42"/>
    <w:rsid w:val="00520EBA"/>
    <w:rsid w:val="00520ECB"/>
    <w:rsid w:val="0052113E"/>
    <w:rsid w:val="00521399"/>
    <w:rsid w:val="00522011"/>
    <w:rsid w:val="00522416"/>
    <w:rsid w:val="00523DF8"/>
    <w:rsid w:val="005243A8"/>
    <w:rsid w:val="005247AE"/>
    <w:rsid w:val="00524D37"/>
    <w:rsid w:val="005255CA"/>
    <w:rsid w:val="00525C71"/>
    <w:rsid w:val="00525E90"/>
    <w:rsid w:val="00527947"/>
    <w:rsid w:val="00530173"/>
    <w:rsid w:val="00530252"/>
    <w:rsid w:val="005314A6"/>
    <w:rsid w:val="005316DE"/>
    <w:rsid w:val="005322B8"/>
    <w:rsid w:val="00533CF8"/>
    <w:rsid w:val="00534B3F"/>
    <w:rsid w:val="00535998"/>
    <w:rsid w:val="00536F5B"/>
    <w:rsid w:val="00537223"/>
    <w:rsid w:val="00537419"/>
    <w:rsid w:val="00537732"/>
    <w:rsid w:val="00537948"/>
    <w:rsid w:val="00537C95"/>
    <w:rsid w:val="00540509"/>
    <w:rsid w:val="00540B61"/>
    <w:rsid w:val="005411B5"/>
    <w:rsid w:val="0054179E"/>
    <w:rsid w:val="005418C7"/>
    <w:rsid w:val="005419EF"/>
    <w:rsid w:val="00541D7C"/>
    <w:rsid w:val="00543022"/>
    <w:rsid w:val="00543280"/>
    <w:rsid w:val="005433E2"/>
    <w:rsid w:val="005438CF"/>
    <w:rsid w:val="005439E6"/>
    <w:rsid w:val="00543DE0"/>
    <w:rsid w:val="00545F68"/>
    <w:rsid w:val="00545F6B"/>
    <w:rsid w:val="00545FBC"/>
    <w:rsid w:val="005466D8"/>
    <w:rsid w:val="005505D3"/>
    <w:rsid w:val="005511D5"/>
    <w:rsid w:val="005529AE"/>
    <w:rsid w:val="00553765"/>
    <w:rsid w:val="00553F93"/>
    <w:rsid w:val="00553FC6"/>
    <w:rsid w:val="00554130"/>
    <w:rsid w:val="00554546"/>
    <w:rsid w:val="00554782"/>
    <w:rsid w:val="00554A57"/>
    <w:rsid w:val="00555192"/>
    <w:rsid w:val="00555409"/>
    <w:rsid w:val="00555602"/>
    <w:rsid w:val="00555F9D"/>
    <w:rsid w:val="005569F3"/>
    <w:rsid w:val="005574E9"/>
    <w:rsid w:val="00557649"/>
    <w:rsid w:val="00557A53"/>
    <w:rsid w:val="00560584"/>
    <w:rsid w:val="00560E8A"/>
    <w:rsid w:val="00560EBF"/>
    <w:rsid w:val="00561329"/>
    <w:rsid w:val="00561AAD"/>
    <w:rsid w:val="00561DC3"/>
    <w:rsid w:val="00562F90"/>
    <w:rsid w:val="0056312D"/>
    <w:rsid w:val="00563407"/>
    <w:rsid w:val="00564429"/>
    <w:rsid w:val="005653B9"/>
    <w:rsid w:val="00565781"/>
    <w:rsid w:val="00565B87"/>
    <w:rsid w:val="00565DD6"/>
    <w:rsid w:val="005663BF"/>
    <w:rsid w:val="00566499"/>
    <w:rsid w:val="00567208"/>
    <w:rsid w:val="0056722A"/>
    <w:rsid w:val="00567A12"/>
    <w:rsid w:val="00567CC1"/>
    <w:rsid w:val="005703BE"/>
    <w:rsid w:val="00571428"/>
    <w:rsid w:val="005716A8"/>
    <w:rsid w:val="00571752"/>
    <w:rsid w:val="0057193C"/>
    <w:rsid w:val="0057197A"/>
    <w:rsid w:val="005719D7"/>
    <w:rsid w:val="0057294D"/>
    <w:rsid w:val="005742CA"/>
    <w:rsid w:val="00574CA5"/>
    <w:rsid w:val="00574E9E"/>
    <w:rsid w:val="00577838"/>
    <w:rsid w:val="00577867"/>
    <w:rsid w:val="005779EA"/>
    <w:rsid w:val="00577AF8"/>
    <w:rsid w:val="00577FE5"/>
    <w:rsid w:val="00580AF9"/>
    <w:rsid w:val="00581C25"/>
    <w:rsid w:val="005827C7"/>
    <w:rsid w:val="005833C4"/>
    <w:rsid w:val="0058457B"/>
    <w:rsid w:val="00584CA2"/>
    <w:rsid w:val="00585B4F"/>
    <w:rsid w:val="005864F3"/>
    <w:rsid w:val="00587EDB"/>
    <w:rsid w:val="00590731"/>
    <w:rsid w:val="00590CE7"/>
    <w:rsid w:val="00590F1C"/>
    <w:rsid w:val="005913EA"/>
    <w:rsid w:val="00591896"/>
    <w:rsid w:val="00591E39"/>
    <w:rsid w:val="00592623"/>
    <w:rsid w:val="0059268A"/>
    <w:rsid w:val="005926C7"/>
    <w:rsid w:val="00593212"/>
    <w:rsid w:val="0059360F"/>
    <w:rsid w:val="00593727"/>
    <w:rsid w:val="00593A77"/>
    <w:rsid w:val="00593CFC"/>
    <w:rsid w:val="00594067"/>
    <w:rsid w:val="00594A4B"/>
    <w:rsid w:val="0059564C"/>
    <w:rsid w:val="005958A1"/>
    <w:rsid w:val="0059773E"/>
    <w:rsid w:val="005978E7"/>
    <w:rsid w:val="00597BF0"/>
    <w:rsid w:val="00597D14"/>
    <w:rsid w:val="005A04FB"/>
    <w:rsid w:val="005A0E2F"/>
    <w:rsid w:val="005A193F"/>
    <w:rsid w:val="005A2363"/>
    <w:rsid w:val="005A29ED"/>
    <w:rsid w:val="005A2AC0"/>
    <w:rsid w:val="005A2E6C"/>
    <w:rsid w:val="005A311B"/>
    <w:rsid w:val="005A3517"/>
    <w:rsid w:val="005A352C"/>
    <w:rsid w:val="005A35C9"/>
    <w:rsid w:val="005A484F"/>
    <w:rsid w:val="005A48C0"/>
    <w:rsid w:val="005A4A23"/>
    <w:rsid w:val="005A4E1B"/>
    <w:rsid w:val="005A5496"/>
    <w:rsid w:val="005A6137"/>
    <w:rsid w:val="005A62B6"/>
    <w:rsid w:val="005A6B09"/>
    <w:rsid w:val="005A6D39"/>
    <w:rsid w:val="005A75C3"/>
    <w:rsid w:val="005A7911"/>
    <w:rsid w:val="005B01C4"/>
    <w:rsid w:val="005B03BB"/>
    <w:rsid w:val="005B0F0A"/>
    <w:rsid w:val="005B1276"/>
    <w:rsid w:val="005B185E"/>
    <w:rsid w:val="005B2225"/>
    <w:rsid w:val="005B33BA"/>
    <w:rsid w:val="005B33D4"/>
    <w:rsid w:val="005B356B"/>
    <w:rsid w:val="005B394A"/>
    <w:rsid w:val="005B3CF0"/>
    <w:rsid w:val="005B62C3"/>
    <w:rsid w:val="005B632C"/>
    <w:rsid w:val="005B640C"/>
    <w:rsid w:val="005B65B9"/>
    <w:rsid w:val="005B716E"/>
    <w:rsid w:val="005B7DEF"/>
    <w:rsid w:val="005B7F2D"/>
    <w:rsid w:val="005C0566"/>
    <w:rsid w:val="005C111E"/>
    <w:rsid w:val="005C134A"/>
    <w:rsid w:val="005C195C"/>
    <w:rsid w:val="005C1A5B"/>
    <w:rsid w:val="005C1A8C"/>
    <w:rsid w:val="005C1D44"/>
    <w:rsid w:val="005C218A"/>
    <w:rsid w:val="005C21CB"/>
    <w:rsid w:val="005C27E0"/>
    <w:rsid w:val="005C33B0"/>
    <w:rsid w:val="005C35AE"/>
    <w:rsid w:val="005C5F49"/>
    <w:rsid w:val="005C6D22"/>
    <w:rsid w:val="005D0203"/>
    <w:rsid w:val="005D0278"/>
    <w:rsid w:val="005D03E4"/>
    <w:rsid w:val="005D0849"/>
    <w:rsid w:val="005D090D"/>
    <w:rsid w:val="005D0C87"/>
    <w:rsid w:val="005D15DC"/>
    <w:rsid w:val="005D1A5F"/>
    <w:rsid w:val="005D24FB"/>
    <w:rsid w:val="005D2E75"/>
    <w:rsid w:val="005D31D0"/>
    <w:rsid w:val="005D3C94"/>
    <w:rsid w:val="005D3ECC"/>
    <w:rsid w:val="005D3F44"/>
    <w:rsid w:val="005D3FB0"/>
    <w:rsid w:val="005D438C"/>
    <w:rsid w:val="005D46C5"/>
    <w:rsid w:val="005D4ABB"/>
    <w:rsid w:val="005D563C"/>
    <w:rsid w:val="005D5BE2"/>
    <w:rsid w:val="005D66EC"/>
    <w:rsid w:val="005D67F5"/>
    <w:rsid w:val="005D6CE2"/>
    <w:rsid w:val="005D719D"/>
    <w:rsid w:val="005D7EF8"/>
    <w:rsid w:val="005E0BE5"/>
    <w:rsid w:val="005E0E58"/>
    <w:rsid w:val="005E14AB"/>
    <w:rsid w:val="005E17E1"/>
    <w:rsid w:val="005E1ED6"/>
    <w:rsid w:val="005E2AEE"/>
    <w:rsid w:val="005E2D00"/>
    <w:rsid w:val="005E2D4B"/>
    <w:rsid w:val="005E37E2"/>
    <w:rsid w:val="005E3A29"/>
    <w:rsid w:val="005E44AA"/>
    <w:rsid w:val="005E46BA"/>
    <w:rsid w:val="005E563D"/>
    <w:rsid w:val="005E5879"/>
    <w:rsid w:val="005E5E86"/>
    <w:rsid w:val="005E60CE"/>
    <w:rsid w:val="005E647C"/>
    <w:rsid w:val="005E7CB3"/>
    <w:rsid w:val="005E7CE4"/>
    <w:rsid w:val="005E7F2E"/>
    <w:rsid w:val="005F0900"/>
    <w:rsid w:val="005F0BA5"/>
    <w:rsid w:val="005F0D74"/>
    <w:rsid w:val="005F23E9"/>
    <w:rsid w:val="005F2521"/>
    <w:rsid w:val="005F2E80"/>
    <w:rsid w:val="005F2EF9"/>
    <w:rsid w:val="005F329E"/>
    <w:rsid w:val="005F3DEA"/>
    <w:rsid w:val="005F3E7C"/>
    <w:rsid w:val="005F3E9E"/>
    <w:rsid w:val="005F4D32"/>
    <w:rsid w:val="005F4F5C"/>
    <w:rsid w:val="005F5AC2"/>
    <w:rsid w:val="005F5D7B"/>
    <w:rsid w:val="005F707C"/>
    <w:rsid w:val="005F73B5"/>
    <w:rsid w:val="005F74D8"/>
    <w:rsid w:val="005F775F"/>
    <w:rsid w:val="005F78EE"/>
    <w:rsid w:val="0060073C"/>
    <w:rsid w:val="00600952"/>
    <w:rsid w:val="00600B35"/>
    <w:rsid w:val="00600EF7"/>
    <w:rsid w:val="00601065"/>
    <w:rsid w:val="006010DC"/>
    <w:rsid w:val="0060115D"/>
    <w:rsid w:val="006014AE"/>
    <w:rsid w:val="00601754"/>
    <w:rsid w:val="006018D9"/>
    <w:rsid w:val="00601A83"/>
    <w:rsid w:val="00601B03"/>
    <w:rsid w:val="00601C3B"/>
    <w:rsid w:val="00601EB6"/>
    <w:rsid w:val="00601F6E"/>
    <w:rsid w:val="006025B6"/>
    <w:rsid w:val="006028DF"/>
    <w:rsid w:val="00602BAE"/>
    <w:rsid w:val="00602BD0"/>
    <w:rsid w:val="00602CB0"/>
    <w:rsid w:val="00602F79"/>
    <w:rsid w:val="00603561"/>
    <w:rsid w:val="0060360E"/>
    <w:rsid w:val="00603687"/>
    <w:rsid w:val="00603A25"/>
    <w:rsid w:val="00603BD5"/>
    <w:rsid w:val="00604197"/>
    <w:rsid w:val="00604483"/>
    <w:rsid w:val="006046ED"/>
    <w:rsid w:val="0060484A"/>
    <w:rsid w:val="00604F8B"/>
    <w:rsid w:val="0060547A"/>
    <w:rsid w:val="006054A6"/>
    <w:rsid w:val="00605AA0"/>
    <w:rsid w:val="00606330"/>
    <w:rsid w:val="006100A3"/>
    <w:rsid w:val="00610376"/>
    <w:rsid w:val="00610A9E"/>
    <w:rsid w:val="00610E9F"/>
    <w:rsid w:val="0061172F"/>
    <w:rsid w:val="00611B40"/>
    <w:rsid w:val="00611DA5"/>
    <w:rsid w:val="00612128"/>
    <w:rsid w:val="0061292F"/>
    <w:rsid w:val="00613876"/>
    <w:rsid w:val="00613F95"/>
    <w:rsid w:val="00616172"/>
    <w:rsid w:val="00616570"/>
    <w:rsid w:val="00616758"/>
    <w:rsid w:val="006169EF"/>
    <w:rsid w:val="00616C54"/>
    <w:rsid w:val="00616F1E"/>
    <w:rsid w:val="00617713"/>
    <w:rsid w:val="00617B44"/>
    <w:rsid w:val="00617D64"/>
    <w:rsid w:val="006206E4"/>
    <w:rsid w:val="00620A29"/>
    <w:rsid w:val="00621849"/>
    <w:rsid w:val="006219A3"/>
    <w:rsid w:val="006227CA"/>
    <w:rsid w:val="006229EF"/>
    <w:rsid w:val="00622F06"/>
    <w:rsid w:val="006236F5"/>
    <w:rsid w:val="00623A49"/>
    <w:rsid w:val="00623CCC"/>
    <w:rsid w:val="006252B6"/>
    <w:rsid w:val="006255AC"/>
    <w:rsid w:val="00625914"/>
    <w:rsid w:val="006259B0"/>
    <w:rsid w:val="00625C7F"/>
    <w:rsid w:val="00625D7B"/>
    <w:rsid w:val="00626985"/>
    <w:rsid w:val="00626EC3"/>
    <w:rsid w:val="00627C78"/>
    <w:rsid w:val="00630057"/>
    <w:rsid w:val="00630962"/>
    <w:rsid w:val="00630ADE"/>
    <w:rsid w:val="00631925"/>
    <w:rsid w:val="00631AA3"/>
    <w:rsid w:val="00632086"/>
    <w:rsid w:val="00632DC1"/>
    <w:rsid w:val="00633FEC"/>
    <w:rsid w:val="0063445B"/>
    <w:rsid w:val="00634E95"/>
    <w:rsid w:val="00635837"/>
    <w:rsid w:val="00635CE3"/>
    <w:rsid w:val="00635D0D"/>
    <w:rsid w:val="00635FDB"/>
    <w:rsid w:val="00636C16"/>
    <w:rsid w:val="0063717F"/>
    <w:rsid w:val="006375BF"/>
    <w:rsid w:val="00637E4E"/>
    <w:rsid w:val="0064100A"/>
    <w:rsid w:val="0064101B"/>
    <w:rsid w:val="00641E1C"/>
    <w:rsid w:val="0064361A"/>
    <w:rsid w:val="00644095"/>
    <w:rsid w:val="006440D1"/>
    <w:rsid w:val="00644306"/>
    <w:rsid w:val="0064447D"/>
    <w:rsid w:val="0064542A"/>
    <w:rsid w:val="00645727"/>
    <w:rsid w:val="00645CC0"/>
    <w:rsid w:val="006465B1"/>
    <w:rsid w:val="0064665E"/>
    <w:rsid w:val="00646E96"/>
    <w:rsid w:val="00646EF3"/>
    <w:rsid w:val="00647826"/>
    <w:rsid w:val="0064793B"/>
    <w:rsid w:val="00647A79"/>
    <w:rsid w:val="00650453"/>
    <w:rsid w:val="00651F4B"/>
    <w:rsid w:val="0065205E"/>
    <w:rsid w:val="006529F4"/>
    <w:rsid w:val="00653CD6"/>
    <w:rsid w:val="00653F03"/>
    <w:rsid w:val="006544EA"/>
    <w:rsid w:val="0065456B"/>
    <w:rsid w:val="0065532F"/>
    <w:rsid w:val="00655642"/>
    <w:rsid w:val="006558C9"/>
    <w:rsid w:val="00655A05"/>
    <w:rsid w:val="00655B27"/>
    <w:rsid w:val="00655FC5"/>
    <w:rsid w:val="00657097"/>
    <w:rsid w:val="006603DE"/>
    <w:rsid w:val="006610AB"/>
    <w:rsid w:val="00662626"/>
    <w:rsid w:val="00663657"/>
    <w:rsid w:val="00663B9B"/>
    <w:rsid w:val="006656A8"/>
    <w:rsid w:val="00665B83"/>
    <w:rsid w:val="006662A2"/>
    <w:rsid w:val="0066678A"/>
    <w:rsid w:val="006667B1"/>
    <w:rsid w:val="00666991"/>
    <w:rsid w:val="00666BB1"/>
    <w:rsid w:val="00667208"/>
    <w:rsid w:val="00667359"/>
    <w:rsid w:val="00667486"/>
    <w:rsid w:val="0066781F"/>
    <w:rsid w:val="00667E1A"/>
    <w:rsid w:val="006707F2"/>
    <w:rsid w:val="00670B70"/>
    <w:rsid w:val="00670E64"/>
    <w:rsid w:val="00671610"/>
    <w:rsid w:val="0067223A"/>
    <w:rsid w:val="00672A41"/>
    <w:rsid w:val="0067375F"/>
    <w:rsid w:val="00673905"/>
    <w:rsid w:val="00673AD0"/>
    <w:rsid w:val="0067400A"/>
    <w:rsid w:val="00674560"/>
    <w:rsid w:val="0067516A"/>
    <w:rsid w:val="00675C07"/>
    <w:rsid w:val="00676082"/>
    <w:rsid w:val="00676C12"/>
    <w:rsid w:val="0067701D"/>
    <w:rsid w:val="0067745C"/>
    <w:rsid w:val="006776BC"/>
    <w:rsid w:val="00680306"/>
    <w:rsid w:val="006806F6"/>
    <w:rsid w:val="006807BB"/>
    <w:rsid w:val="00680F30"/>
    <w:rsid w:val="006810CC"/>
    <w:rsid w:val="00681A6B"/>
    <w:rsid w:val="00681C9C"/>
    <w:rsid w:val="00684AA4"/>
    <w:rsid w:val="00684DB6"/>
    <w:rsid w:val="0068511F"/>
    <w:rsid w:val="00685FE6"/>
    <w:rsid w:val="0068613F"/>
    <w:rsid w:val="006875A8"/>
    <w:rsid w:val="00690A5A"/>
    <w:rsid w:val="006919A9"/>
    <w:rsid w:val="00693418"/>
    <w:rsid w:val="00694C41"/>
    <w:rsid w:val="006950B8"/>
    <w:rsid w:val="00695A22"/>
    <w:rsid w:val="00695FCA"/>
    <w:rsid w:val="0069618F"/>
    <w:rsid w:val="006977B8"/>
    <w:rsid w:val="006978EB"/>
    <w:rsid w:val="0069798D"/>
    <w:rsid w:val="006A048E"/>
    <w:rsid w:val="006A0AA1"/>
    <w:rsid w:val="006A0D95"/>
    <w:rsid w:val="006A0F1B"/>
    <w:rsid w:val="006A10BE"/>
    <w:rsid w:val="006A1720"/>
    <w:rsid w:val="006A1DE2"/>
    <w:rsid w:val="006A20E2"/>
    <w:rsid w:val="006A2392"/>
    <w:rsid w:val="006A2830"/>
    <w:rsid w:val="006A2EC6"/>
    <w:rsid w:val="006A3499"/>
    <w:rsid w:val="006A3A89"/>
    <w:rsid w:val="006A41E5"/>
    <w:rsid w:val="006A4268"/>
    <w:rsid w:val="006A4414"/>
    <w:rsid w:val="006A49DA"/>
    <w:rsid w:val="006A501C"/>
    <w:rsid w:val="006A5057"/>
    <w:rsid w:val="006A5101"/>
    <w:rsid w:val="006A5521"/>
    <w:rsid w:val="006A5A3A"/>
    <w:rsid w:val="006A5CD5"/>
    <w:rsid w:val="006A5CDE"/>
    <w:rsid w:val="006A5FAA"/>
    <w:rsid w:val="006A7454"/>
    <w:rsid w:val="006A7A40"/>
    <w:rsid w:val="006A7A61"/>
    <w:rsid w:val="006A7F6B"/>
    <w:rsid w:val="006B13AC"/>
    <w:rsid w:val="006B14E6"/>
    <w:rsid w:val="006B1AF9"/>
    <w:rsid w:val="006B20DC"/>
    <w:rsid w:val="006B23E7"/>
    <w:rsid w:val="006B3036"/>
    <w:rsid w:val="006B37F4"/>
    <w:rsid w:val="006B4BFD"/>
    <w:rsid w:val="006B5DA2"/>
    <w:rsid w:val="006B5FEF"/>
    <w:rsid w:val="006B613C"/>
    <w:rsid w:val="006B6F34"/>
    <w:rsid w:val="006B7183"/>
    <w:rsid w:val="006B7BA6"/>
    <w:rsid w:val="006C06D7"/>
    <w:rsid w:val="006C0D08"/>
    <w:rsid w:val="006C0ED4"/>
    <w:rsid w:val="006C1DCC"/>
    <w:rsid w:val="006C22D2"/>
    <w:rsid w:val="006C2970"/>
    <w:rsid w:val="006C3016"/>
    <w:rsid w:val="006C3A46"/>
    <w:rsid w:val="006C4918"/>
    <w:rsid w:val="006C55EF"/>
    <w:rsid w:val="006C5E7A"/>
    <w:rsid w:val="006C675F"/>
    <w:rsid w:val="006C6C95"/>
    <w:rsid w:val="006C6EB9"/>
    <w:rsid w:val="006C706D"/>
    <w:rsid w:val="006C7C00"/>
    <w:rsid w:val="006D00AC"/>
    <w:rsid w:val="006D03BE"/>
    <w:rsid w:val="006D1980"/>
    <w:rsid w:val="006D27FB"/>
    <w:rsid w:val="006D2CD8"/>
    <w:rsid w:val="006D2F18"/>
    <w:rsid w:val="006D3863"/>
    <w:rsid w:val="006D480A"/>
    <w:rsid w:val="006D492D"/>
    <w:rsid w:val="006D4987"/>
    <w:rsid w:val="006D49B0"/>
    <w:rsid w:val="006D49F2"/>
    <w:rsid w:val="006D4D97"/>
    <w:rsid w:val="006D5232"/>
    <w:rsid w:val="006D5551"/>
    <w:rsid w:val="006D58BF"/>
    <w:rsid w:val="006D5D2D"/>
    <w:rsid w:val="006D5FA9"/>
    <w:rsid w:val="006D6103"/>
    <w:rsid w:val="006D6493"/>
    <w:rsid w:val="006D6A00"/>
    <w:rsid w:val="006D6C4B"/>
    <w:rsid w:val="006D6C9E"/>
    <w:rsid w:val="006D6F34"/>
    <w:rsid w:val="006E02A9"/>
    <w:rsid w:val="006E06F6"/>
    <w:rsid w:val="006E16E1"/>
    <w:rsid w:val="006E27AD"/>
    <w:rsid w:val="006E2898"/>
    <w:rsid w:val="006E2CD6"/>
    <w:rsid w:val="006E2DA0"/>
    <w:rsid w:val="006E32A5"/>
    <w:rsid w:val="006E3789"/>
    <w:rsid w:val="006E4029"/>
    <w:rsid w:val="006E539C"/>
    <w:rsid w:val="006E57FC"/>
    <w:rsid w:val="006E5DBE"/>
    <w:rsid w:val="006E5EBF"/>
    <w:rsid w:val="006E648F"/>
    <w:rsid w:val="006E672C"/>
    <w:rsid w:val="006E6F95"/>
    <w:rsid w:val="006E733D"/>
    <w:rsid w:val="006E7D13"/>
    <w:rsid w:val="006E7F4B"/>
    <w:rsid w:val="006F08C3"/>
    <w:rsid w:val="006F1177"/>
    <w:rsid w:val="006F1411"/>
    <w:rsid w:val="006F16A3"/>
    <w:rsid w:val="006F288B"/>
    <w:rsid w:val="006F29EB"/>
    <w:rsid w:val="006F2C1E"/>
    <w:rsid w:val="006F368A"/>
    <w:rsid w:val="006F3D07"/>
    <w:rsid w:val="006F3F76"/>
    <w:rsid w:val="006F48F6"/>
    <w:rsid w:val="006F5765"/>
    <w:rsid w:val="006F6473"/>
    <w:rsid w:val="006F67D3"/>
    <w:rsid w:val="006F690F"/>
    <w:rsid w:val="006F6924"/>
    <w:rsid w:val="006F6E9E"/>
    <w:rsid w:val="006F7AC9"/>
    <w:rsid w:val="006F7D34"/>
    <w:rsid w:val="006F7E87"/>
    <w:rsid w:val="00700901"/>
    <w:rsid w:val="0070156C"/>
    <w:rsid w:val="007025AB"/>
    <w:rsid w:val="007025D4"/>
    <w:rsid w:val="007028A0"/>
    <w:rsid w:val="007038D4"/>
    <w:rsid w:val="00703AE0"/>
    <w:rsid w:val="007042E0"/>
    <w:rsid w:val="007054CB"/>
    <w:rsid w:val="00706172"/>
    <w:rsid w:val="00707E37"/>
    <w:rsid w:val="00710962"/>
    <w:rsid w:val="00710EB5"/>
    <w:rsid w:val="007110C6"/>
    <w:rsid w:val="007110D5"/>
    <w:rsid w:val="007112A4"/>
    <w:rsid w:val="00711322"/>
    <w:rsid w:val="00711579"/>
    <w:rsid w:val="00711A2B"/>
    <w:rsid w:val="00711C4D"/>
    <w:rsid w:val="007123D5"/>
    <w:rsid w:val="00712AD1"/>
    <w:rsid w:val="007133D7"/>
    <w:rsid w:val="00714086"/>
    <w:rsid w:val="00714745"/>
    <w:rsid w:val="0071498F"/>
    <w:rsid w:val="00714E0C"/>
    <w:rsid w:val="0071510F"/>
    <w:rsid w:val="00715C1F"/>
    <w:rsid w:val="007165A7"/>
    <w:rsid w:val="0071693E"/>
    <w:rsid w:val="00716F76"/>
    <w:rsid w:val="00717287"/>
    <w:rsid w:val="00717F91"/>
    <w:rsid w:val="00717FBB"/>
    <w:rsid w:val="00721291"/>
    <w:rsid w:val="00721D98"/>
    <w:rsid w:val="00722147"/>
    <w:rsid w:val="007224BB"/>
    <w:rsid w:val="00722B79"/>
    <w:rsid w:val="007230FB"/>
    <w:rsid w:val="00723268"/>
    <w:rsid w:val="00723426"/>
    <w:rsid w:val="0072347F"/>
    <w:rsid w:val="0072410B"/>
    <w:rsid w:val="00724353"/>
    <w:rsid w:val="00725983"/>
    <w:rsid w:val="007269C5"/>
    <w:rsid w:val="00726BFC"/>
    <w:rsid w:val="00727086"/>
    <w:rsid w:val="00730264"/>
    <w:rsid w:val="00730284"/>
    <w:rsid w:val="007302AD"/>
    <w:rsid w:val="00730C36"/>
    <w:rsid w:val="00730DD8"/>
    <w:rsid w:val="00731C14"/>
    <w:rsid w:val="00732B3D"/>
    <w:rsid w:val="00733846"/>
    <w:rsid w:val="007344A0"/>
    <w:rsid w:val="0073454C"/>
    <w:rsid w:val="0073476D"/>
    <w:rsid w:val="00735214"/>
    <w:rsid w:val="00735554"/>
    <w:rsid w:val="00736106"/>
    <w:rsid w:val="00737239"/>
    <w:rsid w:val="007374E1"/>
    <w:rsid w:val="007376DC"/>
    <w:rsid w:val="00737966"/>
    <w:rsid w:val="00737AA1"/>
    <w:rsid w:val="00737C30"/>
    <w:rsid w:val="00740EB6"/>
    <w:rsid w:val="00740F44"/>
    <w:rsid w:val="00741974"/>
    <w:rsid w:val="007419F6"/>
    <w:rsid w:val="0074201B"/>
    <w:rsid w:val="00742067"/>
    <w:rsid w:val="007421C2"/>
    <w:rsid w:val="007422DC"/>
    <w:rsid w:val="007425D3"/>
    <w:rsid w:val="00742866"/>
    <w:rsid w:val="00743153"/>
    <w:rsid w:val="007436AE"/>
    <w:rsid w:val="00743A6F"/>
    <w:rsid w:val="00744BB9"/>
    <w:rsid w:val="0074525B"/>
    <w:rsid w:val="007456B6"/>
    <w:rsid w:val="00745A52"/>
    <w:rsid w:val="00745B7D"/>
    <w:rsid w:val="00745F12"/>
    <w:rsid w:val="00745FCE"/>
    <w:rsid w:val="00747092"/>
    <w:rsid w:val="00747B21"/>
    <w:rsid w:val="00747CE8"/>
    <w:rsid w:val="007513B4"/>
    <w:rsid w:val="00751AB5"/>
    <w:rsid w:val="00753F14"/>
    <w:rsid w:val="0075410F"/>
    <w:rsid w:val="0075413A"/>
    <w:rsid w:val="007548A8"/>
    <w:rsid w:val="007553C3"/>
    <w:rsid w:val="007563AD"/>
    <w:rsid w:val="007563ED"/>
    <w:rsid w:val="00756463"/>
    <w:rsid w:val="007575A8"/>
    <w:rsid w:val="00757B94"/>
    <w:rsid w:val="00757C5A"/>
    <w:rsid w:val="00757D7C"/>
    <w:rsid w:val="00760941"/>
    <w:rsid w:val="00760E2E"/>
    <w:rsid w:val="0076181D"/>
    <w:rsid w:val="00761C6A"/>
    <w:rsid w:val="00761EF5"/>
    <w:rsid w:val="007621CC"/>
    <w:rsid w:val="00762855"/>
    <w:rsid w:val="00762BC6"/>
    <w:rsid w:val="007635E1"/>
    <w:rsid w:val="0076377A"/>
    <w:rsid w:val="00763C4C"/>
    <w:rsid w:val="00763DEF"/>
    <w:rsid w:val="00764908"/>
    <w:rsid w:val="00764D63"/>
    <w:rsid w:val="007653EB"/>
    <w:rsid w:val="00765802"/>
    <w:rsid w:val="00766187"/>
    <w:rsid w:val="007663F0"/>
    <w:rsid w:val="007672AB"/>
    <w:rsid w:val="00767697"/>
    <w:rsid w:val="00767B07"/>
    <w:rsid w:val="00770D6C"/>
    <w:rsid w:val="00770E7D"/>
    <w:rsid w:val="00770F88"/>
    <w:rsid w:val="0077197A"/>
    <w:rsid w:val="00772552"/>
    <w:rsid w:val="00772B7C"/>
    <w:rsid w:val="00772DA8"/>
    <w:rsid w:val="0077369B"/>
    <w:rsid w:val="007744B0"/>
    <w:rsid w:val="007748AC"/>
    <w:rsid w:val="00774B4C"/>
    <w:rsid w:val="0077521D"/>
    <w:rsid w:val="00775401"/>
    <w:rsid w:val="00775CBB"/>
    <w:rsid w:val="0077633D"/>
    <w:rsid w:val="00776BA8"/>
    <w:rsid w:val="0077722E"/>
    <w:rsid w:val="00777845"/>
    <w:rsid w:val="00777ABD"/>
    <w:rsid w:val="00780368"/>
    <w:rsid w:val="007808C9"/>
    <w:rsid w:val="00780973"/>
    <w:rsid w:val="007809B8"/>
    <w:rsid w:val="00780EEC"/>
    <w:rsid w:val="00781051"/>
    <w:rsid w:val="00781ACD"/>
    <w:rsid w:val="007825B6"/>
    <w:rsid w:val="00782971"/>
    <w:rsid w:val="00782F56"/>
    <w:rsid w:val="0078369F"/>
    <w:rsid w:val="007838EC"/>
    <w:rsid w:val="00784088"/>
    <w:rsid w:val="00785455"/>
    <w:rsid w:val="00785ABE"/>
    <w:rsid w:val="00785D2D"/>
    <w:rsid w:val="00785FCE"/>
    <w:rsid w:val="00786117"/>
    <w:rsid w:val="00786992"/>
    <w:rsid w:val="00786D37"/>
    <w:rsid w:val="00787030"/>
    <w:rsid w:val="00787ED1"/>
    <w:rsid w:val="0079031B"/>
    <w:rsid w:val="007906D3"/>
    <w:rsid w:val="00790B5E"/>
    <w:rsid w:val="00791643"/>
    <w:rsid w:val="00791D50"/>
    <w:rsid w:val="00791E19"/>
    <w:rsid w:val="00792ADB"/>
    <w:rsid w:val="00792EF7"/>
    <w:rsid w:val="00792FFF"/>
    <w:rsid w:val="0079326E"/>
    <w:rsid w:val="00793BCD"/>
    <w:rsid w:val="00793FEF"/>
    <w:rsid w:val="00794723"/>
    <w:rsid w:val="00795B89"/>
    <w:rsid w:val="0079652C"/>
    <w:rsid w:val="007965A5"/>
    <w:rsid w:val="00797101"/>
    <w:rsid w:val="007971C6"/>
    <w:rsid w:val="007974C2"/>
    <w:rsid w:val="007978AE"/>
    <w:rsid w:val="007A0413"/>
    <w:rsid w:val="007A0C4D"/>
    <w:rsid w:val="007A1238"/>
    <w:rsid w:val="007A1B5C"/>
    <w:rsid w:val="007A1F64"/>
    <w:rsid w:val="007A211A"/>
    <w:rsid w:val="007A23A8"/>
    <w:rsid w:val="007A259F"/>
    <w:rsid w:val="007A3362"/>
    <w:rsid w:val="007A3EDF"/>
    <w:rsid w:val="007A5081"/>
    <w:rsid w:val="007A53F1"/>
    <w:rsid w:val="007A5D70"/>
    <w:rsid w:val="007A65A9"/>
    <w:rsid w:val="007A6F2F"/>
    <w:rsid w:val="007A71C3"/>
    <w:rsid w:val="007A780E"/>
    <w:rsid w:val="007A7D23"/>
    <w:rsid w:val="007B05B1"/>
    <w:rsid w:val="007B1051"/>
    <w:rsid w:val="007B1862"/>
    <w:rsid w:val="007B3629"/>
    <w:rsid w:val="007B37D8"/>
    <w:rsid w:val="007B3E4B"/>
    <w:rsid w:val="007B4243"/>
    <w:rsid w:val="007B5981"/>
    <w:rsid w:val="007B6112"/>
    <w:rsid w:val="007B61B9"/>
    <w:rsid w:val="007B670F"/>
    <w:rsid w:val="007B7E82"/>
    <w:rsid w:val="007C0269"/>
    <w:rsid w:val="007C0742"/>
    <w:rsid w:val="007C17A6"/>
    <w:rsid w:val="007C19F4"/>
    <w:rsid w:val="007C1A01"/>
    <w:rsid w:val="007C1B90"/>
    <w:rsid w:val="007C1C00"/>
    <w:rsid w:val="007C2299"/>
    <w:rsid w:val="007C396F"/>
    <w:rsid w:val="007C3CFA"/>
    <w:rsid w:val="007C47C8"/>
    <w:rsid w:val="007C47CB"/>
    <w:rsid w:val="007C4C3F"/>
    <w:rsid w:val="007C4C4C"/>
    <w:rsid w:val="007C4DF2"/>
    <w:rsid w:val="007C57D6"/>
    <w:rsid w:val="007C5970"/>
    <w:rsid w:val="007C5F17"/>
    <w:rsid w:val="007C6FD0"/>
    <w:rsid w:val="007C73D2"/>
    <w:rsid w:val="007C766E"/>
    <w:rsid w:val="007D02E1"/>
    <w:rsid w:val="007D0502"/>
    <w:rsid w:val="007D1594"/>
    <w:rsid w:val="007D1934"/>
    <w:rsid w:val="007D201E"/>
    <w:rsid w:val="007D4970"/>
    <w:rsid w:val="007D5125"/>
    <w:rsid w:val="007D64D4"/>
    <w:rsid w:val="007D69B1"/>
    <w:rsid w:val="007D7091"/>
    <w:rsid w:val="007D71C6"/>
    <w:rsid w:val="007D741A"/>
    <w:rsid w:val="007D7C74"/>
    <w:rsid w:val="007D7CA1"/>
    <w:rsid w:val="007D7CC8"/>
    <w:rsid w:val="007E011E"/>
    <w:rsid w:val="007E03E0"/>
    <w:rsid w:val="007E0AF0"/>
    <w:rsid w:val="007E13E5"/>
    <w:rsid w:val="007E172D"/>
    <w:rsid w:val="007E1C0F"/>
    <w:rsid w:val="007E26BB"/>
    <w:rsid w:val="007E2777"/>
    <w:rsid w:val="007E2C1D"/>
    <w:rsid w:val="007E3EFF"/>
    <w:rsid w:val="007E4067"/>
    <w:rsid w:val="007E4615"/>
    <w:rsid w:val="007E4DE9"/>
    <w:rsid w:val="007E576F"/>
    <w:rsid w:val="007E6403"/>
    <w:rsid w:val="007E6648"/>
    <w:rsid w:val="007E69C9"/>
    <w:rsid w:val="007E7E96"/>
    <w:rsid w:val="007E7F49"/>
    <w:rsid w:val="007F1472"/>
    <w:rsid w:val="007F164B"/>
    <w:rsid w:val="007F1D08"/>
    <w:rsid w:val="007F1ECA"/>
    <w:rsid w:val="007F2AB4"/>
    <w:rsid w:val="007F41F0"/>
    <w:rsid w:val="007F4AAD"/>
    <w:rsid w:val="007F4C3B"/>
    <w:rsid w:val="007F5232"/>
    <w:rsid w:val="007F5C51"/>
    <w:rsid w:val="007F60C6"/>
    <w:rsid w:val="007F637B"/>
    <w:rsid w:val="007F68D9"/>
    <w:rsid w:val="007F7261"/>
    <w:rsid w:val="007F72EE"/>
    <w:rsid w:val="007F7A76"/>
    <w:rsid w:val="008017BB"/>
    <w:rsid w:val="0080245D"/>
    <w:rsid w:val="00802E21"/>
    <w:rsid w:val="008031A6"/>
    <w:rsid w:val="0080352A"/>
    <w:rsid w:val="00803A9E"/>
    <w:rsid w:val="00803C64"/>
    <w:rsid w:val="00803D07"/>
    <w:rsid w:val="00803D6F"/>
    <w:rsid w:val="00803EA0"/>
    <w:rsid w:val="0080578D"/>
    <w:rsid w:val="00805B58"/>
    <w:rsid w:val="00805C27"/>
    <w:rsid w:val="00805D38"/>
    <w:rsid w:val="008068FB"/>
    <w:rsid w:val="00806C97"/>
    <w:rsid w:val="00807105"/>
    <w:rsid w:val="00807267"/>
    <w:rsid w:val="00807620"/>
    <w:rsid w:val="0081014C"/>
    <w:rsid w:val="008112EC"/>
    <w:rsid w:val="0081172A"/>
    <w:rsid w:val="00811C20"/>
    <w:rsid w:val="00812893"/>
    <w:rsid w:val="008128AB"/>
    <w:rsid w:val="00812CEF"/>
    <w:rsid w:val="008130A1"/>
    <w:rsid w:val="008131F1"/>
    <w:rsid w:val="00813CC6"/>
    <w:rsid w:val="00813E57"/>
    <w:rsid w:val="00814373"/>
    <w:rsid w:val="00814442"/>
    <w:rsid w:val="00814714"/>
    <w:rsid w:val="008155EE"/>
    <w:rsid w:val="00816221"/>
    <w:rsid w:val="0081729C"/>
    <w:rsid w:val="008174D0"/>
    <w:rsid w:val="00820283"/>
    <w:rsid w:val="00820399"/>
    <w:rsid w:val="00820478"/>
    <w:rsid w:val="00820BD6"/>
    <w:rsid w:val="00820DAE"/>
    <w:rsid w:val="008217FE"/>
    <w:rsid w:val="00822178"/>
    <w:rsid w:val="00822724"/>
    <w:rsid w:val="0082282A"/>
    <w:rsid w:val="00824E3D"/>
    <w:rsid w:val="0082704B"/>
    <w:rsid w:val="00827812"/>
    <w:rsid w:val="0082788A"/>
    <w:rsid w:val="00827DCD"/>
    <w:rsid w:val="008301B9"/>
    <w:rsid w:val="00830578"/>
    <w:rsid w:val="0083107F"/>
    <w:rsid w:val="008317C0"/>
    <w:rsid w:val="00833717"/>
    <w:rsid w:val="00833A0A"/>
    <w:rsid w:val="008340E6"/>
    <w:rsid w:val="00834DE1"/>
    <w:rsid w:val="00834E2C"/>
    <w:rsid w:val="00834EF7"/>
    <w:rsid w:val="0083522C"/>
    <w:rsid w:val="00835D3D"/>
    <w:rsid w:val="0083669B"/>
    <w:rsid w:val="00836B80"/>
    <w:rsid w:val="00836C72"/>
    <w:rsid w:val="00837245"/>
    <w:rsid w:val="0083779D"/>
    <w:rsid w:val="00837A5D"/>
    <w:rsid w:val="008405EE"/>
    <w:rsid w:val="0084133B"/>
    <w:rsid w:val="008413AC"/>
    <w:rsid w:val="00841AE1"/>
    <w:rsid w:val="00841C89"/>
    <w:rsid w:val="00842487"/>
    <w:rsid w:val="008424C4"/>
    <w:rsid w:val="008424F6"/>
    <w:rsid w:val="00842AFD"/>
    <w:rsid w:val="00842C4E"/>
    <w:rsid w:val="008435D0"/>
    <w:rsid w:val="0084366B"/>
    <w:rsid w:val="00843A52"/>
    <w:rsid w:val="00843E1A"/>
    <w:rsid w:val="00843F9A"/>
    <w:rsid w:val="00844BA8"/>
    <w:rsid w:val="00844DDD"/>
    <w:rsid w:val="0084507B"/>
    <w:rsid w:val="008459E8"/>
    <w:rsid w:val="00846C01"/>
    <w:rsid w:val="00847D92"/>
    <w:rsid w:val="00847FAB"/>
    <w:rsid w:val="00850310"/>
    <w:rsid w:val="00850321"/>
    <w:rsid w:val="00850472"/>
    <w:rsid w:val="00851118"/>
    <w:rsid w:val="00851819"/>
    <w:rsid w:val="00852442"/>
    <w:rsid w:val="0085311F"/>
    <w:rsid w:val="0085481D"/>
    <w:rsid w:val="00854FCE"/>
    <w:rsid w:val="008550DF"/>
    <w:rsid w:val="008555EE"/>
    <w:rsid w:val="00856902"/>
    <w:rsid w:val="00857DBF"/>
    <w:rsid w:val="00857EBC"/>
    <w:rsid w:val="008610CA"/>
    <w:rsid w:val="008611DF"/>
    <w:rsid w:val="00861206"/>
    <w:rsid w:val="00861595"/>
    <w:rsid w:val="00861600"/>
    <w:rsid w:val="00861C15"/>
    <w:rsid w:val="008620AF"/>
    <w:rsid w:val="0086306C"/>
    <w:rsid w:val="0086318A"/>
    <w:rsid w:val="0086328F"/>
    <w:rsid w:val="00863330"/>
    <w:rsid w:val="00863AF9"/>
    <w:rsid w:val="00863C98"/>
    <w:rsid w:val="008642F2"/>
    <w:rsid w:val="008644C8"/>
    <w:rsid w:val="00864AC7"/>
    <w:rsid w:val="00865266"/>
    <w:rsid w:val="008656F8"/>
    <w:rsid w:val="00865B97"/>
    <w:rsid w:val="00866FD8"/>
    <w:rsid w:val="0087077C"/>
    <w:rsid w:val="00870A22"/>
    <w:rsid w:val="00870E7B"/>
    <w:rsid w:val="00871183"/>
    <w:rsid w:val="00871401"/>
    <w:rsid w:val="00871A00"/>
    <w:rsid w:val="00871BDD"/>
    <w:rsid w:val="008725E5"/>
    <w:rsid w:val="00872E0A"/>
    <w:rsid w:val="00873C2E"/>
    <w:rsid w:val="00873E7E"/>
    <w:rsid w:val="00875092"/>
    <w:rsid w:val="008750DC"/>
    <w:rsid w:val="00875184"/>
    <w:rsid w:val="00875896"/>
    <w:rsid w:val="00875CA4"/>
    <w:rsid w:val="0087643A"/>
    <w:rsid w:val="0087671F"/>
    <w:rsid w:val="00876EB7"/>
    <w:rsid w:val="00880138"/>
    <w:rsid w:val="008805BE"/>
    <w:rsid w:val="00880959"/>
    <w:rsid w:val="00880ADE"/>
    <w:rsid w:val="00880CCE"/>
    <w:rsid w:val="008811D8"/>
    <w:rsid w:val="00881363"/>
    <w:rsid w:val="008814B2"/>
    <w:rsid w:val="008819EA"/>
    <w:rsid w:val="00881A45"/>
    <w:rsid w:val="00881B31"/>
    <w:rsid w:val="00881F9F"/>
    <w:rsid w:val="0088204B"/>
    <w:rsid w:val="00882895"/>
    <w:rsid w:val="00882A85"/>
    <w:rsid w:val="00882BD6"/>
    <w:rsid w:val="00883492"/>
    <w:rsid w:val="00883645"/>
    <w:rsid w:val="00883816"/>
    <w:rsid w:val="00883E76"/>
    <w:rsid w:val="008845DB"/>
    <w:rsid w:val="00884609"/>
    <w:rsid w:val="00884654"/>
    <w:rsid w:val="008849DD"/>
    <w:rsid w:val="00884F6A"/>
    <w:rsid w:val="00886658"/>
    <w:rsid w:val="00886F89"/>
    <w:rsid w:val="008872B5"/>
    <w:rsid w:val="00887693"/>
    <w:rsid w:val="00887DAB"/>
    <w:rsid w:val="00887DCD"/>
    <w:rsid w:val="00887F27"/>
    <w:rsid w:val="0089082A"/>
    <w:rsid w:val="00891A4C"/>
    <w:rsid w:val="00891A86"/>
    <w:rsid w:val="00892E0F"/>
    <w:rsid w:val="008935D3"/>
    <w:rsid w:val="00894A4F"/>
    <w:rsid w:val="00894AC3"/>
    <w:rsid w:val="00895492"/>
    <w:rsid w:val="00895682"/>
    <w:rsid w:val="00895BBD"/>
    <w:rsid w:val="00895DBA"/>
    <w:rsid w:val="00895DC9"/>
    <w:rsid w:val="008961FB"/>
    <w:rsid w:val="00896744"/>
    <w:rsid w:val="00896A51"/>
    <w:rsid w:val="00896D00"/>
    <w:rsid w:val="00896E5A"/>
    <w:rsid w:val="00897307"/>
    <w:rsid w:val="00897DD9"/>
    <w:rsid w:val="008A0D99"/>
    <w:rsid w:val="008A0E19"/>
    <w:rsid w:val="008A189A"/>
    <w:rsid w:val="008A1AEF"/>
    <w:rsid w:val="008A2570"/>
    <w:rsid w:val="008A2F87"/>
    <w:rsid w:val="008A33AB"/>
    <w:rsid w:val="008A3C35"/>
    <w:rsid w:val="008A408C"/>
    <w:rsid w:val="008A4498"/>
    <w:rsid w:val="008A4523"/>
    <w:rsid w:val="008A48BB"/>
    <w:rsid w:val="008A4D2E"/>
    <w:rsid w:val="008A502F"/>
    <w:rsid w:val="008A5B86"/>
    <w:rsid w:val="008A61A1"/>
    <w:rsid w:val="008A627F"/>
    <w:rsid w:val="008A692E"/>
    <w:rsid w:val="008A6983"/>
    <w:rsid w:val="008A6D04"/>
    <w:rsid w:val="008A6EFB"/>
    <w:rsid w:val="008A787C"/>
    <w:rsid w:val="008B057D"/>
    <w:rsid w:val="008B096C"/>
    <w:rsid w:val="008B09DF"/>
    <w:rsid w:val="008B0E85"/>
    <w:rsid w:val="008B1423"/>
    <w:rsid w:val="008B17AC"/>
    <w:rsid w:val="008B1B9F"/>
    <w:rsid w:val="008B29F8"/>
    <w:rsid w:val="008B2A69"/>
    <w:rsid w:val="008B3CEA"/>
    <w:rsid w:val="008B4999"/>
    <w:rsid w:val="008B5194"/>
    <w:rsid w:val="008B549E"/>
    <w:rsid w:val="008B587F"/>
    <w:rsid w:val="008B5F05"/>
    <w:rsid w:val="008B6620"/>
    <w:rsid w:val="008B7A4C"/>
    <w:rsid w:val="008C033A"/>
    <w:rsid w:val="008C099C"/>
    <w:rsid w:val="008C11FE"/>
    <w:rsid w:val="008C1998"/>
    <w:rsid w:val="008C23F6"/>
    <w:rsid w:val="008C2DB2"/>
    <w:rsid w:val="008C3332"/>
    <w:rsid w:val="008C3B0A"/>
    <w:rsid w:val="008C3DCB"/>
    <w:rsid w:val="008C4ED9"/>
    <w:rsid w:val="008C5AF8"/>
    <w:rsid w:val="008C5C3A"/>
    <w:rsid w:val="008C6AA9"/>
    <w:rsid w:val="008C6D80"/>
    <w:rsid w:val="008C7BF3"/>
    <w:rsid w:val="008D00C1"/>
    <w:rsid w:val="008D0690"/>
    <w:rsid w:val="008D0812"/>
    <w:rsid w:val="008D0AC6"/>
    <w:rsid w:val="008D0B28"/>
    <w:rsid w:val="008D1557"/>
    <w:rsid w:val="008D1883"/>
    <w:rsid w:val="008D1B95"/>
    <w:rsid w:val="008D1CEE"/>
    <w:rsid w:val="008D2706"/>
    <w:rsid w:val="008D356F"/>
    <w:rsid w:val="008D3BBE"/>
    <w:rsid w:val="008D44C9"/>
    <w:rsid w:val="008D45B0"/>
    <w:rsid w:val="008D5153"/>
    <w:rsid w:val="008D51DB"/>
    <w:rsid w:val="008D5F40"/>
    <w:rsid w:val="008D6BED"/>
    <w:rsid w:val="008D6D2B"/>
    <w:rsid w:val="008D6E0E"/>
    <w:rsid w:val="008D7086"/>
    <w:rsid w:val="008D71DD"/>
    <w:rsid w:val="008D7278"/>
    <w:rsid w:val="008D7EC1"/>
    <w:rsid w:val="008E147B"/>
    <w:rsid w:val="008E15EC"/>
    <w:rsid w:val="008E1E91"/>
    <w:rsid w:val="008E2481"/>
    <w:rsid w:val="008E26E6"/>
    <w:rsid w:val="008E2EB9"/>
    <w:rsid w:val="008E350D"/>
    <w:rsid w:val="008E3587"/>
    <w:rsid w:val="008E3F1F"/>
    <w:rsid w:val="008E40E3"/>
    <w:rsid w:val="008E4E8E"/>
    <w:rsid w:val="008E4F67"/>
    <w:rsid w:val="008E5201"/>
    <w:rsid w:val="008E569B"/>
    <w:rsid w:val="008E581D"/>
    <w:rsid w:val="008E6321"/>
    <w:rsid w:val="008E638F"/>
    <w:rsid w:val="008E69D4"/>
    <w:rsid w:val="008E6A52"/>
    <w:rsid w:val="008E6B37"/>
    <w:rsid w:val="008E71AB"/>
    <w:rsid w:val="008E79AF"/>
    <w:rsid w:val="008E7B11"/>
    <w:rsid w:val="008F00DF"/>
    <w:rsid w:val="008F02D5"/>
    <w:rsid w:val="008F0333"/>
    <w:rsid w:val="008F0F0C"/>
    <w:rsid w:val="008F2365"/>
    <w:rsid w:val="008F498A"/>
    <w:rsid w:val="008F54D0"/>
    <w:rsid w:val="008F5627"/>
    <w:rsid w:val="008F596C"/>
    <w:rsid w:val="008F7358"/>
    <w:rsid w:val="008F737D"/>
    <w:rsid w:val="008F752C"/>
    <w:rsid w:val="008F7BEE"/>
    <w:rsid w:val="008F7F02"/>
    <w:rsid w:val="00900374"/>
    <w:rsid w:val="0090058C"/>
    <w:rsid w:val="00900630"/>
    <w:rsid w:val="009008A7"/>
    <w:rsid w:val="00900A79"/>
    <w:rsid w:val="00900BC0"/>
    <w:rsid w:val="00901B11"/>
    <w:rsid w:val="00901CC7"/>
    <w:rsid w:val="009022C3"/>
    <w:rsid w:val="009024D6"/>
    <w:rsid w:val="00902773"/>
    <w:rsid w:val="00903C39"/>
    <w:rsid w:val="009046A7"/>
    <w:rsid w:val="0090503F"/>
    <w:rsid w:val="00906078"/>
    <w:rsid w:val="009065FE"/>
    <w:rsid w:val="009068E0"/>
    <w:rsid w:val="00910570"/>
    <w:rsid w:val="00910855"/>
    <w:rsid w:val="00910993"/>
    <w:rsid w:val="009112B1"/>
    <w:rsid w:val="009120BD"/>
    <w:rsid w:val="00912985"/>
    <w:rsid w:val="00913BCD"/>
    <w:rsid w:val="009143AF"/>
    <w:rsid w:val="00915390"/>
    <w:rsid w:val="009159B0"/>
    <w:rsid w:val="00915CD7"/>
    <w:rsid w:val="00915F24"/>
    <w:rsid w:val="009166CC"/>
    <w:rsid w:val="00916975"/>
    <w:rsid w:val="00920108"/>
    <w:rsid w:val="00920591"/>
    <w:rsid w:val="00920FA2"/>
    <w:rsid w:val="00920FB4"/>
    <w:rsid w:val="00921331"/>
    <w:rsid w:val="00921A32"/>
    <w:rsid w:val="00922508"/>
    <w:rsid w:val="00922B08"/>
    <w:rsid w:val="0092336C"/>
    <w:rsid w:val="00924E04"/>
    <w:rsid w:val="00925248"/>
    <w:rsid w:val="00925810"/>
    <w:rsid w:val="009263F7"/>
    <w:rsid w:val="009278A0"/>
    <w:rsid w:val="00930E8D"/>
    <w:rsid w:val="009311F3"/>
    <w:rsid w:val="00931680"/>
    <w:rsid w:val="00932435"/>
    <w:rsid w:val="00932A38"/>
    <w:rsid w:val="00932A54"/>
    <w:rsid w:val="00932E46"/>
    <w:rsid w:val="009334D6"/>
    <w:rsid w:val="00933561"/>
    <w:rsid w:val="0093374F"/>
    <w:rsid w:val="00933836"/>
    <w:rsid w:val="009340F1"/>
    <w:rsid w:val="00934248"/>
    <w:rsid w:val="00934329"/>
    <w:rsid w:val="00934B13"/>
    <w:rsid w:val="00934D71"/>
    <w:rsid w:val="00935938"/>
    <w:rsid w:val="0093684C"/>
    <w:rsid w:val="00936B77"/>
    <w:rsid w:val="00936EC4"/>
    <w:rsid w:val="0093710F"/>
    <w:rsid w:val="00937165"/>
    <w:rsid w:val="0093728A"/>
    <w:rsid w:val="009413C5"/>
    <w:rsid w:val="00941893"/>
    <w:rsid w:val="009426C5"/>
    <w:rsid w:val="00943EAA"/>
    <w:rsid w:val="00944ACA"/>
    <w:rsid w:val="00944CD5"/>
    <w:rsid w:val="00944F70"/>
    <w:rsid w:val="00945564"/>
    <w:rsid w:val="00946350"/>
    <w:rsid w:val="0094699C"/>
    <w:rsid w:val="00946B6A"/>
    <w:rsid w:val="00947CF2"/>
    <w:rsid w:val="00951022"/>
    <w:rsid w:val="00951387"/>
    <w:rsid w:val="00951782"/>
    <w:rsid w:val="009529A0"/>
    <w:rsid w:val="00952A53"/>
    <w:rsid w:val="009545DC"/>
    <w:rsid w:val="0095556A"/>
    <w:rsid w:val="0095592E"/>
    <w:rsid w:val="00955D20"/>
    <w:rsid w:val="0095767E"/>
    <w:rsid w:val="00957AAF"/>
    <w:rsid w:val="0096048C"/>
    <w:rsid w:val="00961684"/>
    <w:rsid w:val="00961CDE"/>
    <w:rsid w:val="00962937"/>
    <w:rsid w:val="009629DB"/>
    <w:rsid w:val="00963BE7"/>
    <w:rsid w:val="00965724"/>
    <w:rsid w:val="00965844"/>
    <w:rsid w:val="009660B1"/>
    <w:rsid w:val="009663EA"/>
    <w:rsid w:val="009676BC"/>
    <w:rsid w:val="009677FD"/>
    <w:rsid w:val="00970794"/>
    <w:rsid w:val="00970ED0"/>
    <w:rsid w:val="00971CD4"/>
    <w:rsid w:val="00971D86"/>
    <w:rsid w:val="00972374"/>
    <w:rsid w:val="009723BC"/>
    <w:rsid w:val="00972A2A"/>
    <w:rsid w:val="00972CEE"/>
    <w:rsid w:val="009731FA"/>
    <w:rsid w:val="00974C24"/>
    <w:rsid w:val="009751AD"/>
    <w:rsid w:val="0097534F"/>
    <w:rsid w:val="00975820"/>
    <w:rsid w:val="00975C92"/>
    <w:rsid w:val="009767DA"/>
    <w:rsid w:val="00976965"/>
    <w:rsid w:val="00976A28"/>
    <w:rsid w:val="00976DEE"/>
    <w:rsid w:val="009801C1"/>
    <w:rsid w:val="00980CFC"/>
    <w:rsid w:val="00980E78"/>
    <w:rsid w:val="00981926"/>
    <w:rsid w:val="00981BFC"/>
    <w:rsid w:val="00981D95"/>
    <w:rsid w:val="00981DF5"/>
    <w:rsid w:val="0098221D"/>
    <w:rsid w:val="00983928"/>
    <w:rsid w:val="0098393E"/>
    <w:rsid w:val="00983AF2"/>
    <w:rsid w:val="00983E20"/>
    <w:rsid w:val="009840A3"/>
    <w:rsid w:val="00985DFD"/>
    <w:rsid w:val="00985EF1"/>
    <w:rsid w:val="009860E1"/>
    <w:rsid w:val="00986FC7"/>
    <w:rsid w:val="009875DD"/>
    <w:rsid w:val="009877FA"/>
    <w:rsid w:val="0098793A"/>
    <w:rsid w:val="00987BC7"/>
    <w:rsid w:val="00987D84"/>
    <w:rsid w:val="00987F20"/>
    <w:rsid w:val="00990316"/>
    <w:rsid w:val="009914BD"/>
    <w:rsid w:val="0099151E"/>
    <w:rsid w:val="00991551"/>
    <w:rsid w:val="009916D7"/>
    <w:rsid w:val="009919E7"/>
    <w:rsid w:val="009921C7"/>
    <w:rsid w:val="00992FF3"/>
    <w:rsid w:val="00994CA6"/>
    <w:rsid w:val="00994D55"/>
    <w:rsid w:val="0099561C"/>
    <w:rsid w:val="00995B1B"/>
    <w:rsid w:val="0099614C"/>
    <w:rsid w:val="009963A4"/>
    <w:rsid w:val="00996885"/>
    <w:rsid w:val="00996A25"/>
    <w:rsid w:val="00996BB4"/>
    <w:rsid w:val="00996E8F"/>
    <w:rsid w:val="00996FCB"/>
    <w:rsid w:val="0099768D"/>
    <w:rsid w:val="00997B01"/>
    <w:rsid w:val="009A02AD"/>
    <w:rsid w:val="009A14B7"/>
    <w:rsid w:val="009A217D"/>
    <w:rsid w:val="009A270A"/>
    <w:rsid w:val="009A29CA"/>
    <w:rsid w:val="009A2DEE"/>
    <w:rsid w:val="009A3531"/>
    <w:rsid w:val="009A3B83"/>
    <w:rsid w:val="009A4BAF"/>
    <w:rsid w:val="009A4D87"/>
    <w:rsid w:val="009A4FF6"/>
    <w:rsid w:val="009A5455"/>
    <w:rsid w:val="009A5CFE"/>
    <w:rsid w:val="009A60B7"/>
    <w:rsid w:val="009A60F4"/>
    <w:rsid w:val="009A60F6"/>
    <w:rsid w:val="009A64A6"/>
    <w:rsid w:val="009A75A1"/>
    <w:rsid w:val="009A783B"/>
    <w:rsid w:val="009B093B"/>
    <w:rsid w:val="009B0BCF"/>
    <w:rsid w:val="009B0F59"/>
    <w:rsid w:val="009B1415"/>
    <w:rsid w:val="009B1C2B"/>
    <w:rsid w:val="009B1EC5"/>
    <w:rsid w:val="009B2D11"/>
    <w:rsid w:val="009B2D25"/>
    <w:rsid w:val="009B2E41"/>
    <w:rsid w:val="009B2EB9"/>
    <w:rsid w:val="009B3D55"/>
    <w:rsid w:val="009B4B8E"/>
    <w:rsid w:val="009B5D5F"/>
    <w:rsid w:val="009B6CBE"/>
    <w:rsid w:val="009B732E"/>
    <w:rsid w:val="009B75BE"/>
    <w:rsid w:val="009B773C"/>
    <w:rsid w:val="009B789B"/>
    <w:rsid w:val="009B79ED"/>
    <w:rsid w:val="009B7DF1"/>
    <w:rsid w:val="009B7FC8"/>
    <w:rsid w:val="009C05B3"/>
    <w:rsid w:val="009C12A5"/>
    <w:rsid w:val="009C12B1"/>
    <w:rsid w:val="009C12C4"/>
    <w:rsid w:val="009C1954"/>
    <w:rsid w:val="009C1A84"/>
    <w:rsid w:val="009C1C80"/>
    <w:rsid w:val="009C2CF5"/>
    <w:rsid w:val="009C3386"/>
    <w:rsid w:val="009C3437"/>
    <w:rsid w:val="009C3EFF"/>
    <w:rsid w:val="009C3F7D"/>
    <w:rsid w:val="009C47CC"/>
    <w:rsid w:val="009C4B6F"/>
    <w:rsid w:val="009C514D"/>
    <w:rsid w:val="009C5EB6"/>
    <w:rsid w:val="009C66A5"/>
    <w:rsid w:val="009C69E9"/>
    <w:rsid w:val="009C6C23"/>
    <w:rsid w:val="009C7343"/>
    <w:rsid w:val="009C738C"/>
    <w:rsid w:val="009C785C"/>
    <w:rsid w:val="009C7B8D"/>
    <w:rsid w:val="009C7CB2"/>
    <w:rsid w:val="009D0928"/>
    <w:rsid w:val="009D0A22"/>
    <w:rsid w:val="009D10F7"/>
    <w:rsid w:val="009D19A4"/>
    <w:rsid w:val="009D211D"/>
    <w:rsid w:val="009D2650"/>
    <w:rsid w:val="009D2C53"/>
    <w:rsid w:val="009D2F5F"/>
    <w:rsid w:val="009D3532"/>
    <w:rsid w:val="009D38C9"/>
    <w:rsid w:val="009D3D0E"/>
    <w:rsid w:val="009D3FAA"/>
    <w:rsid w:val="009D50D7"/>
    <w:rsid w:val="009D583D"/>
    <w:rsid w:val="009D698B"/>
    <w:rsid w:val="009D69A4"/>
    <w:rsid w:val="009D6A00"/>
    <w:rsid w:val="009D6AA7"/>
    <w:rsid w:val="009D6D0C"/>
    <w:rsid w:val="009D73EF"/>
    <w:rsid w:val="009D74B0"/>
    <w:rsid w:val="009E0010"/>
    <w:rsid w:val="009E04DE"/>
    <w:rsid w:val="009E068B"/>
    <w:rsid w:val="009E0A8D"/>
    <w:rsid w:val="009E0E58"/>
    <w:rsid w:val="009E161C"/>
    <w:rsid w:val="009E283E"/>
    <w:rsid w:val="009E2AA4"/>
    <w:rsid w:val="009E3987"/>
    <w:rsid w:val="009E3BD7"/>
    <w:rsid w:val="009E45B8"/>
    <w:rsid w:val="009E4972"/>
    <w:rsid w:val="009E4DE9"/>
    <w:rsid w:val="009E5021"/>
    <w:rsid w:val="009E516A"/>
    <w:rsid w:val="009E518B"/>
    <w:rsid w:val="009E63A8"/>
    <w:rsid w:val="009E6E52"/>
    <w:rsid w:val="009E7001"/>
    <w:rsid w:val="009E726B"/>
    <w:rsid w:val="009F04A5"/>
    <w:rsid w:val="009F1040"/>
    <w:rsid w:val="009F1A78"/>
    <w:rsid w:val="009F2243"/>
    <w:rsid w:val="009F25C6"/>
    <w:rsid w:val="009F2905"/>
    <w:rsid w:val="009F2B45"/>
    <w:rsid w:val="009F2B5E"/>
    <w:rsid w:val="009F2DB0"/>
    <w:rsid w:val="009F4A31"/>
    <w:rsid w:val="009F5E29"/>
    <w:rsid w:val="009F75A6"/>
    <w:rsid w:val="00A00A19"/>
    <w:rsid w:val="00A00B3E"/>
    <w:rsid w:val="00A014EB"/>
    <w:rsid w:val="00A01B93"/>
    <w:rsid w:val="00A01DBF"/>
    <w:rsid w:val="00A01EC5"/>
    <w:rsid w:val="00A02A47"/>
    <w:rsid w:val="00A030AF"/>
    <w:rsid w:val="00A032E3"/>
    <w:rsid w:val="00A03475"/>
    <w:rsid w:val="00A03B94"/>
    <w:rsid w:val="00A04027"/>
    <w:rsid w:val="00A04258"/>
    <w:rsid w:val="00A048C8"/>
    <w:rsid w:val="00A04E12"/>
    <w:rsid w:val="00A052DC"/>
    <w:rsid w:val="00A056F6"/>
    <w:rsid w:val="00A05B13"/>
    <w:rsid w:val="00A0646B"/>
    <w:rsid w:val="00A065EB"/>
    <w:rsid w:val="00A06689"/>
    <w:rsid w:val="00A0701E"/>
    <w:rsid w:val="00A0707E"/>
    <w:rsid w:val="00A07218"/>
    <w:rsid w:val="00A07EF7"/>
    <w:rsid w:val="00A11669"/>
    <w:rsid w:val="00A1168C"/>
    <w:rsid w:val="00A11BE9"/>
    <w:rsid w:val="00A11DD6"/>
    <w:rsid w:val="00A1270F"/>
    <w:rsid w:val="00A12768"/>
    <w:rsid w:val="00A12BC4"/>
    <w:rsid w:val="00A13ADB"/>
    <w:rsid w:val="00A13C35"/>
    <w:rsid w:val="00A13EC9"/>
    <w:rsid w:val="00A141E0"/>
    <w:rsid w:val="00A1426C"/>
    <w:rsid w:val="00A155D6"/>
    <w:rsid w:val="00A15DDE"/>
    <w:rsid w:val="00A16545"/>
    <w:rsid w:val="00A166D1"/>
    <w:rsid w:val="00A16EFB"/>
    <w:rsid w:val="00A17137"/>
    <w:rsid w:val="00A17CE4"/>
    <w:rsid w:val="00A206AD"/>
    <w:rsid w:val="00A20A55"/>
    <w:rsid w:val="00A20B7A"/>
    <w:rsid w:val="00A20ED2"/>
    <w:rsid w:val="00A21F90"/>
    <w:rsid w:val="00A22695"/>
    <w:rsid w:val="00A22897"/>
    <w:rsid w:val="00A229CB"/>
    <w:rsid w:val="00A23EC8"/>
    <w:rsid w:val="00A24BD2"/>
    <w:rsid w:val="00A25A9F"/>
    <w:rsid w:val="00A26053"/>
    <w:rsid w:val="00A27315"/>
    <w:rsid w:val="00A27679"/>
    <w:rsid w:val="00A27C47"/>
    <w:rsid w:val="00A27FC0"/>
    <w:rsid w:val="00A30204"/>
    <w:rsid w:val="00A30380"/>
    <w:rsid w:val="00A30F54"/>
    <w:rsid w:val="00A311C1"/>
    <w:rsid w:val="00A314D0"/>
    <w:rsid w:val="00A31C1E"/>
    <w:rsid w:val="00A32322"/>
    <w:rsid w:val="00A32634"/>
    <w:rsid w:val="00A32875"/>
    <w:rsid w:val="00A33431"/>
    <w:rsid w:val="00A33469"/>
    <w:rsid w:val="00A3466F"/>
    <w:rsid w:val="00A34673"/>
    <w:rsid w:val="00A346A5"/>
    <w:rsid w:val="00A34FD8"/>
    <w:rsid w:val="00A361E6"/>
    <w:rsid w:val="00A368CD"/>
    <w:rsid w:val="00A40A90"/>
    <w:rsid w:val="00A40B1C"/>
    <w:rsid w:val="00A4102F"/>
    <w:rsid w:val="00A4122D"/>
    <w:rsid w:val="00A4198A"/>
    <w:rsid w:val="00A41A23"/>
    <w:rsid w:val="00A41C28"/>
    <w:rsid w:val="00A42287"/>
    <w:rsid w:val="00A426D4"/>
    <w:rsid w:val="00A42C1F"/>
    <w:rsid w:val="00A430D4"/>
    <w:rsid w:val="00A434A0"/>
    <w:rsid w:val="00A43816"/>
    <w:rsid w:val="00A43AE8"/>
    <w:rsid w:val="00A43F04"/>
    <w:rsid w:val="00A43FED"/>
    <w:rsid w:val="00A446A7"/>
    <w:rsid w:val="00A44721"/>
    <w:rsid w:val="00A44E8D"/>
    <w:rsid w:val="00A45151"/>
    <w:rsid w:val="00A4549A"/>
    <w:rsid w:val="00A45CCF"/>
    <w:rsid w:val="00A4686E"/>
    <w:rsid w:val="00A46F19"/>
    <w:rsid w:val="00A473DC"/>
    <w:rsid w:val="00A474D0"/>
    <w:rsid w:val="00A47933"/>
    <w:rsid w:val="00A47C71"/>
    <w:rsid w:val="00A47D25"/>
    <w:rsid w:val="00A50AA6"/>
    <w:rsid w:val="00A50F06"/>
    <w:rsid w:val="00A50F51"/>
    <w:rsid w:val="00A51032"/>
    <w:rsid w:val="00A51371"/>
    <w:rsid w:val="00A51FC2"/>
    <w:rsid w:val="00A51FD0"/>
    <w:rsid w:val="00A52039"/>
    <w:rsid w:val="00A52ECB"/>
    <w:rsid w:val="00A531B3"/>
    <w:rsid w:val="00A5406C"/>
    <w:rsid w:val="00A540DF"/>
    <w:rsid w:val="00A5679F"/>
    <w:rsid w:val="00A56974"/>
    <w:rsid w:val="00A576A2"/>
    <w:rsid w:val="00A57771"/>
    <w:rsid w:val="00A5792A"/>
    <w:rsid w:val="00A57996"/>
    <w:rsid w:val="00A600FF"/>
    <w:rsid w:val="00A60260"/>
    <w:rsid w:val="00A60453"/>
    <w:rsid w:val="00A6102B"/>
    <w:rsid w:val="00A614D9"/>
    <w:rsid w:val="00A61634"/>
    <w:rsid w:val="00A617B2"/>
    <w:rsid w:val="00A61971"/>
    <w:rsid w:val="00A620EA"/>
    <w:rsid w:val="00A626C3"/>
    <w:rsid w:val="00A626CE"/>
    <w:rsid w:val="00A64DAF"/>
    <w:rsid w:val="00A64F83"/>
    <w:rsid w:val="00A65265"/>
    <w:rsid w:val="00A65466"/>
    <w:rsid w:val="00A6672D"/>
    <w:rsid w:val="00A66AE0"/>
    <w:rsid w:val="00A6785F"/>
    <w:rsid w:val="00A67988"/>
    <w:rsid w:val="00A705D6"/>
    <w:rsid w:val="00A70B62"/>
    <w:rsid w:val="00A70F9F"/>
    <w:rsid w:val="00A715F8"/>
    <w:rsid w:val="00A73234"/>
    <w:rsid w:val="00A7335F"/>
    <w:rsid w:val="00A73C45"/>
    <w:rsid w:val="00A740A4"/>
    <w:rsid w:val="00A7411A"/>
    <w:rsid w:val="00A74B10"/>
    <w:rsid w:val="00A74DDA"/>
    <w:rsid w:val="00A75738"/>
    <w:rsid w:val="00A75F35"/>
    <w:rsid w:val="00A8003F"/>
    <w:rsid w:val="00A80403"/>
    <w:rsid w:val="00A80EF3"/>
    <w:rsid w:val="00A812E9"/>
    <w:rsid w:val="00A81324"/>
    <w:rsid w:val="00A81CFD"/>
    <w:rsid w:val="00A82036"/>
    <w:rsid w:val="00A8228C"/>
    <w:rsid w:val="00A829CD"/>
    <w:rsid w:val="00A82CBA"/>
    <w:rsid w:val="00A83072"/>
    <w:rsid w:val="00A83655"/>
    <w:rsid w:val="00A838F8"/>
    <w:rsid w:val="00A841EA"/>
    <w:rsid w:val="00A84C01"/>
    <w:rsid w:val="00A85164"/>
    <w:rsid w:val="00A85628"/>
    <w:rsid w:val="00A8573B"/>
    <w:rsid w:val="00A86172"/>
    <w:rsid w:val="00A86CF8"/>
    <w:rsid w:val="00A873DA"/>
    <w:rsid w:val="00A8759B"/>
    <w:rsid w:val="00A877BE"/>
    <w:rsid w:val="00A90692"/>
    <w:rsid w:val="00A91112"/>
    <w:rsid w:val="00A9184D"/>
    <w:rsid w:val="00A9311D"/>
    <w:rsid w:val="00A93176"/>
    <w:rsid w:val="00A939E9"/>
    <w:rsid w:val="00A941E8"/>
    <w:rsid w:val="00A947D3"/>
    <w:rsid w:val="00A956E8"/>
    <w:rsid w:val="00A958E9"/>
    <w:rsid w:val="00A95AB1"/>
    <w:rsid w:val="00A95D18"/>
    <w:rsid w:val="00A97086"/>
    <w:rsid w:val="00A97149"/>
    <w:rsid w:val="00A976AD"/>
    <w:rsid w:val="00A977C8"/>
    <w:rsid w:val="00A97FE9"/>
    <w:rsid w:val="00AA0490"/>
    <w:rsid w:val="00AA130A"/>
    <w:rsid w:val="00AA191D"/>
    <w:rsid w:val="00AA25EE"/>
    <w:rsid w:val="00AA293C"/>
    <w:rsid w:val="00AA3D16"/>
    <w:rsid w:val="00AA3E69"/>
    <w:rsid w:val="00AA3F5A"/>
    <w:rsid w:val="00AA4816"/>
    <w:rsid w:val="00AA4AE6"/>
    <w:rsid w:val="00AA5728"/>
    <w:rsid w:val="00AA5FD6"/>
    <w:rsid w:val="00AA638A"/>
    <w:rsid w:val="00AA6890"/>
    <w:rsid w:val="00AA6C78"/>
    <w:rsid w:val="00AA7095"/>
    <w:rsid w:val="00AA74F2"/>
    <w:rsid w:val="00AA7A30"/>
    <w:rsid w:val="00AA7CF7"/>
    <w:rsid w:val="00AB09B3"/>
    <w:rsid w:val="00AB0A0F"/>
    <w:rsid w:val="00AB0A7D"/>
    <w:rsid w:val="00AB0ACE"/>
    <w:rsid w:val="00AB0C38"/>
    <w:rsid w:val="00AB1903"/>
    <w:rsid w:val="00AB20E5"/>
    <w:rsid w:val="00AB215B"/>
    <w:rsid w:val="00AB2178"/>
    <w:rsid w:val="00AB29D0"/>
    <w:rsid w:val="00AB2E30"/>
    <w:rsid w:val="00AB375C"/>
    <w:rsid w:val="00AB4042"/>
    <w:rsid w:val="00AB42E1"/>
    <w:rsid w:val="00AB4D1A"/>
    <w:rsid w:val="00AB4E95"/>
    <w:rsid w:val="00AB591A"/>
    <w:rsid w:val="00AB5D64"/>
    <w:rsid w:val="00AB60CE"/>
    <w:rsid w:val="00AB65CE"/>
    <w:rsid w:val="00AB717F"/>
    <w:rsid w:val="00AB71D9"/>
    <w:rsid w:val="00AB7AE1"/>
    <w:rsid w:val="00AB7E1D"/>
    <w:rsid w:val="00AC0542"/>
    <w:rsid w:val="00AC0664"/>
    <w:rsid w:val="00AC0B84"/>
    <w:rsid w:val="00AC1EF7"/>
    <w:rsid w:val="00AC2508"/>
    <w:rsid w:val="00AC273B"/>
    <w:rsid w:val="00AC32C3"/>
    <w:rsid w:val="00AC3351"/>
    <w:rsid w:val="00AC3960"/>
    <w:rsid w:val="00AC440C"/>
    <w:rsid w:val="00AC449B"/>
    <w:rsid w:val="00AC4D0E"/>
    <w:rsid w:val="00AC55CC"/>
    <w:rsid w:val="00AC5A2D"/>
    <w:rsid w:val="00AC5FA7"/>
    <w:rsid w:val="00AC5FE5"/>
    <w:rsid w:val="00AC6133"/>
    <w:rsid w:val="00AC7616"/>
    <w:rsid w:val="00AC7859"/>
    <w:rsid w:val="00AC7BCC"/>
    <w:rsid w:val="00AD15B0"/>
    <w:rsid w:val="00AD26F3"/>
    <w:rsid w:val="00AD2BEF"/>
    <w:rsid w:val="00AD31E6"/>
    <w:rsid w:val="00AD3939"/>
    <w:rsid w:val="00AD49C8"/>
    <w:rsid w:val="00AD4E35"/>
    <w:rsid w:val="00AD5013"/>
    <w:rsid w:val="00AD5EB9"/>
    <w:rsid w:val="00AD6010"/>
    <w:rsid w:val="00AD6920"/>
    <w:rsid w:val="00AD72CF"/>
    <w:rsid w:val="00AD768E"/>
    <w:rsid w:val="00AD7C28"/>
    <w:rsid w:val="00AE15FF"/>
    <w:rsid w:val="00AE185D"/>
    <w:rsid w:val="00AE24D7"/>
    <w:rsid w:val="00AE24ED"/>
    <w:rsid w:val="00AE2821"/>
    <w:rsid w:val="00AE2863"/>
    <w:rsid w:val="00AE2D25"/>
    <w:rsid w:val="00AE389D"/>
    <w:rsid w:val="00AE4631"/>
    <w:rsid w:val="00AE494A"/>
    <w:rsid w:val="00AE4A9D"/>
    <w:rsid w:val="00AE4CAB"/>
    <w:rsid w:val="00AE588F"/>
    <w:rsid w:val="00AE6196"/>
    <w:rsid w:val="00AE6598"/>
    <w:rsid w:val="00AE6B99"/>
    <w:rsid w:val="00AE6FF1"/>
    <w:rsid w:val="00AE7403"/>
    <w:rsid w:val="00AE7D08"/>
    <w:rsid w:val="00AE7EA3"/>
    <w:rsid w:val="00AF04C7"/>
    <w:rsid w:val="00AF154A"/>
    <w:rsid w:val="00AF182F"/>
    <w:rsid w:val="00AF1974"/>
    <w:rsid w:val="00AF1F83"/>
    <w:rsid w:val="00AF2E9E"/>
    <w:rsid w:val="00AF3376"/>
    <w:rsid w:val="00AF3BD2"/>
    <w:rsid w:val="00AF3BF4"/>
    <w:rsid w:val="00AF424A"/>
    <w:rsid w:val="00AF4320"/>
    <w:rsid w:val="00AF44D8"/>
    <w:rsid w:val="00AF4693"/>
    <w:rsid w:val="00AF5B33"/>
    <w:rsid w:val="00AF6373"/>
    <w:rsid w:val="00AF64A3"/>
    <w:rsid w:val="00AF6D95"/>
    <w:rsid w:val="00AF6FB2"/>
    <w:rsid w:val="00AF72FD"/>
    <w:rsid w:val="00AF73B2"/>
    <w:rsid w:val="00AF7B02"/>
    <w:rsid w:val="00AF7B87"/>
    <w:rsid w:val="00AF7D96"/>
    <w:rsid w:val="00AF7F05"/>
    <w:rsid w:val="00B00183"/>
    <w:rsid w:val="00B00352"/>
    <w:rsid w:val="00B00525"/>
    <w:rsid w:val="00B008C5"/>
    <w:rsid w:val="00B0137C"/>
    <w:rsid w:val="00B01599"/>
    <w:rsid w:val="00B01D3A"/>
    <w:rsid w:val="00B01F2D"/>
    <w:rsid w:val="00B01FD7"/>
    <w:rsid w:val="00B022ED"/>
    <w:rsid w:val="00B028D8"/>
    <w:rsid w:val="00B02F51"/>
    <w:rsid w:val="00B031AB"/>
    <w:rsid w:val="00B0404B"/>
    <w:rsid w:val="00B04475"/>
    <w:rsid w:val="00B04530"/>
    <w:rsid w:val="00B05913"/>
    <w:rsid w:val="00B05BB9"/>
    <w:rsid w:val="00B060C4"/>
    <w:rsid w:val="00B063BB"/>
    <w:rsid w:val="00B067F0"/>
    <w:rsid w:val="00B06872"/>
    <w:rsid w:val="00B071D2"/>
    <w:rsid w:val="00B07584"/>
    <w:rsid w:val="00B100BA"/>
    <w:rsid w:val="00B10D4F"/>
    <w:rsid w:val="00B114FB"/>
    <w:rsid w:val="00B120DD"/>
    <w:rsid w:val="00B12A0B"/>
    <w:rsid w:val="00B13FF0"/>
    <w:rsid w:val="00B142AD"/>
    <w:rsid w:val="00B142BB"/>
    <w:rsid w:val="00B149AA"/>
    <w:rsid w:val="00B14A86"/>
    <w:rsid w:val="00B14DB7"/>
    <w:rsid w:val="00B14F9C"/>
    <w:rsid w:val="00B15389"/>
    <w:rsid w:val="00B15451"/>
    <w:rsid w:val="00B159FE"/>
    <w:rsid w:val="00B15E00"/>
    <w:rsid w:val="00B1616F"/>
    <w:rsid w:val="00B1625D"/>
    <w:rsid w:val="00B17C2C"/>
    <w:rsid w:val="00B17EB4"/>
    <w:rsid w:val="00B2156F"/>
    <w:rsid w:val="00B21721"/>
    <w:rsid w:val="00B21CDB"/>
    <w:rsid w:val="00B22034"/>
    <w:rsid w:val="00B22188"/>
    <w:rsid w:val="00B23298"/>
    <w:rsid w:val="00B24474"/>
    <w:rsid w:val="00B259DE"/>
    <w:rsid w:val="00B25B11"/>
    <w:rsid w:val="00B25BC6"/>
    <w:rsid w:val="00B25DB7"/>
    <w:rsid w:val="00B265E8"/>
    <w:rsid w:val="00B27B07"/>
    <w:rsid w:val="00B30311"/>
    <w:rsid w:val="00B30B82"/>
    <w:rsid w:val="00B30C88"/>
    <w:rsid w:val="00B30C98"/>
    <w:rsid w:val="00B30E94"/>
    <w:rsid w:val="00B31021"/>
    <w:rsid w:val="00B317C8"/>
    <w:rsid w:val="00B31F9C"/>
    <w:rsid w:val="00B328FE"/>
    <w:rsid w:val="00B32E02"/>
    <w:rsid w:val="00B337F7"/>
    <w:rsid w:val="00B3412B"/>
    <w:rsid w:val="00B34C28"/>
    <w:rsid w:val="00B3522F"/>
    <w:rsid w:val="00B352B0"/>
    <w:rsid w:val="00B35652"/>
    <w:rsid w:val="00B3572F"/>
    <w:rsid w:val="00B359D9"/>
    <w:rsid w:val="00B37561"/>
    <w:rsid w:val="00B37687"/>
    <w:rsid w:val="00B377C5"/>
    <w:rsid w:val="00B37C39"/>
    <w:rsid w:val="00B40CAC"/>
    <w:rsid w:val="00B4321A"/>
    <w:rsid w:val="00B4324C"/>
    <w:rsid w:val="00B435BF"/>
    <w:rsid w:val="00B43BB5"/>
    <w:rsid w:val="00B43E07"/>
    <w:rsid w:val="00B4404D"/>
    <w:rsid w:val="00B444BC"/>
    <w:rsid w:val="00B447A7"/>
    <w:rsid w:val="00B44FF8"/>
    <w:rsid w:val="00B450A2"/>
    <w:rsid w:val="00B455B9"/>
    <w:rsid w:val="00B456D0"/>
    <w:rsid w:val="00B45ADD"/>
    <w:rsid w:val="00B460B1"/>
    <w:rsid w:val="00B46166"/>
    <w:rsid w:val="00B46459"/>
    <w:rsid w:val="00B4648D"/>
    <w:rsid w:val="00B466B0"/>
    <w:rsid w:val="00B469C2"/>
    <w:rsid w:val="00B470F5"/>
    <w:rsid w:val="00B4719D"/>
    <w:rsid w:val="00B47931"/>
    <w:rsid w:val="00B47944"/>
    <w:rsid w:val="00B47A80"/>
    <w:rsid w:val="00B51820"/>
    <w:rsid w:val="00B518B8"/>
    <w:rsid w:val="00B52327"/>
    <w:rsid w:val="00B52B0A"/>
    <w:rsid w:val="00B52C2E"/>
    <w:rsid w:val="00B52E18"/>
    <w:rsid w:val="00B533CE"/>
    <w:rsid w:val="00B535E9"/>
    <w:rsid w:val="00B54750"/>
    <w:rsid w:val="00B54A23"/>
    <w:rsid w:val="00B54F97"/>
    <w:rsid w:val="00B558BA"/>
    <w:rsid w:val="00B5592E"/>
    <w:rsid w:val="00B566E9"/>
    <w:rsid w:val="00B578D7"/>
    <w:rsid w:val="00B57B7F"/>
    <w:rsid w:val="00B6276E"/>
    <w:rsid w:val="00B62CAB"/>
    <w:rsid w:val="00B63173"/>
    <w:rsid w:val="00B63DFD"/>
    <w:rsid w:val="00B64109"/>
    <w:rsid w:val="00B64353"/>
    <w:rsid w:val="00B64465"/>
    <w:rsid w:val="00B6447F"/>
    <w:rsid w:val="00B645BF"/>
    <w:rsid w:val="00B645FF"/>
    <w:rsid w:val="00B64934"/>
    <w:rsid w:val="00B64E0F"/>
    <w:rsid w:val="00B65FA8"/>
    <w:rsid w:val="00B6601C"/>
    <w:rsid w:val="00B66457"/>
    <w:rsid w:val="00B665FA"/>
    <w:rsid w:val="00B670DB"/>
    <w:rsid w:val="00B67FA6"/>
    <w:rsid w:val="00B70756"/>
    <w:rsid w:val="00B70D20"/>
    <w:rsid w:val="00B70FD9"/>
    <w:rsid w:val="00B71985"/>
    <w:rsid w:val="00B7239D"/>
    <w:rsid w:val="00B72595"/>
    <w:rsid w:val="00B725F9"/>
    <w:rsid w:val="00B729B8"/>
    <w:rsid w:val="00B72B00"/>
    <w:rsid w:val="00B72CD1"/>
    <w:rsid w:val="00B732DA"/>
    <w:rsid w:val="00B73FBC"/>
    <w:rsid w:val="00B74091"/>
    <w:rsid w:val="00B742D7"/>
    <w:rsid w:val="00B746C4"/>
    <w:rsid w:val="00B74821"/>
    <w:rsid w:val="00B74A07"/>
    <w:rsid w:val="00B75097"/>
    <w:rsid w:val="00B75982"/>
    <w:rsid w:val="00B75BC6"/>
    <w:rsid w:val="00B75BEB"/>
    <w:rsid w:val="00B7620C"/>
    <w:rsid w:val="00B766D2"/>
    <w:rsid w:val="00B766F5"/>
    <w:rsid w:val="00B7695D"/>
    <w:rsid w:val="00B7696E"/>
    <w:rsid w:val="00B77026"/>
    <w:rsid w:val="00B77733"/>
    <w:rsid w:val="00B77AFD"/>
    <w:rsid w:val="00B77DBE"/>
    <w:rsid w:val="00B808A9"/>
    <w:rsid w:val="00B80A99"/>
    <w:rsid w:val="00B80BAD"/>
    <w:rsid w:val="00B80C24"/>
    <w:rsid w:val="00B80E35"/>
    <w:rsid w:val="00B80F44"/>
    <w:rsid w:val="00B810CA"/>
    <w:rsid w:val="00B814FF"/>
    <w:rsid w:val="00B81872"/>
    <w:rsid w:val="00B818ED"/>
    <w:rsid w:val="00B81C69"/>
    <w:rsid w:val="00B81DD6"/>
    <w:rsid w:val="00B83165"/>
    <w:rsid w:val="00B84134"/>
    <w:rsid w:val="00B84994"/>
    <w:rsid w:val="00B8579B"/>
    <w:rsid w:val="00B85C60"/>
    <w:rsid w:val="00B87E52"/>
    <w:rsid w:val="00B907EC"/>
    <w:rsid w:val="00B90B55"/>
    <w:rsid w:val="00B90D15"/>
    <w:rsid w:val="00B91175"/>
    <w:rsid w:val="00B919B1"/>
    <w:rsid w:val="00B91E57"/>
    <w:rsid w:val="00B93C7F"/>
    <w:rsid w:val="00B94083"/>
    <w:rsid w:val="00B9429E"/>
    <w:rsid w:val="00B94449"/>
    <w:rsid w:val="00B947A1"/>
    <w:rsid w:val="00B94B5F"/>
    <w:rsid w:val="00B95D20"/>
    <w:rsid w:val="00B95E65"/>
    <w:rsid w:val="00B963D8"/>
    <w:rsid w:val="00B9686B"/>
    <w:rsid w:val="00B970C9"/>
    <w:rsid w:val="00B97100"/>
    <w:rsid w:val="00B97DCE"/>
    <w:rsid w:val="00BA009F"/>
    <w:rsid w:val="00BA020F"/>
    <w:rsid w:val="00BA0678"/>
    <w:rsid w:val="00BA094F"/>
    <w:rsid w:val="00BA1624"/>
    <w:rsid w:val="00BA1833"/>
    <w:rsid w:val="00BA1B6B"/>
    <w:rsid w:val="00BA1C1A"/>
    <w:rsid w:val="00BA208B"/>
    <w:rsid w:val="00BA306F"/>
    <w:rsid w:val="00BA356B"/>
    <w:rsid w:val="00BA4B93"/>
    <w:rsid w:val="00BA4BC5"/>
    <w:rsid w:val="00BA4C21"/>
    <w:rsid w:val="00BA4F54"/>
    <w:rsid w:val="00BA511A"/>
    <w:rsid w:val="00BA5883"/>
    <w:rsid w:val="00BA651A"/>
    <w:rsid w:val="00BA6E72"/>
    <w:rsid w:val="00BA726C"/>
    <w:rsid w:val="00BA7272"/>
    <w:rsid w:val="00BA73FE"/>
    <w:rsid w:val="00BA7CB9"/>
    <w:rsid w:val="00BB060B"/>
    <w:rsid w:val="00BB0D45"/>
    <w:rsid w:val="00BB0D62"/>
    <w:rsid w:val="00BB12F3"/>
    <w:rsid w:val="00BB161B"/>
    <w:rsid w:val="00BB17A0"/>
    <w:rsid w:val="00BB25D5"/>
    <w:rsid w:val="00BB2FB9"/>
    <w:rsid w:val="00BB361F"/>
    <w:rsid w:val="00BB3D76"/>
    <w:rsid w:val="00BB3EDB"/>
    <w:rsid w:val="00BB53A8"/>
    <w:rsid w:val="00BB58E3"/>
    <w:rsid w:val="00BB611A"/>
    <w:rsid w:val="00BB74CE"/>
    <w:rsid w:val="00BB763D"/>
    <w:rsid w:val="00BC0652"/>
    <w:rsid w:val="00BC06B2"/>
    <w:rsid w:val="00BC0F33"/>
    <w:rsid w:val="00BC13CD"/>
    <w:rsid w:val="00BC1BF9"/>
    <w:rsid w:val="00BC1D3E"/>
    <w:rsid w:val="00BC204F"/>
    <w:rsid w:val="00BC22C4"/>
    <w:rsid w:val="00BC2D6B"/>
    <w:rsid w:val="00BC313D"/>
    <w:rsid w:val="00BC3573"/>
    <w:rsid w:val="00BC3633"/>
    <w:rsid w:val="00BC3951"/>
    <w:rsid w:val="00BC49C2"/>
    <w:rsid w:val="00BC4C4D"/>
    <w:rsid w:val="00BC4E03"/>
    <w:rsid w:val="00BC4E93"/>
    <w:rsid w:val="00BC54F8"/>
    <w:rsid w:val="00BC5FB2"/>
    <w:rsid w:val="00BC7DDC"/>
    <w:rsid w:val="00BD02A5"/>
    <w:rsid w:val="00BD0505"/>
    <w:rsid w:val="00BD05D4"/>
    <w:rsid w:val="00BD121B"/>
    <w:rsid w:val="00BD1F98"/>
    <w:rsid w:val="00BD2D1E"/>
    <w:rsid w:val="00BD32AB"/>
    <w:rsid w:val="00BD33DA"/>
    <w:rsid w:val="00BD3F39"/>
    <w:rsid w:val="00BD4151"/>
    <w:rsid w:val="00BD5632"/>
    <w:rsid w:val="00BD5A47"/>
    <w:rsid w:val="00BD5C02"/>
    <w:rsid w:val="00BD5EEC"/>
    <w:rsid w:val="00BD7CF5"/>
    <w:rsid w:val="00BD7D3F"/>
    <w:rsid w:val="00BE0CA8"/>
    <w:rsid w:val="00BE0D2B"/>
    <w:rsid w:val="00BE10EA"/>
    <w:rsid w:val="00BE1D8C"/>
    <w:rsid w:val="00BE334E"/>
    <w:rsid w:val="00BE3AB2"/>
    <w:rsid w:val="00BE3E54"/>
    <w:rsid w:val="00BE42EF"/>
    <w:rsid w:val="00BE528A"/>
    <w:rsid w:val="00BE5593"/>
    <w:rsid w:val="00BE588E"/>
    <w:rsid w:val="00BE58EF"/>
    <w:rsid w:val="00BE5D74"/>
    <w:rsid w:val="00BE62B3"/>
    <w:rsid w:val="00BE6A6C"/>
    <w:rsid w:val="00BE6D24"/>
    <w:rsid w:val="00BF08B8"/>
    <w:rsid w:val="00BF1223"/>
    <w:rsid w:val="00BF1CE5"/>
    <w:rsid w:val="00BF3212"/>
    <w:rsid w:val="00BF36EC"/>
    <w:rsid w:val="00BF3948"/>
    <w:rsid w:val="00BF3BD4"/>
    <w:rsid w:val="00BF4101"/>
    <w:rsid w:val="00BF487C"/>
    <w:rsid w:val="00BF50F7"/>
    <w:rsid w:val="00BF598C"/>
    <w:rsid w:val="00BF59F4"/>
    <w:rsid w:val="00BF5A6E"/>
    <w:rsid w:val="00BF6B8F"/>
    <w:rsid w:val="00BF73CE"/>
    <w:rsid w:val="00BF773D"/>
    <w:rsid w:val="00BF78AA"/>
    <w:rsid w:val="00BF79B3"/>
    <w:rsid w:val="00C00743"/>
    <w:rsid w:val="00C0088D"/>
    <w:rsid w:val="00C00C58"/>
    <w:rsid w:val="00C00F91"/>
    <w:rsid w:val="00C01E50"/>
    <w:rsid w:val="00C02490"/>
    <w:rsid w:val="00C0319E"/>
    <w:rsid w:val="00C031C3"/>
    <w:rsid w:val="00C03C09"/>
    <w:rsid w:val="00C0404A"/>
    <w:rsid w:val="00C04BF8"/>
    <w:rsid w:val="00C04C4A"/>
    <w:rsid w:val="00C05076"/>
    <w:rsid w:val="00C0535B"/>
    <w:rsid w:val="00C0547B"/>
    <w:rsid w:val="00C05BFB"/>
    <w:rsid w:val="00C05CA5"/>
    <w:rsid w:val="00C062D8"/>
    <w:rsid w:val="00C064D8"/>
    <w:rsid w:val="00C06832"/>
    <w:rsid w:val="00C06EDF"/>
    <w:rsid w:val="00C06F2D"/>
    <w:rsid w:val="00C0776C"/>
    <w:rsid w:val="00C10874"/>
    <w:rsid w:val="00C11CE8"/>
    <w:rsid w:val="00C12E66"/>
    <w:rsid w:val="00C13700"/>
    <w:rsid w:val="00C138F5"/>
    <w:rsid w:val="00C13B3B"/>
    <w:rsid w:val="00C14472"/>
    <w:rsid w:val="00C14842"/>
    <w:rsid w:val="00C159A6"/>
    <w:rsid w:val="00C159BD"/>
    <w:rsid w:val="00C15EA3"/>
    <w:rsid w:val="00C1617A"/>
    <w:rsid w:val="00C1628B"/>
    <w:rsid w:val="00C17D12"/>
    <w:rsid w:val="00C17D31"/>
    <w:rsid w:val="00C17D9B"/>
    <w:rsid w:val="00C20A73"/>
    <w:rsid w:val="00C20B87"/>
    <w:rsid w:val="00C20D4F"/>
    <w:rsid w:val="00C212D8"/>
    <w:rsid w:val="00C214BC"/>
    <w:rsid w:val="00C21A4D"/>
    <w:rsid w:val="00C21AD1"/>
    <w:rsid w:val="00C21D66"/>
    <w:rsid w:val="00C23514"/>
    <w:rsid w:val="00C23C09"/>
    <w:rsid w:val="00C23E71"/>
    <w:rsid w:val="00C24276"/>
    <w:rsid w:val="00C24D1A"/>
    <w:rsid w:val="00C24F92"/>
    <w:rsid w:val="00C26012"/>
    <w:rsid w:val="00C26045"/>
    <w:rsid w:val="00C262F6"/>
    <w:rsid w:val="00C268C2"/>
    <w:rsid w:val="00C27282"/>
    <w:rsid w:val="00C27472"/>
    <w:rsid w:val="00C311EC"/>
    <w:rsid w:val="00C31500"/>
    <w:rsid w:val="00C317CF"/>
    <w:rsid w:val="00C31BCF"/>
    <w:rsid w:val="00C32F4E"/>
    <w:rsid w:val="00C331B0"/>
    <w:rsid w:val="00C33425"/>
    <w:rsid w:val="00C3395C"/>
    <w:rsid w:val="00C33A46"/>
    <w:rsid w:val="00C3400A"/>
    <w:rsid w:val="00C34C46"/>
    <w:rsid w:val="00C34E05"/>
    <w:rsid w:val="00C35AA5"/>
    <w:rsid w:val="00C36CEA"/>
    <w:rsid w:val="00C36D01"/>
    <w:rsid w:val="00C37220"/>
    <w:rsid w:val="00C37287"/>
    <w:rsid w:val="00C379E8"/>
    <w:rsid w:val="00C400E4"/>
    <w:rsid w:val="00C41D17"/>
    <w:rsid w:val="00C4224A"/>
    <w:rsid w:val="00C42A85"/>
    <w:rsid w:val="00C42C5E"/>
    <w:rsid w:val="00C4350F"/>
    <w:rsid w:val="00C4396D"/>
    <w:rsid w:val="00C43DD0"/>
    <w:rsid w:val="00C44B09"/>
    <w:rsid w:val="00C44BE4"/>
    <w:rsid w:val="00C44C16"/>
    <w:rsid w:val="00C45D5E"/>
    <w:rsid w:val="00C464CD"/>
    <w:rsid w:val="00C46EBD"/>
    <w:rsid w:val="00C47162"/>
    <w:rsid w:val="00C47484"/>
    <w:rsid w:val="00C47691"/>
    <w:rsid w:val="00C504EE"/>
    <w:rsid w:val="00C50D12"/>
    <w:rsid w:val="00C512C8"/>
    <w:rsid w:val="00C512FF"/>
    <w:rsid w:val="00C51623"/>
    <w:rsid w:val="00C51912"/>
    <w:rsid w:val="00C51977"/>
    <w:rsid w:val="00C51E46"/>
    <w:rsid w:val="00C525B9"/>
    <w:rsid w:val="00C527CF"/>
    <w:rsid w:val="00C52BEF"/>
    <w:rsid w:val="00C53552"/>
    <w:rsid w:val="00C54ABE"/>
    <w:rsid w:val="00C55981"/>
    <w:rsid w:val="00C56638"/>
    <w:rsid w:val="00C56C8C"/>
    <w:rsid w:val="00C571E8"/>
    <w:rsid w:val="00C57204"/>
    <w:rsid w:val="00C57244"/>
    <w:rsid w:val="00C57738"/>
    <w:rsid w:val="00C600C6"/>
    <w:rsid w:val="00C610B3"/>
    <w:rsid w:val="00C61CF4"/>
    <w:rsid w:val="00C6294B"/>
    <w:rsid w:val="00C63039"/>
    <w:rsid w:val="00C631D6"/>
    <w:rsid w:val="00C63480"/>
    <w:rsid w:val="00C63E0E"/>
    <w:rsid w:val="00C64034"/>
    <w:rsid w:val="00C64254"/>
    <w:rsid w:val="00C65470"/>
    <w:rsid w:val="00C65752"/>
    <w:rsid w:val="00C6751D"/>
    <w:rsid w:val="00C676FA"/>
    <w:rsid w:val="00C67B47"/>
    <w:rsid w:val="00C67DDD"/>
    <w:rsid w:val="00C71D1C"/>
    <w:rsid w:val="00C72291"/>
    <w:rsid w:val="00C729C2"/>
    <w:rsid w:val="00C754B3"/>
    <w:rsid w:val="00C75532"/>
    <w:rsid w:val="00C75B97"/>
    <w:rsid w:val="00C75DED"/>
    <w:rsid w:val="00C76818"/>
    <w:rsid w:val="00C76BBA"/>
    <w:rsid w:val="00C7707C"/>
    <w:rsid w:val="00C774D5"/>
    <w:rsid w:val="00C777AE"/>
    <w:rsid w:val="00C77D52"/>
    <w:rsid w:val="00C80760"/>
    <w:rsid w:val="00C80D6B"/>
    <w:rsid w:val="00C81788"/>
    <w:rsid w:val="00C81E82"/>
    <w:rsid w:val="00C83263"/>
    <w:rsid w:val="00C8353B"/>
    <w:rsid w:val="00C848C7"/>
    <w:rsid w:val="00C85AB1"/>
    <w:rsid w:val="00C85B43"/>
    <w:rsid w:val="00C85C51"/>
    <w:rsid w:val="00C8601E"/>
    <w:rsid w:val="00C860F6"/>
    <w:rsid w:val="00C862E5"/>
    <w:rsid w:val="00C866C1"/>
    <w:rsid w:val="00C86B75"/>
    <w:rsid w:val="00C86EB7"/>
    <w:rsid w:val="00C8751F"/>
    <w:rsid w:val="00C87CF8"/>
    <w:rsid w:val="00C9019C"/>
    <w:rsid w:val="00C904CE"/>
    <w:rsid w:val="00C90547"/>
    <w:rsid w:val="00C90A2D"/>
    <w:rsid w:val="00C91249"/>
    <w:rsid w:val="00C9153E"/>
    <w:rsid w:val="00C91AB9"/>
    <w:rsid w:val="00C91B7D"/>
    <w:rsid w:val="00C925F5"/>
    <w:rsid w:val="00C928AD"/>
    <w:rsid w:val="00C92D8B"/>
    <w:rsid w:val="00C9319B"/>
    <w:rsid w:val="00C93651"/>
    <w:rsid w:val="00C9488C"/>
    <w:rsid w:val="00C94E56"/>
    <w:rsid w:val="00C963C2"/>
    <w:rsid w:val="00C963EC"/>
    <w:rsid w:val="00C9703F"/>
    <w:rsid w:val="00C978FB"/>
    <w:rsid w:val="00C97A54"/>
    <w:rsid w:val="00CA048B"/>
    <w:rsid w:val="00CA17E2"/>
    <w:rsid w:val="00CA1844"/>
    <w:rsid w:val="00CA18A6"/>
    <w:rsid w:val="00CA21FE"/>
    <w:rsid w:val="00CA2844"/>
    <w:rsid w:val="00CA346F"/>
    <w:rsid w:val="00CA39D8"/>
    <w:rsid w:val="00CA3EE2"/>
    <w:rsid w:val="00CA473E"/>
    <w:rsid w:val="00CA5012"/>
    <w:rsid w:val="00CA52E6"/>
    <w:rsid w:val="00CA744A"/>
    <w:rsid w:val="00CA7906"/>
    <w:rsid w:val="00CA7A6D"/>
    <w:rsid w:val="00CA7C8E"/>
    <w:rsid w:val="00CB0274"/>
    <w:rsid w:val="00CB0F93"/>
    <w:rsid w:val="00CB1B3D"/>
    <w:rsid w:val="00CB1D62"/>
    <w:rsid w:val="00CB282C"/>
    <w:rsid w:val="00CB2984"/>
    <w:rsid w:val="00CB2D77"/>
    <w:rsid w:val="00CB3119"/>
    <w:rsid w:val="00CB3604"/>
    <w:rsid w:val="00CB398F"/>
    <w:rsid w:val="00CB3CC5"/>
    <w:rsid w:val="00CB46F8"/>
    <w:rsid w:val="00CB52AA"/>
    <w:rsid w:val="00CB531D"/>
    <w:rsid w:val="00CB54EA"/>
    <w:rsid w:val="00CB60F8"/>
    <w:rsid w:val="00CB6231"/>
    <w:rsid w:val="00CB631C"/>
    <w:rsid w:val="00CB6706"/>
    <w:rsid w:val="00CB6832"/>
    <w:rsid w:val="00CB70D1"/>
    <w:rsid w:val="00CB71FE"/>
    <w:rsid w:val="00CB7578"/>
    <w:rsid w:val="00CB784A"/>
    <w:rsid w:val="00CB7B79"/>
    <w:rsid w:val="00CC0689"/>
    <w:rsid w:val="00CC088E"/>
    <w:rsid w:val="00CC0CA1"/>
    <w:rsid w:val="00CC0D85"/>
    <w:rsid w:val="00CC1B9E"/>
    <w:rsid w:val="00CC2CFA"/>
    <w:rsid w:val="00CC2F5F"/>
    <w:rsid w:val="00CC3273"/>
    <w:rsid w:val="00CC40A1"/>
    <w:rsid w:val="00CC4205"/>
    <w:rsid w:val="00CC4245"/>
    <w:rsid w:val="00CC46A6"/>
    <w:rsid w:val="00CC470C"/>
    <w:rsid w:val="00CC4ADB"/>
    <w:rsid w:val="00CC4C06"/>
    <w:rsid w:val="00CC64F3"/>
    <w:rsid w:val="00CC71B4"/>
    <w:rsid w:val="00CD0563"/>
    <w:rsid w:val="00CD0712"/>
    <w:rsid w:val="00CD179C"/>
    <w:rsid w:val="00CD1FC8"/>
    <w:rsid w:val="00CD30F6"/>
    <w:rsid w:val="00CD361C"/>
    <w:rsid w:val="00CD4AA9"/>
    <w:rsid w:val="00CD4ED3"/>
    <w:rsid w:val="00CD5FEE"/>
    <w:rsid w:val="00CD614D"/>
    <w:rsid w:val="00CD7451"/>
    <w:rsid w:val="00CD7A3A"/>
    <w:rsid w:val="00CE0589"/>
    <w:rsid w:val="00CE22E5"/>
    <w:rsid w:val="00CE2711"/>
    <w:rsid w:val="00CE3A44"/>
    <w:rsid w:val="00CE41FB"/>
    <w:rsid w:val="00CE4B37"/>
    <w:rsid w:val="00CE50C3"/>
    <w:rsid w:val="00CE5C79"/>
    <w:rsid w:val="00CE624E"/>
    <w:rsid w:val="00CE65AB"/>
    <w:rsid w:val="00CE6BD9"/>
    <w:rsid w:val="00CF0BA9"/>
    <w:rsid w:val="00CF14AB"/>
    <w:rsid w:val="00CF14B6"/>
    <w:rsid w:val="00CF2938"/>
    <w:rsid w:val="00CF2EDC"/>
    <w:rsid w:val="00CF3166"/>
    <w:rsid w:val="00CF3EF9"/>
    <w:rsid w:val="00CF4EF5"/>
    <w:rsid w:val="00CF5540"/>
    <w:rsid w:val="00CF58DE"/>
    <w:rsid w:val="00CF59A8"/>
    <w:rsid w:val="00CF627C"/>
    <w:rsid w:val="00CF6778"/>
    <w:rsid w:val="00CF7669"/>
    <w:rsid w:val="00CF79C0"/>
    <w:rsid w:val="00CF7C0A"/>
    <w:rsid w:val="00CF7D63"/>
    <w:rsid w:val="00D0058E"/>
    <w:rsid w:val="00D00E18"/>
    <w:rsid w:val="00D01410"/>
    <w:rsid w:val="00D01559"/>
    <w:rsid w:val="00D01D71"/>
    <w:rsid w:val="00D01D95"/>
    <w:rsid w:val="00D028FA"/>
    <w:rsid w:val="00D031E7"/>
    <w:rsid w:val="00D03FF8"/>
    <w:rsid w:val="00D04F20"/>
    <w:rsid w:val="00D04FDC"/>
    <w:rsid w:val="00D0557A"/>
    <w:rsid w:val="00D05D6A"/>
    <w:rsid w:val="00D05E08"/>
    <w:rsid w:val="00D0610F"/>
    <w:rsid w:val="00D06978"/>
    <w:rsid w:val="00D06F5A"/>
    <w:rsid w:val="00D07C32"/>
    <w:rsid w:val="00D07C7F"/>
    <w:rsid w:val="00D104A1"/>
    <w:rsid w:val="00D10C25"/>
    <w:rsid w:val="00D10E1A"/>
    <w:rsid w:val="00D11698"/>
    <w:rsid w:val="00D11F4B"/>
    <w:rsid w:val="00D12333"/>
    <w:rsid w:val="00D12A82"/>
    <w:rsid w:val="00D131B8"/>
    <w:rsid w:val="00D13709"/>
    <w:rsid w:val="00D1394C"/>
    <w:rsid w:val="00D13981"/>
    <w:rsid w:val="00D13AA7"/>
    <w:rsid w:val="00D13E9C"/>
    <w:rsid w:val="00D14240"/>
    <w:rsid w:val="00D14AA7"/>
    <w:rsid w:val="00D14BCD"/>
    <w:rsid w:val="00D14E83"/>
    <w:rsid w:val="00D150C4"/>
    <w:rsid w:val="00D15477"/>
    <w:rsid w:val="00D157D1"/>
    <w:rsid w:val="00D162BA"/>
    <w:rsid w:val="00D16BB5"/>
    <w:rsid w:val="00D16EAE"/>
    <w:rsid w:val="00D17403"/>
    <w:rsid w:val="00D17BD4"/>
    <w:rsid w:val="00D17D3C"/>
    <w:rsid w:val="00D20005"/>
    <w:rsid w:val="00D20885"/>
    <w:rsid w:val="00D2133D"/>
    <w:rsid w:val="00D219A0"/>
    <w:rsid w:val="00D21C3A"/>
    <w:rsid w:val="00D22056"/>
    <w:rsid w:val="00D220CC"/>
    <w:rsid w:val="00D2239C"/>
    <w:rsid w:val="00D22957"/>
    <w:rsid w:val="00D22D27"/>
    <w:rsid w:val="00D231F1"/>
    <w:rsid w:val="00D234B7"/>
    <w:rsid w:val="00D236FA"/>
    <w:rsid w:val="00D23809"/>
    <w:rsid w:val="00D23822"/>
    <w:rsid w:val="00D24181"/>
    <w:rsid w:val="00D253CE"/>
    <w:rsid w:val="00D25DB9"/>
    <w:rsid w:val="00D25EFD"/>
    <w:rsid w:val="00D25FAD"/>
    <w:rsid w:val="00D26A2A"/>
    <w:rsid w:val="00D26D95"/>
    <w:rsid w:val="00D271A9"/>
    <w:rsid w:val="00D27B38"/>
    <w:rsid w:val="00D27FCF"/>
    <w:rsid w:val="00D31107"/>
    <w:rsid w:val="00D31FAC"/>
    <w:rsid w:val="00D33315"/>
    <w:rsid w:val="00D33FEB"/>
    <w:rsid w:val="00D342B5"/>
    <w:rsid w:val="00D343A3"/>
    <w:rsid w:val="00D348F3"/>
    <w:rsid w:val="00D36613"/>
    <w:rsid w:val="00D3690B"/>
    <w:rsid w:val="00D36D34"/>
    <w:rsid w:val="00D36D6F"/>
    <w:rsid w:val="00D37062"/>
    <w:rsid w:val="00D37526"/>
    <w:rsid w:val="00D41970"/>
    <w:rsid w:val="00D421E8"/>
    <w:rsid w:val="00D42260"/>
    <w:rsid w:val="00D425B1"/>
    <w:rsid w:val="00D42ACD"/>
    <w:rsid w:val="00D42AE0"/>
    <w:rsid w:val="00D4397D"/>
    <w:rsid w:val="00D445E9"/>
    <w:rsid w:val="00D44642"/>
    <w:rsid w:val="00D44685"/>
    <w:rsid w:val="00D44AA0"/>
    <w:rsid w:val="00D44BCC"/>
    <w:rsid w:val="00D44C1C"/>
    <w:rsid w:val="00D44D11"/>
    <w:rsid w:val="00D46960"/>
    <w:rsid w:val="00D46F3C"/>
    <w:rsid w:val="00D4708D"/>
    <w:rsid w:val="00D47184"/>
    <w:rsid w:val="00D4778A"/>
    <w:rsid w:val="00D50892"/>
    <w:rsid w:val="00D51473"/>
    <w:rsid w:val="00D51BCA"/>
    <w:rsid w:val="00D52185"/>
    <w:rsid w:val="00D52BA5"/>
    <w:rsid w:val="00D52D4E"/>
    <w:rsid w:val="00D5301C"/>
    <w:rsid w:val="00D534B4"/>
    <w:rsid w:val="00D5350E"/>
    <w:rsid w:val="00D53BE0"/>
    <w:rsid w:val="00D55229"/>
    <w:rsid w:val="00D55853"/>
    <w:rsid w:val="00D559BA"/>
    <w:rsid w:val="00D55A93"/>
    <w:rsid w:val="00D55C17"/>
    <w:rsid w:val="00D569D5"/>
    <w:rsid w:val="00D56AE5"/>
    <w:rsid w:val="00D56DFA"/>
    <w:rsid w:val="00D60340"/>
    <w:rsid w:val="00D611AA"/>
    <w:rsid w:val="00D612A9"/>
    <w:rsid w:val="00D62025"/>
    <w:rsid w:val="00D625C5"/>
    <w:rsid w:val="00D630E0"/>
    <w:rsid w:val="00D64B5A"/>
    <w:rsid w:val="00D64E3A"/>
    <w:rsid w:val="00D66EC5"/>
    <w:rsid w:val="00D67153"/>
    <w:rsid w:val="00D674A6"/>
    <w:rsid w:val="00D67E42"/>
    <w:rsid w:val="00D67E4D"/>
    <w:rsid w:val="00D708F6"/>
    <w:rsid w:val="00D70C17"/>
    <w:rsid w:val="00D70DBF"/>
    <w:rsid w:val="00D722AB"/>
    <w:rsid w:val="00D723B7"/>
    <w:rsid w:val="00D725B2"/>
    <w:rsid w:val="00D72770"/>
    <w:rsid w:val="00D73D0C"/>
    <w:rsid w:val="00D750A0"/>
    <w:rsid w:val="00D750BE"/>
    <w:rsid w:val="00D75202"/>
    <w:rsid w:val="00D75A2B"/>
    <w:rsid w:val="00D75C9A"/>
    <w:rsid w:val="00D76141"/>
    <w:rsid w:val="00D76BF3"/>
    <w:rsid w:val="00D77D79"/>
    <w:rsid w:val="00D80648"/>
    <w:rsid w:val="00D80E04"/>
    <w:rsid w:val="00D81217"/>
    <w:rsid w:val="00D81420"/>
    <w:rsid w:val="00D8214C"/>
    <w:rsid w:val="00D82FF9"/>
    <w:rsid w:val="00D83658"/>
    <w:rsid w:val="00D838AE"/>
    <w:rsid w:val="00D84334"/>
    <w:rsid w:val="00D8460F"/>
    <w:rsid w:val="00D84701"/>
    <w:rsid w:val="00D85498"/>
    <w:rsid w:val="00D857DC"/>
    <w:rsid w:val="00D85B7F"/>
    <w:rsid w:val="00D85DA7"/>
    <w:rsid w:val="00D86288"/>
    <w:rsid w:val="00D87EBA"/>
    <w:rsid w:val="00D909B6"/>
    <w:rsid w:val="00D90FDB"/>
    <w:rsid w:val="00D9129A"/>
    <w:rsid w:val="00D91B72"/>
    <w:rsid w:val="00D92096"/>
    <w:rsid w:val="00D9215B"/>
    <w:rsid w:val="00D9253A"/>
    <w:rsid w:val="00D92A03"/>
    <w:rsid w:val="00D9367F"/>
    <w:rsid w:val="00D94637"/>
    <w:rsid w:val="00D94DF9"/>
    <w:rsid w:val="00D95357"/>
    <w:rsid w:val="00D959BF"/>
    <w:rsid w:val="00D963A6"/>
    <w:rsid w:val="00D96A67"/>
    <w:rsid w:val="00D971B7"/>
    <w:rsid w:val="00D97A2B"/>
    <w:rsid w:val="00D97AD8"/>
    <w:rsid w:val="00D97D76"/>
    <w:rsid w:val="00DA0977"/>
    <w:rsid w:val="00DA0A60"/>
    <w:rsid w:val="00DA1096"/>
    <w:rsid w:val="00DA1CF3"/>
    <w:rsid w:val="00DA2107"/>
    <w:rsid w:val="00DA3565"/>
    <w:rsid w:val="00DA3FD3"/>
    <w:rsid w:val="00DA5F7D"/>
    <w:rsid w:val="00DA7188"/>
    <w:rsid w:val="00DA74FC"/>
    <w:rsid w:val="00DA7986"/>
    <w:rsid w:val="00DA79F7"/>
    <w:rsid w:val="00DB0431"/>
    <w:rsid w:val="00DB09EF"/>
    <w:rsid w:val="00DB13AC"/>
    <w:rsid w:val="00DB180B"/>
    <w:rsid w:val="00DB18F0"/>
    <w:rsid w:val="00DB260F"/>
    <w:rsid w:val="00DB2840"/>
    <w:rsid w:val="00DB2CF6"/>
    <w:rsid w:val="00DB2D63"/>
    <w:rsid w:val="00DB2DA2"/>
    <w:rsid w:val="00DB31CF"/>
    <w:rsid w:val="00DB337D"/>
    <w:rsid w:val="00DB50CB"/>
    <w:rsid w:val="00DB51D8"/>
    <w:rsid w:val="00DB5723"/>
    <w:rsid w:val="00DB592E"/>
    <w:rsid w:val="00DB5C02"/>
    <w:rsid w:val="00DB5FD4"/>
    <w:rsid w:val="00DB7C0C"/>
    <w:rsid w:val="00DC0134"/>
    <w:rsid w:val="00DC0448"/>
    <w:rsid w:val="00DC0892"/>
    <w:rsid w:val="00DC124F"/>
    <w:rsid w:val="00DC1403"/>
    <w:rsid w:val="00DC1B1F"/>
    <w:rsid w:val="00DC34D7"/>
    <w:rsid w:val="00DC374E"/>
    <w:rsid w:val="00DC3C83"/>
    <w:rsid w:val="00DC409D"/>
    <w:rsid w:val="00DC46E8"/>
    <w:rsid w:val="00DC532B"/>
    <w:rsid w:val="00DC565C"/>
    <w:rsid w:val="00DC58B3"/>
    <w:rsid w:val="00DC58F0"/>
    <w:rsid w:val="00DC5F64"/>
    <w:rsid w:val="00DC6E55"/>
    <w:rsid w:val="00DC6E7D"/>
    <w:rsid w:val="00DC72FF"/>
    <w:rsid w:val="00DC75CA"/>
    <w:rsid w:val="00DC79ED"/>
    <w:rsid w:val="00DC7D8F"/>
    <w:rsid w:val="00DC7FCA"/>
    <w:rsid w:val="00DD01E7"/>
    <w:rsid w:val="00DD0340"/>
    <w:rsid w:val="00DD071D"/>
    <w:rsid w:val="00DD0C19"/>
    <w:rsid w:val="00DD1ADE"/>
    <w:rsid w:val="00DD210F"/>
    <w:rsid w:val="00DD228F"/>
    <w:rsid w:val="00DD22F2"/>
    <w:rsid w:val="00DD2D76"/>
    <w:rsid w:val="00DD317A"/>
    <w:rsid w:val="00DD35A8"/>
    <w:rsid w:val="00DD3853"/>
    <w:rsid w:val="00DD3C58"/>
    <w:rsid w:val="00DD3F1F"/>
    <w:rsid w:val="00DD4A13"/>
    <w:rsid w:val="00DD5243"/>
    <w:rsid w:val="00DD588B"/>
    <w:rsid w:val="00DD5BA3"/>
    <w:rsid w:val="00DD5C81"/>
    <w:rsid w:val="00DD60F6"/>
    <w:rsid w:val="00DD6254"/>
    <w:rsid w:val="00DD65FF"/>
    <w:rsid w:val="00DD6E79"/>
    <w:rsid w:val="00DD7792"/>
    <w:rsid w:val="00DD7F6A"/>
    <w:rsid w:val="00DE001A"/>
    <w:rsid w:val="00DE0CD5"/>
    <w:rsid w:val="00DE0DD9"/>
    <w:rsid w:val="00DE0EC8"/>
    <w:rsid w:val="00DE1787"/>
    <w:rsid w:val="00DE299B"/>
    <w:rsid w:val="00DE307F"/>
    <w:rsid w:val="00DE3442"/>
    <w:rsid w:val="00DE3738"/>
    <w:rsid w:val="00DE3C6E"/>
    <w:rsid w:val="00DE40D1"/>
    <w:rsid w:val="00DE4396"/>
    <w:rsid w:val="00DE4F46"/>
    <w:rsid w:val="00DE598B"/>
    <w:rsid w:val="00DE5BD0"/>
    <w:rsid w:val="00DE5FB6"/>
    <w:rsid w:val="00DE7F06"/>
    <w:rsid w:val="00DF0A0D"/>
    <w:rsid w:val="00DF0B8C"/>
    <w:rsid w:val="00DF1152"/>
    <w:rsid w:val="00DF1340"/>
    <w:rsid w:val="00DF1B62"/>
    <w:rsid w:val="00DF1C2E"/>
    <w:rsid w:val="00DF2AAE"/>
    <w:rsid w:val="00DF2C32"/>
    <w:rsid w:val="00DF2F40"/>
    <w:rsid w:val="00DF3C5B"/>
    <w:rsid w:val="00DF3DEB"/>
    <w:rsid w:val="00DF3FF4"/>
    <w:rsid w:val="00DF4121"/>
    <w:rsid w:val="00DF46AC"/>
    <w:rsid w:val="00DF5A4F"/>
    <w:rsid w:val="00DF6158"/>
    <w:rsid w:val="00DF618F"/>
    <w:rsid w:val="00DF622E"/>
    <w:rsid w:val="00DF69F0"/>
    <w:rsid w:val="00DF76E6"/>
    <w:rsid w:val="00DF76F2"/>
    <w:rsid w:val="00DF7A7B"/>
    <w:rsid w:val="00DF7E77"/>
    <w:rsid w:val="00E00192"/>
    <w:rsid w:val="00E005D8"/>
    <w:rsid w:val="00E00CF4"/>
    <w:rsid w:val="00E00D4C"/>
    <w:rsid w:val="00E014C9"/>
    <w:rsid w:val="00E02795"/>
    <w:rsid w:val="00E027F7"/>
    <w:rsid w:val="00E030B0"/>
    <w:rsid w:val="00E032AF"/>
    <w:rsid w:val="00E0342F"/>
    <w:rsid w:val="00E03C1F"/>
    <w:rsid w:val="00E03F90"/>
    <w:rsid w:val="00E04109"/>
    <w:rsid w:val="00E04D38"/>
    <w:rsid w:val="00E05C0F"/>
    <w:rsid w:val="00E07536"/>
    <w:rsid w:val="00E07961"/>
    <w:rsid w:val="00E07AC3"/>
    <w:rsid w:val="00E07C83"/>
    <w:rsid w:val="00E07CFB"/>
    <w:rsid w:val="00E07D84"/>
    <w:rsid w:val="00E111E8"/>
    <w:rsid w:val="00E137B8"/>
    <w:rsid w:val="00E1389E"/>
    <w:rsid w:val="00E13F3A"/>
    <w:rsid w:val="00E14680"/>
    <w:rsid w:val="00E14D1B"/>
    <w:rsid w:val="00E15079"/>
    <w:rsid w:val="00E15B49"/>
    <w:rsid w:val="00E15E6D"/>
    <w:rsid w:val="00E15EE4"/>
    <w:rsid w:val="00E17243"/>
    <w:rsid w:val="00E20015"/>
    <w:rsid w:val="00E20089"/>
    <w:rsid w:val="00E2081A"/>
    <w:rsid w:val="00E208D3"/>
    <w:rsid w:val="00E211B5"/>
    <w:rsid w:val="00E213B8"/>
    <w:rsid w:val="00E22D65"/>
    <w:rsid w:val="00E2331B"/>
    <w:rsid w:val="00E23699"/>
    <w:rsid w:val="00E237DE"/>
    <w:rsid w:val="00E2406C"/>
    <w:rsid w:val="00E24D9C"/>
    <w:rsid w:val="00E25250"/>
    <w:rsid w:val="00E252D3"/>
    <w:rsid w:val="00E25C66"/>
    <w:rsid w:val="00E2702D"/>
    <w:rsid w:val="00E27384"/>
    <w:rsid w:val="00E30087"/>
    <w:rsid w:val="00E30354"/>
    <w:rsid w:val="00E3087B"/>
    <w:rsid w:val="00E30B76"/>
    <w:rsid w:val="00E31874"/>
    <w:rsid w:val="00E32458"/>
    <w:rsid w:val="00E32892"/>
    <w:rsid w:val="00E33538"/>
    <w:rsid w:val="00E33A21"/>
    <w:rsid w:val="00E34460"/>
    <w:rsid w:val="00E348EA"/>
    <w:rsid w:val="00E3496E"/>
    <w:rsid w:val="00E34D8B"/>
    <w:rsid w:val="00E3507F"/>
    <w:rsid w:val="00E356D8"/>
    <w:rsid w:val="00E3574D"/>
    <w:rsid w:val="00E365C3"/>
    <w:rsid w:val="00E3684D"/>
    <w:rsid w:val="00E36BC1"/>
    <w:rsid w:val="00E36C62"/>
    <w:rsid w:val="00E36DEA"/>
    <w:rsid w:val="00E37F54"/>
    <w:rsid w:val="00E40B6D"/>
    <w:rsid w:val="00E4104C"/>
    <w:rsid w:val="00E414D0"/>
    <w:rsid w:val="00E422F2"/>
    <w:rsid w:val="00E427BF"/>
    <w:rsid w:val="00E434DC"/>
    <w:rsid w:val="00E43530"/>
    <w:rsid w:val="00E4373E"/>
    <w:rsid w:val="00E43F39"/>
    <w:rsid w:val="00E4420A"/>
    <w:rsid w:val="00E44237"/>
    <w:rsid w:val="00E449C9"/>
    <w:rsid w:val="00E4639A"/>
    <w:rsid w:val="00E46793"/>
    <w:rsid w:val="00E46C15"/>
    <w:rsid w:val="00E46C4A"/>
    <w:rsid w:val="00E47098"/>
    <w:rsid w:val="00E472BA"/>
    <w:rsid w:val="00E47A5E"/>
    <w:rsid w:val="00E50613"/>
    <w:rsid w:val="00E51F59"/>
    <w:rsid w:val="00E526E8"/>
    <w:rsid w:val="00E52B8F"/>
    <w:rsid w:val="00E53369"/>
    <w:rsid w:val="00E53527"/>
    <w:rsid w:val="00E53D27"/>
    <w:rsid w:val="00E55562"/>
    <w:rsid w:val="00E55716"/>
    <w:rsid w:val="00E559BE"/>
    <w:rsid w:val="00E560F8"/>
    <w:rsid w:val="00E576DF"/>
    <w:rsid w:val="00E60ECF"/>
    <w:rsid w:val="00E61916"/>
    <w:rsid w:val="00E61AEE"/>
    <w:rsid w:val="00E621C0"/>
    <w:rsid w:val="00E6341E"/>
    <w:rsid w:val="00E63BBA"/>
    <w:rsid w:val="00E64129"/>
    <w:rsid w:val="00E64B5D"/>
    <w:rsid w:val="00E64B95"/>
    <w:rsid w:val="00E65368"/>
    <w:rsid w:val="00E65C5D"/>
    <w:rsid w:val="00E661CB"/>
    <w:rsid w:val="00E6669F"/>
    <w:rsid w:val="00E66A52"/>
    <w:rsid w:val="00E66E60"/>
    <w:rsid w:val="00E67158"/>
    <w:rsid w:val="00E67B06"/>
    <w:rsid w:val="00E67C4F"/>
    <w:rsid w:val="00E700D0"/>
    <w:rsid w:val="00E7159B"/>
    <w:rsid w:val="00E715C2"/>
    <w:rsid w:val="00E71762"/>
    <w:rsid w:val="00E71C81"/>
    <w:rsid w:val="00E72404"/>
    <w:rsid w:val="00E72F49"/>
    <w:rsid w:val="00E743AC"/>
    <w:rsid w:val="00E74666"/>
    <w:rsid w:val="00E74851"/>
    <w:rsid w:val="00E755FA"/>
    <w:rsid w:val="00E75C39"/>
    <w:rsid w:val="00E75F39"/>
    <w:rsid w:val="00E76A95"/>
    <w:rsid w:val="00E777C5"/>
    <w:rsid w:val="00E778A4"/>
    <w:rsid w:val="00E808E4"/>
    <w:rsid w:val="00E80966"/>
    <w:rsid w:val="00E8153A"/>
    <w:rsid w:val="00E816D9"/>
    <w:rsid w:val="00E81F60"/>
    <w:rsid w:val="00E82394"/>
    <w:rsid w:val="00E82849"/>
    <w:rsid w:val="00E82B5B"/>
    <w:rsid w:val="00E82DBD"/>
    <w:rsid w:val="00E82F83"/>
    <w:rsid w:val="00E83493"/>
    <w:rsid w:val="00E838D9"/>
    <w:rsid w:val="00E84128"/>
    <w:rsid w:val="00E84300"/>
    <w:rsid w:val="00E844F6"/>
    <w:rsid w:val="00E84A05"/>
    <w:rsid w:val="00E86B19"/>
    <w:rsid w:val="00E8752C"/>
    <w:rsid w:val="00E87F50"/>
    <w:rsid w:val="00E90D0B"/>
    <w:rsid w:val="00E91517"/>
    <w:rsid w:val="00E916AE"/>
    <w:rsid w:val="00E9196F"/>
    <w:rsid w:val="00E92C43"/>
    <w:rsid w:val="00E9308A"/>
    <w:rsid w:val="00E933E3"/>
    <w:rsid w:val="00E93497"/>
    <w:rsid w:val="00E945E1"/>
    <w:rsid w:val="00E94698"/>
    <w:rsid w:val="00E94E21"/>
    <w:rsid w:val="00E9595B"/>
    <w:rsid w:val="00E96B81"/>
    <w:rsid w:val="00E96F4A"/>
    <w:rsid w:val="00E97CA8"/>
    <w:rsid w:val="00EA0011"/>
    <w:rsid w:val="00EA0717"/>
    <w:rsid w:val="00EA07DF"/>
    <w:rsid w:val="00EA0E50"/>
    <w:rsid w:val="00EA118A"/>
    <w:rsid w:val="00EA12AE"/>
    <w:rsid w:val="00EA17FB"/>
    <w:rsid w:val="00EA190D"/>
    <w:rsid w:val="00EA22AC"/>
    <w:rsid w:val="00EA24FC"/>
    <w:rsid w:val="00EA2C4C"/>
    <w:rsid w:val="00EA2E14"/>
    <w:rsid w:val="00EA2F56"/>
    <w:rsid w:val="00EA37BD"/>
    <w:rsid w:val="00EA3BE1"/>
    <w:rsid w:val="00EA43C8"/>
    <w:rsid w:val="00EA4AA8"/>
    <w:rsid w:val="00EA587C"/>
    <w:rsid w:val="00EA66D4"/>
    <w:rsid w:val="00EA6A94"/>
    <w:rsid w:val="00EA6B82"/>
    <w:rsid w:val="00EA6BD6"/>
    <w:rsid w:val="00EB1201"/>
    <w:rsid w:val="00EB1616"/>
    <w:rsid w:val="00EB167A"/>
    <w:rsid w:val="00EB21CB"/>
    <w:rsid w:val="00EB3186"/>
    <w:rsid w:val="00EB331B"/>
    <w:rsid w:val="00EB3D39"/>
    <w:rsid w:val="00EB45FA"/>
    <w:rsid w:val="00EB46D6"/>
    <w:rsid w:val="00EB472D"/>
    <w:rsid w:val="00EB492B"/>
    <w:rsid w:val="00EB4C71"/>
    <w:rsid w:val="00EB6F83"/>
    <w:rsid w:val="00EB75D6"/>
    <w:rsid w:val="00EC0070"/>
    <w:rsid w:val="00EC0743"/>
    <w:rsid w:val="00EC09A4"/>
    <w:rsid w:val="00EC0CF2"/>
    <w:rsid w:val="00EC0EF5"/>
    <w:rsid w:val="00EC1C90"/>
    <w:rsid w:val="00EC2249"/>
    <w:rsid w:val="00EC2B27"/>
    <w:rsid w:val="00EC2C8D"/>
    <w:rsid w:val="00EC3B86"/>
    <w:rsid w:val="00EC40C8"/>
    <w:rsid w:val="00EC43DC"/>
    <w:rsid w:val="00EC493B"/>
    <w:rsid w:val="00EC4FE8"/>
    <w:rsid w:val="00EC5426"/>
    <w:rsid w:val="00EC5957"/>
    <w:rsid w:val="00EC641B"/>
    <w:rsid w:val="00EC6796"/>
    <w:rsid w:val="00EC683C"/>
    <w:rsid w:val="00EC6AB2"/>
    <w:rsid w:val="00EC6EA6"/>
    <w:rsid w:val="00EC6F03"/>
    <w:rsid w:val="00EC743A"/>
    <w:rsid w:val="00EC7D9B"/>
    <w:rsid w:val="00ED025C"/>
    <w:rsid w:val="00ED0DF8"/>
    <w:rsid w:val="00ED2885"/>
    <w:rsid w:val="00ED33E9"/>
    <w:rsid w:val="00ED3776"/>
    <w:rsid w:val="00ED4CCF"/>
    <w:rsid w:val="00ED4E02"/>
    <w:rsid w:val="00ED67F9"/>
    <w:rsid w:val="00ED681C"/>
    <w:rsid w:val="00ED68FF"/>
    <w:rsid w:val="00ED6C99"/>
    <w:rsid w:val="00ED6F54"/>
    <w:rsid w:val="00ED7E3D"/>
    <w:rsid w:val="00ED7F24"/>
    <w:rsid w:val="00ED7F47"/>
    <w:rsid w:val="00EE09CA"/>
    <w:rsid w:val="00EE1A0E"/>
    <w:rsid w:val="00EE216F"/>
    <w:rsid w:val="00EE2452"/>
    <w:rsid w:val="00EE2770"/>
    <w:rsid w:val="00EE2CFF"/>
    <w:rsid w:val="00EE2D65"/>
    <w:rsid w:val="00EE325C"/>
    <w:rsid w:val="00EE379F"/>
    <w:rsid w:val="00EE3D8D"/>
    <w:rsid w:val="00EE472D"/>
    <w:rsid w:val="00EE47AD"/>
    <w:rsid w:val="00EE4DAD"/>
    <w:rsid w:val="00EE5566"/>
    <w:rsid w:val="00EE5F4E"/>
    <w:rsid w:val="00EE6130"/>
    <w:rsid w:val="00EE6200"/>
    <w:rsid w:val="00EE6959"/>
    <w:rsid w:val="00EE6EE2"/>
    <w:rsid w:val="00EE78D7"/>
    <w:rsid w:val="00EE7B2F"/>
    <w:rsid w:val="00EF0EB6"/>
    <w:rsid w:val="00EF18D4"/>
    <w:rsid w:val="00EF1F4B"/>
    <w:rsid w:val="00EF2E04"/>
    <w:rsid w:val="00EF2FDC"/>
    <w:rsid w:val="00EF3134"/>
    <w:rsid w:val="00EF366B"/>
    <w:rsid w:val="00EF39C2"/>
    <w:rsid w:val="00EF3C23"/>
    <w:rsid w:val="00EF3FAE"/>
    <w:rsid w:val="00EF410D"/>
    <w:rsid w:val="00EF5DB6"/>
    <w:rsid w:val="00EF64C6"/>
    <w:rsid w:val="00EF6910"/>
    <w:rsid w:val="00EF6988"/>
    <w:rsid w:val="00EF6BAB"/>
    <w:rsid w:val="00EF6EFA"/>
    <w:rsid w:val="00EF7272"/>
    <w:rsid w:val="00EF745D"/>
    <w:rsid w:val="00F0035E"/>
    <w:rsid w:val="00F00545"/>
    <w:rsid w:val="00F006E7"/>
    <w:rsid w:val="00F00BC5"/>
    <w:rsid w:val="00F00E1C"/>
    <w:rsid w:val="00F02FA2"/>
    <w:rsid w:val="00F03138"/>
    <w:rsid w:val="00F0328F"/>
    <w:rsid w:val="00F0419F"/>
    <w:rsid w:val="00F04B56"/>
    <w:rsid w:val="00F053F3"/>
    <w:rsid w:val="00F05441"/>
    <w:rsid w:val="00F05C19"/>
    <w:rsid w:val="00F05CFE"/>
    <w:rsid w:val="00F0679B"/>
    <w:rsid w:val="00F06ECE"/>
    <w:rsid w:val="00F07D99"/>
    <w:rsid w:val="00F07E68"/>
    <w:rsid w:val="00F105F6"/>
    <w:rsid w:val="00F109A7"/>
    <w:rsid w:val="00F10F19"/>
    <w:rsid w:val="00F118C0"/>
    <w:rsid w:val="00F12BAE"/>
    <w:rsid w:val="00F13942"/>
    <w:rsid w:val="00F1470E"/>
    <w:rsid w:val="00F14DE0"/>
    <w:rsid w:val="00F15033"/>
    <w:rsid w:val="00F15A6B"/>
    <w:rsid w:val="00F15C5D"/>
    <w:rsid w:val="00F162F2"/>
    <w:rsid w:val="00F16664"/>
    <w:rsid w:val="00F16AD6"/>
    <w:rsid w:val="00F1736A"/>
    <w:rsid w:val="00F178C1"/>
    <w:rsid w:val="00F1795F"/>
    <w:rsid w:val="00F17B0D"/>
    <w:rsid w:val="00F205ED"/>
    <w:rsid w:val="00F20B83"/>
    <w:rsid w:val="00F20B8A"/>
    <w:rsid w:val="00F20C21"/>
    <w:rsid w:val="00F21081"/>
    <w:rsid w:val="00F21136"/>
    <w:rsid w:val="00F2187F"/>
    <w:rsid w:val="00F22090"/>
    <w:rsid w:val="00F22C74"/>
    <w:rsid w:val="00F22D00"/>
    <w:rsid w:val="00F2486E"/>
    <w:rsid w:val="00F24D3B"/>
    <w:rsid w:val="00F25077"/>
    <w:rsid w:val="00F25E05"/>
    <w:rsid w:val="00F2615F"/>
    <w:rsid w:val="00F262B2"/>
    <w:rsid w:val="00F2666B"/>
    <w:rsid w:val="00F26F0B"/>
    <w:rsid w:val="00F2759C"/>
    <w:rsid w:val="00F27877"/>
    <w:rsid w:val="00F3068C"/>
    <w:rsid w:val="00F30AEF"/>
    <w:rsid w:val="00F3270B"/>
    <w:rsid w:val="00F32A7B"/>
    <w:rsid w:val="00F32C72"/>
    <w:rsid w:val="00F3357C"/>
    <w:rsid w:val="00F3377B"/>
    <w:rsid w:val="00F33BCB"/>
    <w:rsid w:val="00F34CD5"/>
    <w:rsid w:val="00F34E7C"/>
    <w:rsid w:val="00F357DB"/>
    <w:rsid w:val="00F3583B"/>
    <w:rsid w:val="00F358AA"/>
    <w:rsid w:val="00F365A6"/>
    <w:rsid w:val="00F36CD5"/>
    <w:rsid w:val="00F37001"/>
    <w:rsid w:val="00F37482"/>
    <w:rsid w:val="00F37576"/>
    <w:rsid w:val="00F376AE"/>
    <w:rsid w:val="00F37A29"/>
    <w:rsid w:val="00F37BDA"/>
    <w:rsid w:val="00F37F55"/>
    <w:rsid w:val="00F40AD4"/>
    <w:rsid w:val="00F421E3"/>
    <w:rsid w:val="00F42376"/>
    <w:rsid w:val="00F430F2"/>
    <w:rsid w:val="00F43AC3"/>
    <w:rsid w:val="00F44B7B"/>
    <w:rsid w:val="00F44CED"/>
    <w:rsid w:val="00F45079"/>
    <w:rsid w:val="00F4564C"/>
    <w:rsid w:val="00F45ABB"/>
    <w:rsid w:val="00F46239"/>
    <w:rsid w:val="00F472D2"/>
    <w:rsid w:val="00F47B31"/>
    <w:rsid w:val="00F47B7A"/>
    <w:rsid w:val="00F50478"/>
    <w:rsid w:val="00F50FAD"/>
    <w:rsid w:val="00F51BE3"/>
    <w:rsid w:val="00F52339"/>
    <w:rsid w:val="00F52512"/>
    <w:rsid w:val="00F53667"/>
    <w:rsid w:val="00F53880"/>
    <w:rsid w:val="00F545B6"/>
    <w:rsid w:val="00F55139"/>
    <w:rsid w:val="00F5553A"/>
    <w:rsid w:val="00F55C9A"/>
    <w:rsid w:val="00F55E33"/>
    <w:rsid w:val="00F55EB9"/>
    <w:rsid w:val="00F57169"/>
    <w:rsid w:val="00F57684"/>
    <w:rsid w:val="00F57C1D"/>
    <w:rsid w:val="00F57ED0"/>
    <w:rsid w:val="00F57ED5"/>
    <w:rsid w:val="00F611F9"/>
    <w:rsid w:val="00F618F8"/>
    <w:rsid w:val="00F61E37"/>
    <w:rsid w:val="00F61F06"/>
    <w:rsid w:val="00F62EEE"/>
    <w:rsid w:val="00F6349B"/>
    <w:rsid w:val="00F63539"/>
    <w:rsid w:val="00F637A2"/>
    <w:rsid w:val="00F63D45"/>
    <w:rsid w:val="00F63F04"/>
    <w:rsid w:val="00F64DAB"/>
    <w:rsid w:val="00F65047"/>
    <w:rsid w:val="00F653AE"/>
    <w:rsid w:val="00F6550C"/>
    <w:rsid w:val="00F656CD"/>
    <w:rsid w:val="00F6574C"/>
    <w:rsid w:val="00F6664B"/>
    <w:rsid w:val="00F66B30"/>
    <w:rsid w:val="00F66E98"/>
    <w:rsid w:val="00F671D3"/>
    <w:rsid w:val="00F675E0"/>
    <w:rsid w:val="00F67B47"/>
    <w:rsid w:val="00F67CFA"/>
    <w:rsid w:val="00F71B2A"/>
    <w:rsid w:val="00F71B41"/>
    <w:rsid w:val="00F71E66"/>
    <w:rsid w:val="00F73096"/>
    <w:rsid w:val="00F73275"/>
    <w:rsid w:val="00F73AF3"/>
    <w:rsid w:val="00F74422"/>
    <w:rsid w:val="00F74BF2"/>
    <w:rsid w:val="00F75075"/>
    <w:rsid w:val="00F754C3"/>
    <w:rsid w:val="00F757DA"/>
    <w:rsid w:val="00F759EE"/>
    <w:rsid w:val="00F75B82"/>
    <w:rsid w:val="00F76188"/>
    <w:rsid w:val="00F772D3"/>
    <w:rsid w:val="00F773FD"/>
    <w:rsid w:val="00F77E84"/>
    <w:rsid w:val="00F81003"/>
    <w:rsid w:val="00F81418"/>
    <w:rsid w:val="00F814CC"/>
    <w:rsid w:val="00F81D75"/>
    <w:rsid w:val="00F829B6"/>
    <w:rsid w:val="00F82C96"/>
    <w:rsid w:val="00F82CAC"/>
    <w:rsid w:val="00F82DA9"/>
    <w:rsid w:val="00F834B4"/>
    <w:rsid w:val="00F83577"/>
    <w:rsid w:val="00F837D3"/>
    <w:rsid w:val="00F84033"/>
    <w:rsid w:val="00F8448F"/>
    <w:rsid w:val="00F8484D"/>
    <w:rsid w:val="00F8495F"/>
    <w:rsid w:val="00F85711"/>
    <w:rsid w:val="00F87180"/>
    <w:rsid w:val="00F878F4"/>
    <w:rsid w:val="00F87AB8"/>
    <w:rsid w:val="00F92242"/>
    <w:rsid w:val="00F934A3"/>
    <w:rsid w:val="00F937D4"/>
    <w:rsid w:val="00F93CA1"/>
    <w:rsid w:val="00F93CFB"/>
    <w:rsid w:val="00F9464F"/>
    <w:rsid w:val="00F94A63"/>
    <w:rsid w:val="00F9503B"/>
    <w:rsid w:val="00F952C6"/>
    <w:rsid w:val="00F95339"/>
    <w:rsid w:val="00F959B2"/>
    <w:rsid w:val="00F96153"/>
    <w:rsid w:val="00F96D29"/>
    <w:rsid w:val="00F971C0"/>
    <w:rsid w:val="00F97865"/>
    <w:rsid w:val="00F979AB"/>
    <w:rsid w:val="00FA0445"/>
    <w:rsid w:val="00FA0F01"/>
    <w:rsid w:val="00FA12D5"/>
    <w:rsid w:val="00FA1A44"/>
    <w:rsid w:val="00FA2353"/>
    <w:rsid w:val="00FA2788"/>
    <w:rsid w:val="00FA29FA"/>
    <w:rsid w:val="00FA2BC8"/>
    <w:rsid w:val="00FA36E3"/>
    <w:rsid w:val="00FA3BEF"/>
    <w:rsid w:val="00FA3C76"/>
    <w:rsid w:val="00FA47B1"/>
    <w:rsid w:val="00FA4A71"/>
    <w:rsid w:val="00FA4CC1"/>
    <w:rsid w:val="00FA4F24"/>
    <w:rsid w:val="00FA53E8"/>
    <w:rsid w:val="00FA6422"/>
    <w:rsid w:val="00FA6DC6"/>
    <w:rsid w:val="00FA728F"/>
    <w:rsid w:val="00FB03E6"/>
    <w:rsid w:val="00FB04CE"/>
    <w:rsid w:val="00FB054B"/>
    <w:rsid w:val="00FB05E9"/>
    <w:rsid w:val="00FB089C"/>
    <w:rsid w:val="00FB0CE6"/>
    <w:rsid w:val="00FB149E"/>
    <w:rsid w:val="00FB193F"/>
    <w:rsid w:val="00FB1941"/>
    <w:rsid w:val="00FB1B95"/>
    <w:rsid w:val="00FB2122"/>
    <w:rsid w:val="00FB2BFF"/>
    <w:rsid w:val="00FB2F8C"/>
    <w:rsid w:val="00FB30B4"/>
    <w:rsid w:val="00FB333F"/>
    <w:rsid w:val="00FB35D8"/>
    <w:rsid w:val="00FB38E1"/>
    <w:rsid w:val="00FB3EE5"/>
    <w:rsid w:val="00FB42F8"/>
    <w:rsid w:val="00FB4BE4"/>
    <w:rsid w:val="00FB5AEB"/>
    <w:rsid w:val="00FB5F49"/>
    <w:rsid w:val="00FB65E1"/>
    <w:rsid w:val="00FB6E23"/>
    <w:rsid w:val="00FB7017"/>
    <w:rsid w:val="00FB7027"/>
    <w:rsid w:val="00FB7E7F"/>
    <w:rsid w:val="00FC02EF"/>
    <w:rsid w:val="00FC1241"/>
    <w:rsid w:val="00FC13F4"/>
    <w:rsid w:val="00FC1B5F"/>
    <w:rsid w:val="00FC21D3"/>
    <w:rsid w:val="00FC245B"/>
    <w:rsid w:val="00FC2AC8"/>
    <w:rsid w:val="00FC2E60"/>
    <w:rsid w:val="00FC31BA"/>
    <w:rsid w:val="00FC4BBE"/>
    <w:rsid w:val="00FC5857"/>
    <w:rsid w:val="00FC5CBF"/>
    <w:rsid w:val="00FC5F40"/>
    <w:rsid w:val="00FC65B9"/>
    <w:rsid w:val="00FC6AA7"/>
    <w:rsid w:val="00FC6BB5"/>
    <w:rsid w:val="00FC70B7"/>
    <w:rsid w:val="00FD021D"/>
    <w:rsid w:val="00FD0AFA"/>
    <w:rsid w:val="00FD0B8A"/>
    <w:rsid w:val="00FD1CA3"/>
    <w:rsid w:val="00FD1CD0"/>
    <w:rsid w:val="00FD2648"/>
    <w:rsid w:val="00FD27BE"/>
    <w:rsid w:val="00FD2CB8"/>
    <w:rsid w:val="00FD343A"/>
    <w:rsid w:val="00FD3BEA"/>
    <w:rsid w:val="00FD5B4C"/>
    <w:rsid w:val="00FD60C2"/>
    <w:rsid w:val="00FD6E3B"/>
    <w:rsid w:val="00FD6F27"/>
    <w:rsid w:val="00FD744D"/>
    <w:rsid w:val="00FD7610"/>
    <w:rsid w:val="00FE0905"/>
    <w:rsid w:val="00FE0AF8"/>
    <w:rsid w:val="00FE0E5D"/>
    <w:rsid w:val="00FE15AF"/>
    <w:rsid w:val="00FE182C"/>
    <w:rsid w:val="00FE192A"/>
    <w:rsid w:val="00FE254C"/>
    <w:rsid w:val="00FE2C21"/>
    <w:rsid w:val="00FE3165"/>
    <w:rsid w:val="00FE381A"/>
    <w:rsid w:val="00FE3AB0"/>
    <w:rsid w:val="00FE45A1"/>
    <w:rsid w:val="00FE50D6"/>
    <w:rsid w:val="00FE50F8"/>
    <w:rsid w:val="00FE51CD"/>
    <w:rsid w:val="00FE5FB5"/>
    <w:rsid w:val="00FE6A0A"/>
    <w:rsid w:val="00FE78DC"/>
    <w:rsid w:val="00FF0055"/>
    <w:rsid w:val="00FF049A"/>
    <w:rsid w:val="00FF0B19"/>
    <w:rsid w:val="00FF186A"/>
    <w:rsid w:val="00FF195F"/>
    <w:rsid w:val="00FF1E80"/>
    <w:rsid w:val="00FF257B"/>
    <w:rsid w:val="00FF27BB"/>
    <w:rsid w:val="00FF2D3B"/>
    <w:rsid w:val="00FF37B4"/>
    <w:rsid w:val="00FF487E"/>
    <w:rsid w:val="00FF489F"/>
    <w:rsid w:val="00FF5264"/>
    <w:rsid w:val="00FF578A"/>
    <w:rsid w:val="00FF58B3"/>
    <w:rsid w:val="00FF704C"/>
    <w:rsid w:val="00FF7566"/>
    <w:rsid w:val="00FF758E"/>
    <w:rsid w:val="00FF76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766F"/>
  <w15:chartTrackingRefBased/>
  <w15:docId w15:val="{F66A7176-9DF6-4080-AA2E-F4A3CDA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8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85D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头3"/>
    <w:basedOn w:val="a"/>
    <w:next w:val="a"/>
    <w:link w:val="30"/>
    <w:unhideWhenUsed/>
    <w:qFormat/>
    <w:rsid w:val="000C2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8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D8F"/>
    <w:rPr>
      <w:sz w:val="18"/>
      <w:szCs w:val="18"/>
    </w:rPr>
  </w:style>
  <w:style w:type="character" w:customStyle="1" w:styleId="10">
    <w:name w:val="标题 1 字符"/>
    <w:basedOn w:val="a0"/>
    <w:link w:val="1"/>
    <w:rsid w:val="00485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85D8F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Hyperlink"/>
    <w:basedOn w:val="a0"/>
    <w:rsid w:val="00485D8F"/>
    <w:rPr>
      <w:color w:val="0000FF"/>
      <w:u w:val="single"/>
    </w:rPr>
  </w:style>
  <w:style w:type="paragraph" w:styleId="a8">
    <w:name w:val="Title"/>
    <w:aliases w:val="四黑"/>
    <w:basedOn w:val="a"/>
    <w:next w:val="a"/>
    <w:link w:val="a9"/>
    <w:qFormat/>
    <w:rsid w:val="00485D8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aliases w:val="四黑 字符"/>
    <w:basedOn w:val="a0"/>
    <w:link w:val="a8"/>
    <w:rsid w:val="00485D8F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rsid w:val="00485D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715C1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15C1F"/>
    <w:rPr>
      <w:rFonts w:ascii="Times New Roman" w:hAnsi="Times New Roman"/>
      <w:kern w:val="2"/>
      <w:sz w:val="18"/>
      <w:szCs w:val="18"/>
    </w:rPr>
  </w:style>
  <w:style w:type="paragraph" w:styleId="ad">
    <w:name w:val="Body Text Indent"/>
    <w:basedOn w:val="a"/>
    <w:link w:val="ae"/>
    <w:rsid w:val="00D14E83"/>
    <w:pPr>
      <w:ind w:left="420"/>
    </w:pPr>
    <w:rPr>
      <w:b/>
      <w:bCs/>
    </w:rPr>
  </w:style>
  <w:style w:type="character" w:customStyle="1" w:styleId="ae">
    <w:name w:val="正文文本缩进 字符"/>
    <w:basedOn w:val="a0"/>
    <w:link w:val="ad"/>
    <w:rsid w:val="00D14E83"/>
    <w:rPr>
      <w:rFonts w:ascii="Times New Roman" w:hAnsi="Times New Roman"/>
      <w:b/>
      <w:bCs/>
      <w:kern w:val="2"/>
      <w:sz w:val="21"/>
      <w:szCs w:val="24"/>
    </w:rPr>
  </w:style>
  <w:style w:type="paragraph" w:styleId="af">
    <w:name w:val="Plain Text"/>
    <w:basedOn w:val="a"/>
    <w:link w:val="af0"/>
    <w:rsid w:val="00D14E83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D14E83"/>
    <w:rPr>
      <w:rFonts w:ascii="宋体" w:hAnsi="Courier New" w:cs="Courier New"/>
      <w:kern w:val="2"/>
      <w:sz w:val="21"/>
      <w:szCs w:val="21"/>
    </w:rPr>
  </w:style>
  <w:style w:type="paragraph" w:styleId="af1">
    <w:name w:val="Subtitle"/>
    <w:basedOn w:val="a"/>
    <w:next w:val="a"/>
    <w:link w:val="af2"/>
    <w:qFormat/>
    <w:rsid w:val="00DF69F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2">
    <w:name w:val="副标题 字符"/>
    <w:basedOn w:val="a0"/>
    <w:link w:val="af1"/>
    <w:rsid w:val="00DF69F0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30">
    <w:name w:val="标题 3 字符"/>
    <w:aliases w:val="头3 字符"/>
    <w:basedOn w:val="a0"/>
    <w:link w:val="3"/>
    <w:rsid w:val="000C249D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basedOn w:val="a0"/>
    <w:qFormat/>
    <w:rsid w:val="00315EE8"/>
    <w:rPr>
      <w:b/>
      <w:bCs/>
    </w:rPr>
  </w:style>
  <w:style w:type="character" w:customStyle="1" w:styleId="f14b1">
    <w:name w:val="f14b1"/>
    <w:basedOn w:val="a0"/>
    <w:rsid w:val="00315EE8"/>
    <w:rPr>
      <w:b/>
      <w:bCs/>
      <w:sz w:val="21"/>
      <w:szCs w:val="21"/>
    </w:rPr>
  </w:style>
  <w:style w:type="character" w:customStyle="1" w:styleId="af4">
    <w:name w:val="正文文本_"/>
    <w:basedOn w:val="a0"/>
    <w:link w:val="300"/>
    <w:rsid w:val="00F71B2A"/>
    <w:rPr>
      <w:rFonts w:ascii="微软雅黑" w:eastAsia="微软雅黑" w:hAnsi="微软雅黑" w:cs="微软雅黑"/>
      <w:kern w:val="2"/>
      <w:sz w:val="19"/>
      <w:szCs w:val="19"/>
      <w:shd w:val="clear" w:color="auto" w:fill="FFFFFF"/>
      <w:lang w:val="en-US" w:eastAsia="zh-CN" w:bidi="ar-SA"/>
    </w:rPr>
  </w:style>
  <w:style w:type="paragraph" w:customStyle="1" w:styleId="300">
    <w:name w:val="正文文本30"/>
    <w:link w:val="af4"/>
    <w:rsid w:val="00F71B2A"/>
    <w:pPr>
      <w:shd w:val="clear" w:color="auto" w:fill="FFFFFF"/>
      <w:spacing w:before="840" w:line="293" w:lineRule="exact"/>
      <w:ind w:hanging="360"/>
      <w:jc w:val="distribute"/>
    </w:pPr>
    <w:rPr>
      <w:rFonts w:ascii="微软雅黑" w:eastAsia="微软雅黑" w:hAnsi="微软雅黑" w:cs="微软雅黑"/>
      <w:kern w:val="2"/>
      <w:sz w:val="19"/>
      <w:szCs w:val="19"/>
      <w:shd w:val="clear" w:color="auto" w:fill="FFFFFF"/>
    </w:rPr>
  </w:style>
  <w:style w:type="paragraph" w:customStyle="1" w:styleId="48">
    <w:name w:val="正文文本 (48)"/>
    <w:rsid w:val="00F71B2A"/>
    <w:pPr>
      <w:shd w:val="clear" w:color="auto" w:fill="FFFFFF"/>
      <w:spacing w:line="300" w:lineRule="exact"/>
      <w:ind w:hanging="420"/>
    </w:pPr>
    <w:rPr>
      <w:rFonts w:ascii="微软雅黑" w:eastAsia="微软雅黑" w:hAnsi="微软雅黑" w:cs="微软雅黑"/>
      <w:sz w:val="19"/>
      <w:szCs w:val="19"/>
    </w:rPr>
  </w:style>
  <w:style w:type="paragraph" w:styleId="21">
    <w:name w:val="Body Text Indent 2"/>
    <w:basedOn w:val="a"/>
    <w:link w:val="22"/>
    <w:rsid w:val="002A1DAB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2A1DAB"/>
    <w:rPr>
      <w:rFonts w:ascii="Times New Roman" w:hAnsi="Times New Roman"/>
      <w:kern w:val="2"/>
      <w:sz w:val="21"/>
      <w:szCs w:val="24"/>
    </w:rPr>
  </w:style>
  <w:style w:type="paragraph" w:styleId="31">
    <w:name w:val="Body Text Indent 3"/>
    <w:basedOn w:val="a"/>
    <w:link w:val="32"/>
    <w:rsid w:val="00565B87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565B87"/>
    <w:rPr>
      <w:rFonts w:ascii="Times New Roman" w:hAnsi="Times New Roman"/>
      <w:kern w:val="2"/>
      <w:sz w:val="16"/>
      <w:szCs w:val="16"/>
    </w:rPr>
  </w:style>
  <w:style w:type="table" w:styleId="af5">
    <w:name w:val="Table Grid"/>
    <w:basedOn w:val="a1"/>
    <w:rsid w:val="00EB318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列出段落"/>
    <w:basedOn w:val="a"/>
    <w:qFormat/>
    <w:rsid w:val="00216FB8"/>
    <w:pPr>
      <w:spacing w:line="360" w:lineRule="auto"/>
      <w:ind w:firstLineChars="200" w:firstLine="420"/>
    </w:pPr>
    <w:rPr>
      <w:rFonts w:ascii="Calibri" w:hAnsi="Calibri"/>
      <w:szCs w:val="22"/>
    </w:rPr>
  </w:style>
  <w:style w:type="paragraph" w:customStyle="1" w:styleId="11">
    <w:name w:val="样式1"/>
    <w:basedOn w:val="a"/>
    <w:rsid w:val="003D7399"/>
    <w:pPr>
      <w:spacing w:line="400" w:lineRule="atLeast"/>
    </w:pPr>
    <w:rPr>
      <w:rFonts w:eastAsia="黑体"/>
      <w:sz w:val="24"/>
    </w:rPr>
  </w:style>
  <w:style w:type="character" w:customStyle="1" w:styleId="Char1">
    <w:name w:val="标题 Char1"/>
    <w:aliases w:val="四黑 Char1"/>
    <w:basedOn w:val="a0"/>
    <w:rsid w:val="009860E1"/>
    <w:rPr>
      <w:rFonts w:eastAsia="黑体"/>
      <w:bCs/>
      <w:kern w:val="2"/>
      <w:sz w:val="28"/>
      <w:szCs w:val="32"/>
      <w:lang w:val="en-US" w:eastAsia="zh-CN" w:bidi="ar-SA"/>
    </w:rPr>
  </w:style>
  <w:style w:type="paragraph" w:customStyle="1" w:styleId="12">
    <w:name w:val="无间隔1"/>
    <w:rsid w:val="000E029A"/>
    <w:pPr>
      <w:widowControl w:val="0"/>
      <w:spacing w:line="240" w:lineRule="atLeast"/>
      <w:jc w:val="center"/>
    </w:pPr>
    <w:rPr>
      <w:rFonts w:ascii="Times New Roman" w:eastAsia="黑体" w:hAnsi="Times New Roman"/>
      <w:color w:val="000000"/>
      <w:kern w:val="2"/>
      <w:sz w:val="32"/>
      <w:szCs w:val="22"/>
    </w:rPr>
  </w:style>
  <w:style w:type="paragraph" w:styleId="af7">
    <w:name w:val="Body Text"/>
    <w:basedOn w:val="a"/>
    <w:link w:val="af8"/>
    <w:rsid w:val="005D46C5"/>
    <w:pPr>
      <w:spacing w:after="120" w:line="400" w:lineRule="atLeast"/>
    </w:pPr>
    <w:rPr>
      <w:szCs w:val="22"/>
    </w:rPr>
  </w:style>
  <w:style w:type="character" w:customStyle="1" w:styleId="af8">
    <w:name w:val="正文文本 字符"/>
    <w:basedOn w:val="a0"/>
    <w:link w:val="af7"/>
    <w:rsid w:val="005D46C5"/>
    <w:rPr>
      <w:rFonts w:ascii="Times New Roman" w:hAnsi="Times New Roman"/>
      <w:kern w:val="2"/>
      <w:sz w:val="21"/>
      <w:szCs w:val="22"/>
    </w:rPr>
  </w:style>
  <w:style w:type="character" w:customStyle="1" w:styleId="1CharChar">
    <w:name w:val="头1 Char Char"/>
    <w:basedOn w:val="a0"/>
    <w:rsid w:val="00050B1D"/>
    <w:rPr>
      <w:rFonts w:eastAsia="宋体"/>
      <w:bCs/>
      <w:color w:val="000000"/>
      <w:kern w:val="44"/>
      <w:sz w:val="28"/>
      <w:szCs w:val="44"/>
      <w:lang w:val="en-US" w:eastAsia="zh-CN" w:bidi="ar-SA"/>
    </w:rPr>
  </w:style>
  <w:style w:type="paragraph" w:customStyle="1" w:styleId="main">
    <w:name w:val="main"/>
    <w:basedOn w:val="a"/>
    <w:rsid w:val="00AF04C7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character" w:customStyle="1" w:styleId="main1">
    <w:name w:val="main1"/>
    <w:rsid w:val="00AF04C7"/>
    <w:rPr>
      <w:rFonts w:ascii="ˎ̥" w:hAnsi="ˎ̥" w:hint="default"/>
      <w:sz w:val="21"/>
      <w:szCs w:val="21"/>
    </w:rPr>
  </w:style>
  <w:style w:type="paragraph" w:styleId="af9">
    <w:name w:val="No Spacing"/>
    <w:qFormat/>
    <w:rsid w:val="00FC5857"/>
    <w:pPr>
      <w:widowControl w:val="0"/>
      <w:spacing w:line="0" w:lineRule="atLeast"/>
      <w:jc w:val="center"/>
    </w:pPr>
    <w:rPr>
      <w:rFonts w:ascii="Times New Roman" w:eastAsia="黑体" w:hAnsi="Times New Roman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847E79-A78B-4F06-A9FA-CFF9BF34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685</Words>
  <Characters>3908</Characters>
  <Application>Microsoft Office Word</Application>
  <DocSecurity>0</DocSecurity>
  <Lines>32</Lines>
  <Paragraphs>9</Paragraphs>
  <ScaleCrop>false</ScaleCrop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2020-03-29T06:36:00Z</dcterms:created>
  <dcterms:modified xsi:type="dcterms:W3CDTF">2020-03-29T06:52:00Z</dcterms:modified>
</cp:coreProperties>
</file>