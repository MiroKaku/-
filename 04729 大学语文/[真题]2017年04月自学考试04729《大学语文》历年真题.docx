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4947" w14:textId="77777777" w:rsidR="00485D8F" w:rsidRDefault="00485D8F" w:rsidP="00485D8F">
      <w:pPr>
        <w:rPr>
          <w:rFonts w:eastAsia="黑体"/>
        </w:rPr>
        <w:sectPr w:rsidR="00485D8F" w:rsidSect="00485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399F778" w14:textId="77777777" w:rsidR="003A6871" w:rsidRPr="007149C1" w:rsidRDefault="003A6871" w:rsidP="003A6871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54B785CB" w14:textId="77777777" w:rsidR="00567A12" w:rsidRPr="007149C1" w:rsidRDefault="00567A12" w:rsidP="00567A12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 w:rsidR="000476A8">
        <w:rPr>
          <w:rFonts w:hint="eastAsia"/>
        </w:rPr>
        <w:t>17</w:t>
      </w:r>
      <w:r w:rsidRPr="007149C1">
        <w:rPr>
          <w:rFonts w:hint="eastAsia"/>
        </w:rPr>
        <w:t>年</w:t>
      </w:r>
      <w:r w:rsidR="000476A8">
        <w:rPr>
          <w:rFonts w:hint="eastAsia"/>
        </w:rPr>
        <w:t>4</w:t>
      </w:r>
      <w:r w:rsidRPr="007149C1">
        <w:rPr>
          <w:rFonts w:hint="eastAsia"/>
        </w:rPr>
        <w:t>月高等教育自学考试</w:t>
      </w:r>
    </w:p>
    <w:p w14:paraId="1F94965D" w14:textId="77777777" w:rsidR="00567A12" w:rsidRPr="007149C1" w:rsidRDefault="000476A8" w:rsidP="00567A12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 w:rsidR="00567A12">
        <w:rPr>
          <w:rFonts w:ascii="Times New Roman" w:hAnsi="Times New Roman" w:hint="eastAsia"/>
        </w:rPr>
        <w:t xml:space="preserve"> </w:t>
      </w:r>
      <w:r w:rsidR="00567A12">
        <w:rPr>
          <w:rFonts w:ascii="Times New Roman" w:hAnsi="Times New Roman" w:hint="eastAsia"/>
        </w:rPr>
        <w:t>试题</w:t>
      </w:r>
    </w:p>
    <w:p w14:paraId="22592A8E" w14:textId="77777777" w:rsidR="00567A12" w:rsidRPr="007149C1" w:rsidRDefault="00567A12" w:rsidP="00567A12">
      <w:pPr>
        <w:pStyle w:val="a8"/>
      </w:pPr>
      <w:r w:rsidRPr="007149C1">
        <w:rPr>
          <w:rFonts w:hint="eastAsia"/>
        </w:rPr>
        <w:t>课程代码：</w:t>
      </w:r>
      <w:r w:rsidR="000476A8">
        <w:rPr>
          <w:rFonts w:hint="eastAsia"/>
        </w:rPr>
        <w:t>04729</w:t>
      </w:r>
    </w:p>
    <w:p w14:paraId="51C248F9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本试卷共</w:t>
      </w:r>
      <w:r w:rsidRPr="000476A8">
        <w:rPr>
          <w:rFonts w:ascii="黑体" w:eastAsia="黑体" w:hAnsi="黑体"/>
          <w:color w:val="000000"/>
          <w:szCs w:val="21"/>
        </w:rPr>
        <w:t>7页。满分l00分，考试时间l50分钟。</w:t>
      </w:r>
    </w:p>
    <w:p w14:paraId="25766BEC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考生答题注意事项：</w:t>
      </w:r>
    </w:p>
    <w:p w14:paraId="4B17130D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1．本卷所有试题必须在答题卡上作答。</w:t>
      </w:r>
      <w:proofErr w:type="gramStart"/>
      <w:r w:rsidRPr="000476A8">
        <w:rPr>
          <w:rFonts w:ascii="黑体" w:eastAsia="黑体" w:hAnsi="黑体"/>
          <w:color w:val="000000"/>
          <w:szCs w:val="21"/>
        </w:rPr>
        <w:t>答在试卷</w:t>
      </w:r>
      <w:proofErr w:type="gramEnd"/>
      <w:r w:rsidRPr="000476A8">
        <w:rPr>
          <w:rFonts w:ascii="黑体" w:eastAsia="黑体" w:hAnsi="黑体"/>
          <w:color w:val="000000"/>
          <w:szCs w:val="21"/>
        </w:rPr>
        <w:t>上无效，试卷空白处和背面均可作草稿纸。</w:t>
      </w:r>
    </w:p>
    <w:p w14:paraId="4F42BD27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2．第一部分为选择题。必须对应试卷上的题号使用2B铅笔将“答题卡”的相应代码涂黑。</w:t>
      </w:r>
    </w:p>
    <w:p w14:paraId="4E5F5C6E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3．第二部分为非选择题。必须注明大、小题号，使用0．5毫米黑色字迹签字笔作答。</w:t>
      </w:r>
    </w:p>
    <w:p w14:paraId="3B69CAF1" w14:textId="77777777" w:rsidR="000476A8" w:rsidRDefault="000476A8" w:rsidP="000476A8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4．合理安排答题空间，超出答题区域无效。</w:t>
      </w:r>
    </w:p>
    <w:p w14:paraId="649B575D" w14:textId="77777777" w:rsidR="000476A8" w:rsidRDefault="000476A8" w:rsidP="000476A8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选择题(共30分)</w:t>
      </w:r>
    </w:p>
    <w:p w14:paraId="3673867E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Pr="000476A8">
        <w:rPr>
          <w:rFonts w:ascii="黑体" w:eastAsia="黑体" w:hAnsi="黑体"/>
          <w:color w:val="000000"/>
          <w:szCs w:val="21"/>
        </w:rPr>
        <w:t>(本大题共20小题。每小题l分，共20分)</w:t>
      </w:r>
    </w:p>
    <w:p w14:paraId="08FB6558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在每小题列出的四个备选项中只有一个是符合题目要求的，请将其选出并将“答题卡"的相应代码涂黑。错涂、多涂或未涂均无分。</w:t>
      </w:r>
    </w:p>
    <w:p w14:paraId="2F6BA51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1．下列《秋水》(节选)语句中，被用作例证而非比喻的是</w:t>
      </w:r>
    </w:p>
    <w:p w14:paraId="4FA8CE60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A．礨空之在大泽    B．中国之在海内</w:t>
      </w:r>
    </w:p>
    <w:p w14:paraId="1A02181D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</w:t>
      </w:r>
      <w:proofErr w:type="gramStart"/>
      <w:r>
        <w:rPr>
          <w:rFonts w:ascii="宋体" w:hAnsi="宋体"/>
          <w:color w:val="000000"/>
          <w:sz w:val="22"/>
        </w:rPr>
        <w:t>梯米之</w:t>
      </w:r>
      <w:proofErr w:type="gramEnd"/>
      <w:r>
        <w:rPr>
          <w:rFonts w:ascii="宋体" w:hAnsi="宋体"/>
          <w:color w:val="000000"/>
          <w:sz w:val="22"/>
        </w:rPr>
        <w:t>在大仓    D．毫末之在于马体</w:t>
      </w:r>
    </w:p>
    <w:p w14:paraId="5D63BED7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2．下列《论毅力》提及的正反对举中，既在“人生历程”中，又出现于“</w:t>
      </w:r>
      <w:proofErr w:type="gramStart"/>
      <w:r>
        <w:rPr>
          <w:rFonts w:ascii="宋体" w:hAnsi="宋体"/>
          <w:color w:val="000000"/>
          <w:sz w:val="22"/>
        </w:rPr>
        <w:t>譬</w:t>
      </w:r>
      <w:proofErr w:type="gramEnd"/>
      <w:r>
        <w:rPr>
          <w:rFonts w:ascii="宋体" w:hAnsi="宋体"/>
          <w:color w:val="000000"/>
          <w:sz w:val="22"/>
        </w:rPr>
        <w:t>诸操舟”中的是</w:t>
      </w:r>
    </w:p>
    <w:p w14:paraId="569D21AF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A．顺与逆    B．成与败    C．强与弱    D．幸与</w:t>
      </w:r>
      <w:proofErr w:type="gramStart"/>
      <w:r>
        <w:rPr>
          <w:rFonts w:ascii="宋体" w:hAnsi="宋体"/>
          <w:color w:val="000000"/>
          <w:sz w:val="22"/>
        </w:rPr>
        <w:t>蹇</w:t>
      </w:r>
      <w:proofErr w:type="gramEnd"/>
    </w:p>
    <w:p w14:paraId="65221FC6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3．《吃饭》提及的古人中，被作者认为“早已明白”“音乐的道理可通于烹饪”的是</w:t>
      </w:r>
    </w:p>
    <w:p w14:paraId="6929C9AA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A．伊尹    B．老子    C．孔子    D．孟子</w:t>
      </w:r>
    </w:p>
    <w:p w14:paraId="032A7DB1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4．《冯谖客孟尝君》中，“</w:t>
      </w:r>
      <w:proofErr w:type="gramStart"/>
      <w:r>
        <w:rPr>
          <w:rFonts w:ascii="宋体" w:hAnsi="宋体"/>
          <w:color w:val="000000"/>
          <w:sz w:val="22"/>
        </w:rPr>
        <w:t>冯谖</w:t>
      </w:r>
      <w:proofErr w:type="gramEnd"/>
      <w:r>
        <w:rPr>
          <w:rFonts w:ascii="宋体" w:hAnsi="宋体"/>
          <w:color w:val="000000"/>
          <w:sz w:val="22"/>
        </w:rPr>
        <w:t>不复歌”的根本原因是</w:t>
      </w:r>
    </w:p>
    <w:p w14:paraId="1024973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A．出有车    B．孟尝君左右的厌恶</w:t>
      </w:r>
    </w:p>
    <w:p w14:paraId="66CAD1E2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C．食有鱼    D．满意孟尝君的宽容</w:t>
      </w:r>
    </w:p>
    <w:p w14:paraId="0DE2A9F7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5．下列《张中丞传后叙》细节中，展现了南霁云性格特征的是</w:t>
      </w:r>
    </w:p>
    <w:p w14:paraId="4B9F1A8F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A．背诵《汉书》    B．记百姓名姓</w:t>
      </w:r>
    </w:p>
    <w:p w14:paraId="31CAB1C6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C．拔刀断一指    D．操纸笔立书</w:t>
      </w:r>
    </w:p>
    <w:p w14:paraId="4812B9E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6．《赵武灵王胡服骑射》中，赵武灵王推行胡服，而“国人皆不欲”的原因是</w:t>
      </w:r>
    </w:p>
    <w:p w14:paraId="11724C2D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lastRenderedPageBreak/>
        <w:t xml:space="preserve">  A．胡服过于窄小    B．公子成极力反对</w:t>
      </w:r>
    </w:p>
    <w:p w14:paraId="68E126D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C．胡服便于骑射    D．夷夏有别的观念</w:t>
      </w:r>
    </w:p>
    <w:p w14:paraId="209C3E22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7．《前赤壁赋》中描写洞箫的语句是</w:t>
      </w:r>
    </w:p>
    <w:p w14:paraId="25085606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</w:t>
      </w:r>
      <w:proofErr w:type="gramStart"/>
      <w:r>
        <w:rPr>
          <w:rFonts w:ascii="宋体" w:hAnsi="宋体"/>
          <w:color w:val="000000"/>
          <w:sz w:val="22"/>
        </w:rPr>
        <w:t>纵</w:t>
      </w:r>
      <w:proofErr w:type="gramEnd"/>
      <w:r>
        <w:rPr>
          <w:rFonts w:ascii="宋体" w:hAnsi="宋体"/>
          <w:color w:val="000000"/>
          <w:sz w:val="22"/>
        </w:rPr>
        <w:t>一苇之所如，凌万顷之茫然    B．</w:t>
      </w:r>
      <w:proofErr w:type="gramStart"/>
      <w:r>
        <w:rPr>
          <w:rFonts w:ascii="宋体" w:hAnsi="宋体"/>
          <w:color w:val="000000"/>
          <w:sz w:val="22"/>
        </w:rPr>
        <w:t>挟飞仙以</w:t>
      </w:r>
      <w:proofErr w:type="gramEnd"/>
      <w:r>
        <w:rPr>
          <w:rFonts w:ascii="宋体" w:hAnsi="宋体"/>
          <w:color w:val="000000"/>
          <w:sz w:val="22"/>
        </w:rPr>
        <w:t>遨游，抱明月而长终</w:t>
      </w:r>
    </w:p>
    <w:p w14:paraId="4BD8FC72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</w:t>
      </w:r>
      <w:r>
        <w:rPr>
          <w:rFonts w:ascii="宋体" w:hAnsi="宋体" w:hint="eastAsia"/>
          <w:color w:val="000000"/>
          <w:sz w:val="22"/>
        </w:rPr>
        <w:t>C</w:t>
      </w:r>
      <w:r>
        <w:rPr>
          <w:rFonts w:ascii="宋体" w:hAnsi="宋体"/>
          <w:color w:val="000000"/>
          <w:sz w:val="22"/>
        </w:rPr>
        <w:t>．舞幽壑之潜</w:t>
      </w:r>
      <w:proofErr w:type="gramStart"/>
      <w:r>
        <w:rPr>
          <w:rFonts w:ascii="宋体" w:hAnsi="宋体"/>
          <w:color w:val="000000"/>
          <w:sz w:val="22"/>
        </w:rPr>
        <w:t>蛟</w:t>
      </w:r>
      <w:proofErr w:type="gramEnd"/>
      <w:r>
        <w:rPr>
          <w:rFonts w:ascii="宋体" w:hAnsi="宋体"/>
          <w:color w:val="000000"/>
          <w:sz w:val="22"/>
        </w:rPr>
        <w:t>，</w:t>
      </w:r>
      <w:proofErr w:type="gramStart"/>
      <w:r>
        <w:rPr>
          <w:rFonts w:ascii="宋体" w:hAnsi="宋体"/>
          <w:color w:val="000000"/>
          <w:sz w:val="22"/>
        </w:rPr>
        <w:t>泣</w:t>
      </w:r>
      <w:proofErr w:type="gramEnd"/>
      <w:r>
        <w:rPr>
          <w:rFonts w:ascii="宋体" w:hAnsi="宋体"/>
          <w:color w:val="000000"/>
          <w:sz w:val="22"/>
        </w:rPr>
        <w:t>孤舟之嫠妇    D．耳得之而为声，目遇之而成色</w:t>
      </w:r>
    </w:p>
    <w:p w14:paraId="5E597A3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8．下列《西湖七月半》语句中，体现了笔调诙谐特点的是</w:t>
      </w:r>
    </w:p>
    <w:p w14:paraId="29B2001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A．楼船箫鼓，</w:t>
      </w:r>
      <w:proofErr w:type="gramStart"/>
      <w:r>
        <w:rPr>
          <w:rFonts w:ascii="宋体" w:hAnsi="宋体"/>
          <w:color w:val="000000"/>
          <w:sz w:val="22"/>
        </w:rPr>
        <w:t>峨</w:t>
      </w:r>
      <w:proofErr w:type="gramEnd"/>
      <w:r>
        <w:rPr>
          <w:rFonts w:ascii="宋体" w:hAnsi="宋体"/>
          <w:color w:val="000000"/>
          <w:sz w:val="22"/>
        </w:rPr>
        <w:t>冠盛筵，灯火优</w:t>
      </w:r>
      <w:proofErr w:type="gramStart"/>
      <w:r>
        <w:rPr>
          <w:rFonts w:ascii="宋体" w:hAnsi="宋体"/>
          <w:color w:val="000000"/>
          <w:sz w:val="22"/>
        </w:rPr>
        <w:t>傒</w:t>
      </w:r>
      <w:proofErr w:type="gramEnd"/>
    </w:p>
    <w:p w14:paraId="2CBA8571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B．杭人游湖，</w:t>
      </w:r>
      <w:proofErr w:type="gramStart"/>
      <w:r>
        <w:rPr>
          <w:rFonts w:ascii="宋体" w:hAnsi="宋体"/>
          <w:color w:val="000000"/>
          <w:sz w:val="22"/>
        </w:rPr>
        <w:t>巳</w:t>
      </w:r>
      <w:proofErr w:type="gramEnd"/>
      <w:r>
        <w:rPr>
          <w:rFonts w:ascii="宋体" w:hAnsi="宋体"/>
          <w:color w:val="000000"/>
          <w:sz w:val="22"/>
        </w:rPr>
        <w:t>出</w:t>
      </w:r>
      <w:proofErr w:type="gramStart"/>
      <w:r>
        <w:rPr>
          <w:rFonts w:ascii="宋体" w:hAnsi="宋体"/>
          <w:color w:val="000000"/>
          <w:sz w:val="22"/>
        </w:rPr>
        <w:t>酉</w:t>
      </w:r>
      <w:proofErr w:type="gramEnd"/>
      <w:r>
        <w:rPr>
          <w:rFonts w:ascii="宋体" w:hAnsi="宋体"/>
          <w:color w:val="000000"/>
          <w:sz w:val="22"/>
        </w:rPr>
        <w:t>归，</w:t>
      </w:r>
      <w:proofErr w:type="gramStart"/>
      <w:r>
        <w:rPr>
          <w:rFonts w:ascii="宋体" w:hAnsi="宋体"/>
          <w:color w:val="000000"/>
          <w:sz w:val="22"/>
        </w:rPr>
        <w:t>避月如</w:t>
      </w:r>
      <w:proofErr w:type="gramEnd"/>
      <w:r>
        <w:rPr>
          <w:rFonts w:ascii="宋体" w:hAnsi="宋体"/>
          <w:color w:val="000000"/>
          <w:sz w:val="22"/>
        </w:rPr>
        <w:t xml:space="preserve">仇    </w:t>
      </w:r>
    </w:p>
    <w:p w14:paraId="0A9E090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</w:t>
      </w:r>
      <w:r>
        <w:rPr>
          <w:rFonts w:ascii="宋体" w:hAnsi="宋体" w:hint="eastAsia"/>
          <w:color w:val="000000"/>
          <w:sz w:val="22"/>
        </w:rPr>
        <w:t>C</w:t>
      </w:r>
      <w:r>
        <w:rPr>
          <w:rFonts w:ascii="宋体" w:hAnsi="宋体"/>
          <w:color w:val="000000"/>
          <w:sz w:val="22"/>
        </w:rPr>
        <w:t>．岸上人亦逐队赶门，渐稀渐薄</w:t>
      </w:r>
    </w:p>
    <w:p w14:paraId="6BCD4E9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D．吾辈纵舟，酣睡于十里荷花之中</w:t>
      </w:r>
    </w:p>
    <w:p w14:paraId="3E4D237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9．《香市》中说“从前农村还是‘桃源’的时候”，作者是想说明</w:t>
      </w:r>
    </w:p>
    <w:p w14:paraId="30575F6F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A．从前的农村有着最理想的经济形态</w:t>
      </w:r>
    </w:p>
    <w:p w14:paraId="22F4E3D1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B．大革命破坏了农村原有的自然风光</w:t>
      </w:r>
    </w:p>
    <w:p w14:paraId="27D48F2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C．往日农村尽管人迹罕至，但香市热闹非凡</w:t>
      </w:r>
    </w:p>
    <w:p w14:paraId="2083ECC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D．农村自然经济被破坏，新变化未带来繁荣</w:t>
      </w:r>
    </w:p>
    <w:p w14:paraId="001EAD6A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10．《爱尔克的灯光》中故居照壁上“长宣子孙”四个字引发的作者的思想感情是</w:t>
      </w:r>
    </w:p>
    <w:p w14:paraId="33EF744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A．对遥远旧梦的怀念    B．对姐姐不幸遭遇的痛惜</w:t>
      </w:r>
    </w:p>
    <w:p w14:paraId="044DA20B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C．对祖辈的亲密回忆    D．对封建家庭的彻底否定</w:t>
      </w:r>
    </w:p>
    <w:p w14:paraId="314E295C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11．《纪念傅雷》所叙述的事例中，能说明傅雷“在青年时候，他的刚直还近于狂妄”的是</w:t>
      </w:r>
    </w:p>
    <w:p w14:paraId="1E956C17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A．与滕固吵翻，一怒返沪    B．成为第五类分子</w:t>
      </w:r>
    </w:p>
    <w:p w14:paraId="656074A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C．望子成龙，</w:t>
      </w:r>
      <w:proofErr w:type="gramStart"/>
      <w:r>
        <w:rPr>
          <w:rFonts w:ascii="宋体" w:hAnsi="宋体"/>
          <w:color w:val="000000"/>
          <w:sz w:val="22"/>
        </w:rPr>
        <w:t>逼傅聪</w:t>
      </w:r>
      <w:proofErr w:type="gramEnd"/>
      <w:r>
        <w:rPr>
          <w:rFonts w:ascii="宋体" w:hAnsi="宋体"/>
          <w:color w:val="000000"/>
          <w:sz w:val="22"/>
        </w:rPr>
        <w:t>练琴    D．不满“墨猪”之评</w:t>
      </w:r>
    </w:p>
    <w:p w14:paraId="40677997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12．下列《哭小弟》语句中，使用了肖像描写方法的是</w:t>
      </w:r>
    </w:p>
    <w:p w14:paraId="5CB070AB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A．小弟说起这话时仍然面带笑容，毫不介意</w:t>
      </w:r>
    </w:p>
    <w:p w14:paraId="77DF2FA7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B．他站着上课，那神色真是庄严</w:t>
      </w:r>
    </w:p>
    <w:p w14:paraId="48340A36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C．小弟白面长身，美丰仪；喜文艺，</w:t>
      </w:r>
      <w:proofErr w:type="gramStart"/>
      <w:r>
        <w:rPr>
          <w:rFonts w:ascii="宋体" w:hAnsi="宋体"/>
          <w:color w:val="000000"/>
          <w:sz w:val="22"/>
        </w:rPr>
        <w:t>娴</w:t>
      </w:r>
      <w:proofErr w:type="gramEnd"/>
      <w:r>
        <w:rPr>
          <w:rFonts w:ascii="宋体" w:hAnsi="宋体"/>
          <w:color w:val="000000"/>
          <w:sz w:val="22"/>
        </w:rPr>
        <w:t>诗词</w:t>
      </w:r>
    </w:p>
    <w:p w14:paraId="0F788CD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D．他站在山泉边，捧着一个大盆的样子，至今还十分清晰地在我眼前</w:t>
      </w:r>
    </w:p>
    <w:p w14:paraId="1EC0CC8F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13．下列词语中，对《饮酒》(其五)全诗构思起纲领作用</w:t>
      </w:r>
      <w:r>
        <w:rPr>
          <w:rFonts w:ascii="宋体" w:hAnsi="宋体" w:hint="eastAsia"/>
          <w:color w:val="000000"/>
          <w:sz w:val="22"/>
        </w:rPr>
        <w:t>的是</w:t>
      </w:r>
    </w:p>
    <w:p w14:paraId="65744E5B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</w:t>
      </w:r>
      <w:proofErr w:type="gramStart"/>
      <w:r>
        <w:rPr>
          <w:rFonts w:ascii="宋体" w:hAnsi="宋体"/>
          <w:color w:val="000000"/>
          <w:sz w:val="22"/>
        </w:rPr>
        <w:t>忘言</w:t>
      </w:r>
      <w:proofErr w:type="gramEnd"/>
      <w:r>
        <w:rPr>
          <w:rFonts w:ascii="宋体" w:hAnsi="宋体"/>
          <w:color w:val="000000"/>
          <w:sz w:val="22"/>
        </w:rPr>
        <w:t xml:space="preserve">    B．人境    C．南山D．心远</w:t>
      </w:r>
    </w:p>
    <w:p w14:paraId="39EEF30B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14．下列《长恨歌》诗句中，属于因情造景的是</w:t>
      </w:r>
    </w:p>
    <w:p w14:paraId="1EEEBBC0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 xml:space="preserve">  A．</w:t>
      </w:r>
      <w:proofErr w:type="gramStart"/>
      <w:r>
        <w:rPr>
          <w:rFonts w:ascii="宋体" w:hAnsi="宋体"/>
          <w:color w:val="000000"/>
        </w:rPr>
        <w:t>蜀江水碧蜀山</w:t>
      </w:r>
      <w:proofErr w:type="gramEnd"/>
      <w:r>
        <w:rPr>
          <w:rFonts w:ascii="宋体" w:hAnsi="宋体"/>
          <w:color w:val="000000"/>
        </w:rPr>
        <w:t>青，圣主朝朝暮暮情</w:t>
      </w:r>
    </w:p>
    <w:p w14:paraId="47A5648E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B．芙蓉</w:t>
      </w:r>
      <w:proofErr w:type="gramStart"/>
      <w:r>
        <w:rPr>
          <w:rFonts w:ascii="宋体" w:hAnsi="宋体"/>
          <w:color w:val="000000"/>
        </w:rPr>
        <w:t>如面柳如</w:t>
      </w:r>
      <w:proofErr w:type="gramEnd"/>
      <w:r>
        <w:rPr>
          <w:rFonts w:ascii="宋体" w:hAnsi="宋体"/>
          <w:color w:val="000000"/>
        </w:rPr>
        <w:t>眉，对此如何</w:t>
      </w:r>
      <w:proofErr w:type="gramStart"/>
      <w:r>
        <w:rPr>
          <w:rFonts w:ascii="宋体" w:hAnsi="宋体"/>
          <w:color w:val="000000"/>
        </w:rPr>
        <w:t>不</w:t>
      </w:r>
      <w:proofErr w:type="gramEnd"/>
      <w:r>
        <w:rPr>
          <w:rFonts w:ascii="宋体" w:hAnsi="宋体"/>
          <w:color w:val="000000"/>
        </w:rPr>
        <w:t>泪垂</w:t>
      </w:r>
    </w:p>
    <w:p w14:paraId="2F0F7115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C．楼阁玲珑五云起，其中绰约多仙子</w:t>
      </w:r>
    </w:p>
    <w:p w14:paraId="7E71EFC4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D．七月七日长生殿，夜半无人私语时</w:t>
      </w:r>
    </w:p>
    <w:p w14:paraId="74083ACB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15．《鹧鸪天》(重过阊门万事非)使用反诘句“同来何事不同归”、“谁复挑灯夜补衣”，所达到的抒情效果是</w:t>
      </w:r>
    </w:p>
    <w:p w14:paraId="7AC4830A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A．重章叠句，创造凄美的意境，意在言外</w:t>
      </w:r>
    </w:p>
    <w:p w14:paraId="5FE41C3A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B．突兀而起，把情感推向高潮，动人心弦    </w:t>
      </w:r>
    </w:p>
    <w:p w14:paraId="4D1BD82D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C．凸显事理颠倒的假象，表达内心的焦虑不安</w:t>
      </w:r>
    </w:p>
    <w:p w14:paraId="404120E5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D．增强</w:t>
      </w:r>
      <w:r>
        <w:rPr>
          <w:rFonts w:ascii="宋体" w:hAnsi="宋体" w:hint="eastAsia"/>
          <w:color w:val="000000"/>
        </w:rPr>
        <w:t>语气，表达屈居下僚、未尽其才的愤懑</w:t>
      </w:r>
    </w:p>
    <w:p w14:paraId="1D97D646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16．下列宋词语句中，使用了当时口语的是</w:t>
      </w:r>
    </w:p>
    <w:p w14:paraId="6503F02D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A．叹年来踪迹，何事苦淹留</w:t>
      </w:r>
    </w:p>
    <w:p w14:paraId="6321E9C1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B．乍暖还寒时候，最难将息</w:t>
      </w:r>
    </w:p>
    <w:p w14:paraId="2711712C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C</w:t>
      </w:r>
      <w:r>
        <w:rPr>
          <w:rFonts w:ascii="宋体" w:hAnsi="宋体"/>
          <w:color w:val="000000"/>
        </w:rPr>
        <w:t>．雁过也，正伤心，却是旧时相识</w:t>
      </w:r>
    </w:p>
    <w:p w14:paraId="632F7994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D．算只有殷勤，画檐蛛网，尽日惹飞絮</w:t>
      </w:r>
    </w:p>
    <w:p w14:paraId="2F57FF61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17．《摸鱼儿》(更能消几番风雨)：“君莫舞，君不见、玉环飞燕皆尘土!”其中“君莫舞”三字的深层情感内涵是</w:t>
      </w:r>
    </w:p>
    <w:p w14:paraId="5DECF332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A．警告谗害忠良者    B．感慨历史兴亡</w:t>
      </w:r>
    </w:p>
    <w:p w14:paraId="663A9F87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C．惋惜春天的离去    D．讽刺红颜祸水</w:t>
      </w:r>
    </w:p>
    <w:p w14:paraId="7206DA21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18．《祖国啊，我亲爱的祖国》“把纤绳深深／勒进你</w:t>
      </w:r>
      <w:r>
        <w:rPr>
          <w:rFonts w:ascii="宋体" w:hAnsi="宋体" w:hint="eastAsia"/>
          <w:color w:val="000000"/>
        </w:rPr>
        <w:t>的肩</w:t>
      </w:r>
      <w:proofErr w:type="gramStart"/>
      <w:r>
        <w:rPr>
          <w:rFonts w:ascii="宋体" w:hAnsi="宋体" w:hint="eastAsia"/>
          <w:color w:val="000000"/>
        </w:rPr>
        <w:t>膊</w:t>
      </w:r>
      <w:proofErr w:type="gramEnd"/>
      <w:r>
        <w:rPr>
          <w:rFonts w:ascii="宋体" w:hAnsi="宋体" w:hint="eastAsia"/>
          <w:color w:val="000000"/>
        </w:rPr>
        <w:t>，一一祖国啊”的象征意义是</w:t>
      </w:r>
    </w:p>
    <w:p w14:paraId="0BEB06E6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A．饱受压迫的下层劳动人民的苦难生活</w:t>
      </w:r>
    </w:p>
    <w:p w14:paraId="5274500A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B．经历文革动乱的一代青年的痛苦记忆</w:t>
      </w:r>
    </w:p>
    <w:p w14:paraId="532F6919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C．贫穷落后的历史面貌给予祖国的沉重负载</w:t>
      </w:r>
    </w:p>
    <w:p w14:paraId="5CDFB946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D．源远流长的历史传统赋予青年的重大责任</w:t>
      </w:r>
    </w:p>
    <w:p w14:paraId="0DD3A06E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19．《婴宁》</w:t>
      </w:r>
      <w:proofErr w:type="gramStart"/>
      <w:r>
        <w:rPr>
          <w:rFonts w:ascii="宋体" w:hAnsi="宋体"/>
          <w:color w:val="000000"/>
        </w:rPr>
        <w:t>中婴宁</w:t>
      </w:r>
      <w:proofErr w:type="gramEnd"/>
      <w:r>
        <w:rPr>
          <w:rFonts w:ascii="宋体" w:hAnsi="宋体"/>
          <w:color w:val="000000"/>
        </w:rPr>
        <w:t>的自然天性受到社会束缚的具体表现是</w:t>
      </w:r>
    </w:p>
    <w:p w14:paraId="0ABE41F4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</w:t>
      </w:r>
      <w:proofErr w:type="gramStart"/>
      <w:r>
        <w:rPr>
          <w:rFonts w:ascii="宋体" w:hAnsi="宋体"/>
          <w:color w:val="000000"/>
        </w:rPr>
        <w:t>矢不复笑</w:t>
      </w:r>
      <w:proofErr w:type="gramEnd"/>
      <w:r>
        <w:rPr>
          <w:rFonts w:ascii="宋体" w:hAnsi="宋体"/>
          <w:color w:val="000000"/>
        </w:rPr>
        <w:t xml:space="preserve">    B．忍笑而立    C．笑辄不辍    D．反笑为哭</w:t>
      </w:r>
    </w:p>
    <w:p w14:paraId="3FF4E4A3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20．下列作品中，以小见大，反映社会下层小人物悲惨无援的处境和孤寂痛苦的心态的是</w:t>
      </w:r>
    </w:p>
    <w:p w14:paraId="30F4277E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A．《断魂枪》   B．《金鲤鱼的百裥裙》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C</w:t>
      </w:r>
      <w:r>
        <w:rPr>
          <w:rFonts w:ascii="宋体" w:hAnsi="宋体" w:hint="eastAsia"/>
          <w:color w:val="000000"/>
        </w:rPr>
        <w:t>．《苦恼》</w:t>
      </w:r>
      <w:r>
        <w:rPr>
          <w:rFonts w:ascii="宋体" w:hAnsi="宋体"/>
          <w:color w:val="000000"/>
        </w:rPr>
        <w:t xml:space="preserve">    D．《麦琪的礼物》</w:t>
      </w:r>
    </w:p>
    <w:p w14:paraId="219BE44B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二、多项选择题</w:t>
      </w:r>
      <w:r w:rsidRPr="000476A8">
        <w:rPr>
          <w:rFonts w:ascii="黑体" w:eastAsia="黑体" w:hAnsi="黑体"/>
          <w:color w:val="000000"/>
          <w:szCs w:val="21"/>
        </w:rPr>
        <w:t>(本大题共5小题，每小题2分，共10分)</w:t>
      </w:r>
    </w:p>
    <w:p w14:paraId="7491CAB7" w14:textId="77777777" w:rsidR="000476A8" w:rsidRPr="000476A8" w:rsidRDefault="000476A8" w:rsidP="000476A8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lastRenderedPageBreak/>
        <w:t>在每小题列出的五个备选项中至少有两个是符合题目要求的，请将其选出并将“答题卡”的相应代码涂黑。错涂、多涂、少涂或未涂均无分。</w:t>
      </w:r>
    </w:p>
    <w:p w14:paraId="181AB48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21．下列《咬文嚼字》所列举经过修改的语句中，被朱光潜赞为成功的有</w:t>
      </w:r>
    </w:p>
    <w:p w14:paraId="538CAE88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A．你这没有骨气的文人</w:t>
      </w:r>
    </w:p>
    <w:p w14:paraId="57106B2D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B．你这革命家的风度</w:t>
      </w:r>
    </w:p>
    <w:p w14:paraId="2BEC7A0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C．尝见草中有虎，射之，没</w:t>
      </w:r>
      <w:proofErr w:type="gramStart"/>
      <w:r>
        <w:rPr>
          <w:rFonts w:ascii="宋体" w:hAnsi="宋体"/>
          <w:color w:val="000000"/>
          <w:sz w:val="22"/>
        </w:rPr>
        <w:t>镞</w:t>
      </w:r>
      <w:proofErr w:type="gramEnd"/>
      <w:r>
        <w:rPr>
          <w:rFonts w:ascii="宋体" w:hAnsi="宋体"/>
          <w:color w:val="000000"/>
          <w:sz w:val="22"/>
        </w:rPr>
        <w:t>。视之，石也</w:t>
      </w:r>
    </w:p>
    <w:p w14:paraId="2A127932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D．鸟宿池边树，僧敲月下门</w:t>
      </w:r>
    </w:p>
    <w:p w14:paraId="21C0496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E．</w:t>
      </w:r>
      <w:proofErr w:type="gramStart"/>
      <w:r>
        <w:rPr>
          <w:rFonts w:ascii="宋体" w:hAnsi="宋体"/>
          <w:color w:val="000000"/>
          <w:sz w:val="22"/>
        </w:rPr>
        <w:t>独携天上</w:t>
      </w:r>
      <w:proofErr w:type="gramEnd"/>
      <w:r>
        <w:rPr>
          <w:rFonts w:ascii="宋体" w:hAnsi="宋体"/>
          <w:color w:val="000000"/>
          <w:sz w:val="22"/>
        </w:rPr>
        <w:t>小团月，来试人间第二泉</w:t>
      </w:r>
    </w:p>
    <w:p w14:paraId="68CCF73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22．《都江堰》对于长城的评述中，与都江</w:t>
      </w:r>
      <w:r>
        <w:rPr>
          <w:rFonts w:ascii="宋体" w:hAnsi="宋体" w:hint="eastAsia"/>
          <w:color w:val="000000"/>
          <w:sz w:val="22"/>
        </w:rPr>
        <w:t>堰形成对比的有</w:t>
      </w:r>
    </w:p>
    <w:p w14:paraId="1A35E4E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A．为我们生存的星球留下了一种人类意志力的骄傲</w:t>
      </w:r>
    </w:p>
    <w:p w14:paraId="209B7AE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B．长城占据了辽阔的空间</w:t>
      </w:r>
    </w:p>
    <w:p w14:paraId="07C631C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C．长城的文明是一种僵硬的雕塑</w:t>
      </w:r>
    </w:p>
    <w:p w14:paraId="59716F6C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D．长城摆出一副老资格等待人们的修缮</w:t>
      </w:r>
    </w:p>
    <w:p w14:paraId="6FCC55ED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E．直到今天，长城还常常成为排场</w:t>
      </w:r>
    </w:p>
    <w:p w14:paraId="0D09612F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23．《湘夫人》全篇所依托的水神祭祀的基本步骤有</w:t>
      </w:r>
    </w:p>
    <w:p w14:paraId="3BE1F3C2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A．降神    B．迎神</w:t>
      </w:r>
    </w:p>
    <w:p w14:paraId="66512F58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C．娱神    D．颂神</w:t>
      </w:r>
    </w:p>
    <w:p w14:paraId="539222F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E．送神</w:t>
      </w:r>
    </w:p>
    <w:p w14:paraId="2853B845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24．下列描写景物的诗词语句中，能够体现作者忧国忧民心情的有</w:t>
      </w:r>
    </w:p>
    <w:p w14:paraId="2ED0E970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A．欲渡黄河冰塞</w:t>
      </w:r>
      <w:r>
        <w:rPr>
          <w:rFonts w:ascii="宋体" w:hAnsi="宋体" w:hint="eastAsia"/>
          <w:color w:val="000000"/>
          <w:sz w:val="22"/>
        </w:rPr>
        <w:t>川</w:t>
      </w:r>
      <w:r>
        <w:rPr>
          <w:rFonts w:ascii="宋体" w:hAnsi="宋体"/>
          <w:color w:val="000000"/>
          <w:sz w:val="22"/>
        </w:rPr>
        <w:t xml:space="preserve">，将登太行雪满山  </w:t>
      </w:r>
    </w:p>
    <w:p w14:paraId="1F983446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B．江间波浪兼天涌，塞上</w:t>
      </w:r>
      <w:r>
        <w:rPr>
          <w:rFonts w:ascii="宋体" w:hAnsi="宋体" w:hint="eastAsia"/>
          <w:color w:val="000000"/>
          <w:sz w:val="22"/>
        </w:rPr>
        <w:t>风云接地阴</w:t>
      </w:r>
    </w:p>
    <w:p w14:paraId="2D1A18F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C．莫厌潇湘少人处，水多菰米岸莓苔</w:t>
      </w:r>
    </w:p>
    <w:p w14:paraId="5D3C12F8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D．渐霜风凄紧，关河冷落，残照当楼</w:t>
      </w:r>
    </w:p>
    <w:p w14:paraId="64B09520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E．小楼昨夜又东风，故国不堪回首月明中</w:t>
      </w:r>
    </w:p>
    <w:p w14:paraId="6555CF1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25．下列小说情节中，通过特定事物的描写凸显时代变化深刻内涵的有</w:t>
      </w:r>
    </w:p>
    <w:p w14:paraId="27F62608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A．</w:t>
      </w:r>
      <w:proofErr w:type="gramStart"/>
      <w:r>
        <w:rPr>
          <w:rFonts w:ascii="宋体" w:hAnsi="宋体"/>
          <w:color w:val="000000"/>
          <w:sz w:val="22"/>
        </w:rPr>
        <w:t>婴宁在</w:t>
      </w:r>
      <w:proofErr w:type="gramEnd"/>
      <w:r>
        <w:rPr>
          <w:rFonts w:ascii="宋体" w:hAnsi="宋体"/>
          <w:color w:val="000000"/>
          <w:sz w:val="22"/>
        </w:rPr>
        <w:t>婆家遍植鲜花</w:t>
      </w:r>
    </w:p>
    <w:p w14:paraId="291DCCBC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B．</w:t>
      </w:r>
      <w:proofErr w:type="gramStart"/>
      <w:r>
        <w:rPr>
          <w:rFonts w:ascii="宋体" w:hAnsi="宋体"/>
          <w:color w:val="000000"/>
          <w:sz w:val="22"/>
        </w:rPr>
        <w:t>沙子龙</w:t>
      </w:r>
      <w:proofErr w:type="gramEnd"/>
      <w:r>
        <w:rPr>
          <w:rFonts w:ascii="宋体" w:hAnsi="宋体"/>
          <w:color w:val="000000"/>
          <w:sz w:val="22"/>
        </w:rPr>
        <w:t>将镖局改为客栈</w:t>
      </w:r>
    </w:p>
    <w:p w14:paraId="77441B3D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C．火车开进了香雪的</w:t>
      </w:r>
      <w:proofErr w:type="gramStart"/>
      <w:r>
        <w:rPr>
          <w:rFonts w:ascii="宋体" w:hAnsi="宋体"/>
          <w:color w:val="000000"/>
          <w:sz w:val="22"/>
        </w:rPr>
        <w:t>家乡台</w:t>
      </w:r>
      <w:proofErr w:type="gramEnd"/>
      <w:r>
        <w:rPr>
          <w:rFonts w:ascii="宋体" w:hAnsi="宋体"/>
          <w:color w:val="000000"/>
          <w:sz w:val="22"/>
        </w:rPr>
        <w:t>儿沟</w:t>
      </w:r>
    </w:p>
    <w:p w14:paraId="0AD5F64A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D．</w:t>
      </w:r>
      <w:proofErr w:type="gramStart"/>
      <w:r>
        <w:rPr>
          <w:rFonts w:ascii="宋体" w:hAnsi="宋体"/>
          <w:color w:val="000000"/>
          <w:sz w:val="22"/>
        </w:rPr>
        <w:t>珊珊</w:t>
      </w:r>
      <w:proofErr w:type="gramEnd"/>
      <w:r>
        <w:rPr>
          <w:rFonts w:ascii="宋体" w:hAnsi="宋体"/>
          <w:color w:val="000000"/>
          <w:sz w:val="22"/>
        </w:rPr>
        <w:t>要</w:t>
      </w:r>
      <w:proofErr w:type="gramStart"/>
      <w:r>
        <w:rPr>
          <w:rFonts w:ascii="宋体" w:hAnsi="宋体"/>
          <w:color w:val="000000"/>
          <w:sz w:val="22"/>
        </w:rPr>
        <w:t>穿着金</w:t>
      </w:r>
      <w:proofErr w:type="gramEnd"/>
      <w:r>
        <w:rPr>
          <w:rFonts w:ascii="宋体" w:hAnsi="宋体"/>
          <w:color w:val="000000"/>
          <w:sz w:val="22"/>
        </w:rPr>
        <w:t>鲤鱼未曾穿过的百</w:t>
      </w:r>
      <w:proofErr w:type="gramStart"/>
      <w:r>
        <w:rPr>
          <w:rFonts w:ascii="宋体" w:hAnsi="宋体"/>
          <w:color w:val="000000"/>
          <w:sz w:val="22"/>
        </w:rPr>
        <w:t>裥裙参加</w:t>
      </w:r>
      <w:proofErr w:type="gramEnd"/>
      <w:r>
        <w:rPr>
          <w:rFonts w:ascii="宋体" w:hAnsi="宋体"/>
          <w:color w:val="000000"/>
          <w:sz w:val="22"/>
        </w:rPr>
        <w:t>晚会表演</w:t>
      </w:r>
    </w:p>
    <w:p w14:paraId="4D562390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E．姚纳的苦恼无人关心，只能向小母马倾诉</w:t>
      </w:r>
    </w:p>
    <w:p w14:paraId="7C9F2B5E" w14:textId="77777777" w:rsidR="000476A8" w:rsidRDefault="000476A8" w:rsidP="000476A8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lastRenderedPageBreak/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14:paraId="014FB01C" w14:textId="77777777" w:rsidR="000476A8" w:rsidRPr="000476A8" w:rsidRDefault="000476A8" w:rsidP="000476A8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14:paraId="6923D87E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26．王无</w:t>
      </w:r>
      <w:proofErr w:type="gramStart"/>
      <w:r>
        <w:rPr>
          <w:rFonts w:ascii="宋体" w:hAnsi="宋体"/>
          <w:color w:val="000000"/>
          <w:sz w:val="22"/>
        </w:rPr>
        <w:t>噩</w:t>
      </w:r>
      <w:proofErr w:type="gramEnd"/>
      <w:r>
        <w:rPr>
          <w:rFonts w:ascii="宋体" w:hAnsi="宋体"/>
          <w:color w:val="000000"/>
          <w:sz w:val="22"/>
        </w:rPr>
        <w:t>生，斯天下之民至焉</w:t>
      </w:r>
    </w:p>
    <w:p w14:paraId="1F354E11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罪岁：</w:t>
      </w:r>
    </w:p>
    <w:p w14:paraId="5B009D85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27．抑本其成败之迹，而皆自于人</w:t>
      </w:r>
      <w:proofErr w:type="gramStart"/>
      <w:r>
        <w:rPr>
          <w:rFonts w:ascii="宋体" w:hAnsi="宋体"/>
          <w:color w:val="000000"/>
          <w:sz w:val="22"/>
        </w:rPr>
        <w:t>欤</w:t>
      </w:r>
      <w:proofErr w:type="gramEnd"/>
    </w:p>
    <w:p w14:paraId="41A7CBC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本：</w:t>
      </w:r>
    </w:p>
    <w:p w14:paraId="5D40C68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28．使人属</w:t>
      </w:r>
      <w:proofErr w:type="gramStart"/>
      <w:r>
        <w:rPr>
          <w:rFonts w:ascii="宋体" w:hAnsi="宋体"/>
          <w:color w:val="000000"/>
          <w:sz w:val="22"/>
        </w:rPr>
        <w:t>盂尝君</w:t>
      </w:r>
      <w:proofErr w:type="gramEnd"/>
      <w:r>
        <w:rPr>
          <w:rFonts w:ascii="宋体" w:hAnsi="宋体"/>
          <w:color w:val="000000"/>
          <w:sz w:val="22"/>
        </w:rPr>
        <w:t>，愿寄食门下</w:t>
      </w:r>
    </w:p>
    <w:p w14:paraId="190C8528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属：</w:t>
      </w:r>
    </w:p>
    <w:p w14:paraId="105D02C9" w14:textId="7C6BFEB0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29．</w:t>
      </w:r>
      <w:proofErr w:type="gramStart"/>
      <w:r>
        <w:rPr>
          <w:rFonts w:ascii="宋体" w:hAnsi="宋体"/>
          <w:color w:val="000000"/>
          <w:sz w:val="22"/>
        </w:rPr>
        <w:t>嵩</w:t>
      </w:r>
      <w:proofErr w:type="gramEnd"/>
      <w:r>
        <w:rPr>
          <w:rFonts w:ascii="宋体" w:hAnsi="宋体"/>
          <w:color w:val="000000"/>
          <w:sz w:val="22"/>
        </w:rPr>
        <w:t>将</w:t>
      </w:r>
      <w:proofErr w:type="gramStart"/>
      <w:r w:rsidR="00DF18E6" w:rsidRPr="00DF18E6">
        <w:rPr>
          <w:rFonts w:ascii="宋体" w:hAnsi="宋体" w:hint="eastAsia"/>
          <w:color w:val="000000"/>
          <w:sz w:val="22"/>
        </w:rPr>
        <w:t>诣</w:t>
      </w:r>
      <w:proofErr w:type="gramEnd"/>
      <w:r>
        <w:rPr>
          <w:rFonts w:ascii="宋体" w:hAnsi="宋体"/>
          <w:color w:val="000000"/>
          <w:sz w:val="22"/>
        </w:rPr>
        <w:t>州</w:t>
      </w:r>
      <w:proofErr w:type="gramStart"/>
      <w:r>
        <w:rPr>
          <w:rFonts w:ascii="宋体" w:hAnsi="宋体"/>
          <w:color w:val="000000"/>
          <w:sz w:val="22"/>
        </w:rPr>
        <w:t>讼</w:t>
      </w:r>
      <w:proofErr w:type="gramEnd"/>
      <w:r>
        <w:rPr>
          <w:rFonts w:ascii="宋体" w:hAnsi="宋体"/>
          <w:color w:val="000000"/>
          <w:sz w:val="22"/>
        </w:rPr>
        <w:t>理，为所杀</w:t>
      </w:r>
    </w:p>
    <w:p w14:paraId="5B4095C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</w:t>
      </w:r>
      <w:proofErr w:type="gramStart"/>
      <w:r>
        <w:rPr>
          <w:rFonts w:ascii="宋体" w:hAnsi="宋体"/>
          <w:color w:val="000000"/>
          <w:sz w:val="22"/>
        </w:rPr>
        <w:t>诣</w:t>
      </w:r>
      <w:proofErr w:type="gramEnd"/>
      <w:r>
        <w:rPr>
          <w:rFonts w:ascii="宋体" w:hAnsi="宋体"/>
          <w:color w:val="000000"/>
          <w:sz w:val="22"/>
        </w:rPr>
        <w:t>：</w:t>
      </w:r>
    </w:p>
    <w:p w14:paraId="3AB1CA47" w14:textId="77777777" w:rsidR="00DF18E6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30．其</w:t>
      </w:r>
      <w:proofErr w:type="gramStart"/>
      <w:r>
        <w:rPr>
          <w:rFonts w:ascii="宋体" w:hAnsi="宋体"/>
          <w:color w:val="000000"/>
          <w:sz w:val="22"/>
        </w:rPr>
        <w:t>莳也若</w:t>
      </w:r>
      <w:proofErr w:type="gramEnd"/>
      <w:r>
        <w:rPr>
          <w:rFonts w:ascii="宋体" w:hAnsi="宋体"/>
          <w:color w:val="000000"/>
          <w:sz w:val="22"/>
        </w:rPr>
        <w:t>子，其</w:t>
      </w:r>
      <w:proofErr w:type="gramStart"/>
      <w:r>
        <w:rPr>
          <w:rFonts w:ascii="宋体" w:hAnsi="宋体"/>
          <w:color w:val="000000"/>
          <w:sz w:val="22"/>
        </w:rPr>
        <w:t>置也若弃</w:t>
      </w:r>
      <w:proofErr w:type="gramEnd"/>
    </w:p>
    <w:p w14:paraId="57BF25C5" w14:textId="5616907C" w:rsidR="000476A8" w:rsidRDefault="000476A8" w:rsidP="00DF18E6">
      <w:pPr>
        <w:spacing w:line="360" w:lineRule="auto"/>
        <w:ind w:firstLine="420"/>
        <w:rPr>
          <w:rFonts w:ascii="宋体" w:hAnsi="宋体"/>
          <w:color w:val="000000"/>
          <w:sz w:val="22"/>
        </w:rPr>
      </w:pPr>
      <w:proofErr w:type="gramStart"/>
      <w:r>
        <w:rPr>
          <w:rFonts w:ascii="宋体" w:hAnsi="宋体"/>
          <w:color w:val="000000"/>
          <w:sz w:val="22"/>
        </w:rPr>
        <w:t>莳</w:t>
      </w:r>
      <w:proofErr w:type="gramEnd"/>
      <w:r>
        <w:rPr>
          <w:rFonts w:ascii="宋体" w:hAnsi="宋体"/>
          <w:color w:val="000000"/>
          <w:sz w:val="22"/>
        </w:rPr>
        <w:t>：</w:t>
      </w:r>
    </w:p>
    <w:p w14:paraId="5B18EA08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31．余音袅袅，不绝如缕</w:t>
      </w:r>
      <w:bookmarkStart w:id="0" w:name="_GoBack"/>
      <w:bookmarkEnd w:id="0"/>
    </w:p>
    <w:p w14:paraId="65D70B39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缕：</w:t>
      </w:r>
    </w:p>
    <w:p w14:paraId="05D66D2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32．</w:t>
      </w:r>
      <w:proofErr w:type="gramStart"/>
      <w:r>
        <w:rPr>
          <w:rFonts w:ascii="宋体" w:hAnsi="宋体"/>
          <w:color w:val="000000"/>
          <w:sz w:val="22"/>
        </w:rPr>
        <w:t>然数颦蹙</w:t>
      </w:r>
      <w:proofErr w:type="gramEnd"/>
      <w:r>
        <w:rPr>
          <w:rFonts w:ascii="宋体" w:hAnsi="宋体"/>
          <w:color w:val="000000"/>
          <w:sz w:val="22"/>
        </w:rPr>
        <w:t>顾诸</w:t>
      </w:r>
      <w:proofErr w:type="gramStart"/>
      <w:r>
        <w:rPr>
          <w:rFonts w:ascii="宋体" w:hAnsi="宋体"/>
          <w:color w:val="000000"/>
          <w:sz w:val="22"/>
        </w:rPr>
        <w:t>婢</w:t>
      </w:r>
      <w:proofErr w:type="gramEnd"/>
      <w:r>
        <w:rPr>
          <w:rFonts w:ascii="宋体" w:hAnsi="宋体"/>
          <w:color w:val="000000"/>
          <w:sz w:val="22"/>
        </w:rPr>
        <w:t>日：“吾为多子苦。”</w:t>
      </w:r>
    </w:p>
    <w:p w14:paraId="0E25B2FB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顾：</w:t>
      </w:r>
    </w:p>
    <w:p w14:paraId="575003CD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33．伉俪之情，深到如此，恐怕是傅雷的感应</w:t>
      </w:r>
    </w:p>
    <w:p w14:paraId="33AEA74A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伉俪：</w:t>
      </w:r>
    </w:p>
    <w:p w14:paraId="4E54973A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34．是处红衰翠减，苒苒物华</w:t>
      </w:r>
      <w:r>
        <w:rPr>
          <w:rFonts w:ascii="宋体" w:hAnsi="宋体" w:hint="eastAsia"/>
          <w:color w:val="000000"/>
          <w:sz w:val="22"/>
        </w:rPr>
        <w:t>休</w:t>
      </w:r>
    </w:p>
    <w:p w14:paraId="1E3A61A4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物华：</w:t>
      </w:r>
    </w:p>
    <w:p w14:paraId="40C094B0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35．她看着自己的一窝女儿，一个赛一个的</w:t>
      </w:r>
      <w:proofErr w:type="gramStart"/>
      <w:r>
        <w:rPr>
          <w:rFonts w:ascii="宋体" w:hAnsi="宋体"/>
          <w:color w:val="000000"/>
          <w:sz w:val="22"/>
        </w:rPr>
        <w:t>拯</w:t>
      </w:r>
      <w:proofErr w:type="gramEnd"/>
      <w:r>
        <w:rPr>
          <w:rFonts w:ascii="宋体" w:hAnsi="宋体"/>
          <w:color w:val="000000"/>
          <w:sz w:val="22"/>
        </w:rPr>
        <w:t>致</w:t>
      </w:r>
    </w:p>
    <w:p w14:paraId="3715020C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标致：</w:t>
      </w:r>
    </w:p>
    <w:p w14:paraId="3BFC6598" w14:textId="77777777" w:rsidR="000476A8" w:rsidRPr="000476A8" w:rsidRDefault="000476A8" w:rsidP="000476A8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14:paraId="5CD24CE3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36．阅读《容忍与自由》中的一段文字，回答问题：</w:t>
      </w:r>
    </w:p>
    <w:p w14:paraId="0ADC840C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</w:t>
      </w:r>
      <w:r>
        <w:rPr>
          <w:rFonts w:ascii="楷体" w:eastAsia="楷体" w:hAnsi="楷体"/>
          <w:color w:val="000000"/>
          <w:sz w:val="22"/>
        </w:rPr>
        <w:t>一切对异端的迫害，一切对“异己”的摧残，一切宗教自由的禁止，一切思想言论的被压迫，都由于这一点深信自己是不会错的心理．因为深信自己是不会错的，所以不能容忍任何和自己不同的思想信仰了。</w:t>
      </w:r>
    </w:p>
    <w:p w14:paraId="48C28332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A．这段文字说明了什么道理?</w:t>
      </w:r>
    </w:p>
    <w:p w14:paraId="692FEFE6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B．指出这段文字运用的论证方法。</w:t>
      </w:r>
    </w:p>
    <w:p w14:paraId="6F13497B" w14:textId="77777777" w:rsidR="000476A8" w:rsidRDefault="000476A8" w:rsidP="000476A8">
      <w:pPr>
        <w:spacing w:line="360" w:lineRule="auto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lastRenderedPageBreak/>
        <w:t xml:space="preserve">    C．指出文中所采用的修辞手</w:t>
      </w:r>
      <w:r>
        <w:rPr>
          <w:rFonts w:ascii="宋体" w:hAnsi="宋体" w:hint="eastAsia"/>
          <w:color w:val="000000"/>
          <w:sz w:val="22"/>
        </w:rPr>
        <w:t>法。</w:t>
      </w:r>
    </w:p>
    <w:p w14:paraId="51F6E859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37．阅读《前赤壁赋》的一段文字，回答问题：</w:t>
      </w:r>
    </w:p>
    <w:p w14:paraId="083C7122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</w:t>
      </w:r>
      <w:proofErr w:type="gramStart"/>
      <w:r>
        <w:rPr>
          <w:rFonts w:ascii="楷体" w:eastAsia="楷体" w:hAnsi="楷体"/>
          <w:color w:val="000000"/>
        </w:rPr>
        <w:t>况</w:t>
      </w:r>
      <w:proofErr w:type="gramEnd"/>
      <w:r>
        <w:rPr>
          <w:rFonts w:ascii="楷体" w:eastAsia="楷体" w:hAnsi="楷体"/>
          <w:color w:val="000000"/>
        </w:rPr>
        <w:t>吾与子渔</w:t>
      </w:r>
      <w:proofErr w:type="gramStart"/>
      <w:r>
        <w:rPr>
          <w:rFonts w:ascii="楷体" w:eastAsia="楷体" w:hAnsi="楷体"/>
          <w:color w:val="000000"/>
        </w:rPr>
        <w:t>樵</w:t>
      </w:r>
      <w:proofErr w:type="gramEnd"/>
      <w:r>
        <w:rPr>
          <w:rFonts w:ascii="楷体" w:eastAsia="楷体" w:hAnsi="楷体"/>
          <w:color w:val="000000"/>
        </w:rPr>
        <w:t>于江</w:t>
      </w:r>
      <w:proofErr w:type="gramStart"/>
      <w:r>
        <w:rPr>
          <w:rFonts w:ascii="楷体" w:eastAsia="楷体" w:hAnsi="楷体"/>
          <w:color w:val="000000"/>
        </w:rPr>
        <w:t>渚</w:t>
      </w:r>
      <w:proofErr w:type="gramEnd"/>
      <w:r>
        <w:rPr>
          <w:rFonts w:ascii="楷体" w:eastAsia="楷体" w:hAnsi="楷体"/>
          <w:color w:val="000000"/>
        </w:rPr>
        <w:t>之上，</w:t>
      </w:r>
      <w:proofErr w:type="gramStart"/>
      <w:r>
        <w:rPr>
          <w:rFonts w:ascii="楷体" w:eastAsia="楷体" w:hAnsi="楷体"/>
          <w:color w:val="000000"/>
        </w:rPr>
        <w:t>侣</w:t>
      </w:r>
      <w:proofErr w:type="gramEnd"/>
      <w:r>
        <w:rPr>
          <w:rFonts w:ascii="楷体" w:eastAsia="楷体" w:hAnsi="楷体"/>
          <w:color w:val="000000"/>
        </w:rPr>
        <w:t>鱼虾而友麋鹿，驾一叶之扁舟，举</w:t>
      </w:r>
      <w:proofErr w:type="gramStart"/>
      <w:r>
        <w:rPr>
          <w:rFonts w:ascii="楷体" w:eastAsia="楷体" w:hAnsi="楷体"/>
          <w:color w:val="000000"/>
        </w:rPr>
        <w:t>匏樽</w:t>
      </w:r>
      <w:proofErr w:type="gramEnd"/>
      <w:r>
        <w:rPr>
          <w:rFonts w:ascii="楷体" w:eastAsia="楷体" w:hAnsi="楷体"/>
          <w:color w:val="000000"/>
        </w:rPr>
        <w:t>以相属．</w:t>
      </w:r>
    </w:p>
    <w:p w14:paraId="11CCCDD1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寄蜉蝣于天地，</w:t>
      </w:r>
      <w:proofErr w:type="gramStart"/>
      <w:r>
        <w:rPr>
          <w:rFonts w:ascii="楷体" w:eastAsia="楷体" w:hAnsi="楷体"/>
          <w:color w:val="000000"/>
        </w:rPr>
        <w:t>渺</w:t>
      </w:r>
      <w:proofErr w:type="gramEnd"/>
      <w:r>
        <w:rPr>
          <w:rFonts w:ascii="楷体" w:eastAsia="楷体" w:hAnsi="楷体"/>
          <w:color w:val="000000"/>
        </w:rPr>
        <w:t>沧海之一粟．哀吾生之须臾，羡长江之无穷。</w:t>
      </w:r>
      <w:proofErr w:type="gramStart"/>
      <w:r>
        <w:rPr>
          <w:rFonts w:ascii="楷体" w:eastAsia="楷体" w:hAnsi="楷体"/>
          <w:color w:val="000000"/>
        </w:rPr>
        <w:t>挟飞仙以</w:t>
      </w:r>
      <w:proofErr w:type="gramEnd"/>
      <w:r>
        <w:rPr>
          <w:rFonts w:ascii="楷体" w:eastAsia="楷体" w:hAnsi="楷体"/>
          <w:color w:val="000000"/>
        </w:rPr>
        <w:t>邀游，抱</w:t>
      </w:r>
    </w:p>
    <w:p w14:paraId="790081B2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明月而长终。知不可乎骤得，托遗响于悲风。</w:t>
      </w:r>
    </w:p>
    <w:p w14:paraId="237C8167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A．这段文字表现了怎样的人生态度?</w:t>
      </w:r>
    </w:p>
    <w:p w14:paraId="7A7D0A15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B．指出文中含有比喻意味的对偶句，并说明其比喻意义。</w:t>
      </w:r>
    </w:p>
    <w:p w14:paraId="29F8B447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C．写出此段中语义构成对比关系的对偶句。</w:t>
      </w:r>
    </w:p>
    <w:p w14:paraId="4528C9F4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38．阅读《蒹葭》，回答问题：</w:t>
      </w:r>
    </w:p>
    <w:p w14:paraId="48D87E64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</w:t>
      </w:r>
      <w:proofErr w:type="gramStart"/>
      <w:r>
        <w:rPr>
          <w:rFonts w:ascii="楷体" w:eastAsia="楷体" w:hAnsi="楷体"/>
          <w:color w:val="000000"/>
        </w:rPr>
        <w:t>蒹葭</w:t>
      </w:r>
      <w:proofErr w:type="gramEnd"/>
      <w:r>
        <w:rPr>
          <w:rFonts w:ascii="楷体" w:eastAsia="楷体" w:hAnsi="楷体"/>
          <w:color w:val="000000"/>
        </w:rPr>
        <w:t>苍苍，白露为霜。所谓伊人，在水一方．溯</w:t>
      </w:r>
      <w:proofErr w:type="gramStart"/>
      <w:r>
        <w:rPr>
          <w:rFonts w:ascii="楷体" w:eastAsia="楷体" w:hAnsi="楷体"/>
          <w:color w:val="000000"/>
        </w:rPr>
        <w:t>洄</w:t>
      </w:r>
      <w:proofErr w:type="gramEnd"/>
      <w:r>
        <w:rPr>
          <w:rFonts w:ascii="楷体" w:eastAsia="楷体" w:hAnsi="楷体"/>
          <w:color w:val="000000"/>
        </w:rPr>
        <w:t>从之，</w:t>
      </w:r>
      <w:proofErr w:type="gramStart"/>
      <w:r>
        <w:rPr>
          <w:rFonts w:ascii="楷体" w:eastAsia="楷体" w:hAnsi="楷体"/>
          <w:color w:val="000000"/>
        </w:rPr>
        <w:t>道阻且长</w:t>
      </w:r>
      <w:proofErr w:type="gramEnd"/>
      <w:r>
        <w:rPr>
          <w:rFonts w:ascii="楷体" w:eastAsia="楷体" w:hAnsi="楷体" w:hint="eastAsia"/>
          <w:color w:val="000000"/>
        </w:rPr>
        <w:t>．溯游从之，</w:t>
      </w:r>
    </w:p>
    <w:p w14:paraId="3475999F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宛在水中央。</w:t>
      </w:r>
    </w:p>
    <w:p w14:paraId="1E9333B1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</w:t>
      </w:r>
      <w:proofErr w:type="gramStart"/>
      <w:r>
        <w:rPr>
          <w:rFonts w:ascii="楷体" w:eastAsia="楷体" w:hAnsi="楷体"/>
          <w:color w:val="000000"/>
        </w:rPr>
        <w:t>蒹葭</w:t>
      </w:r>
      <w:proofErr w:type="gramEnd"/>
      <w:r>
        <w:rPr>
          <w:rFonts w:ascii="楷体" w:eastAsia="楷体" w:hAnsi="楷体"/>
          <w:color w:val="000000"/>
        </w:rPr>
        <w:t>凄凄，白露未</w:t>
      </w:r>
      <w:proofErr w:type="gramStart"/>
      <w:r>
        <w:rPr>
          <w:rFonts w:ascii="楷体" w:eastAsia="楷体" w:hAnsi="楷体"/>
          <w:color w:val="000000"/>
        </w:rPr>
        <w:t>唏</w:t>
      </w:r>
      <w:proofErr w:type="gramEnd"/>
      <w:r>
        <w:rPr>
          <w:rFonts w:ascii="楷体" w:eastAsia="楷体" w:hAnsi="楷体"/>
          <w:color w:val="000000"/>
        </w:rPr>
        <w:t>。所谓伊人，在水之湄．溯</w:t>
      </w:r>
      <w:proofErr w:type="gramStart"/>
      <w:r>
        <w:rPr>
          <w:rFonts w:ascii="楷体" w:eastAsia="楷体" w:hAnsi="楷体"/>
          <w:color w:val="000000"/>
        </w:rPr>
        <w:t>洄</w:t>
      </w:r>
      <w:proofErr w:type="gramEnd"/>
      <w:r>
        <w:rPr>
          <w:rFonts w:ascii="楷体" w:eastAsia="楷体" w:hAnsi="楷体"/>
          <w:color w:val="000000"/>
        </w:rPr>
        <w:t>从之，道</w:t>
      </w:r>
      <w:proofErr w:type="gramStart"/>
      <w:r>
        <w:rPr>
          <w:rFonts w:ascii="楷体" w:eastAsia="楷体" w:hAnsi="楷体"/>
          <w:color w:val="000000"/>
        </w:rPr>
        <w:t>阻且跻</w:t>
      </w:r>
      <w:proofErr w:type="gramEnd"/>
      <w:r>
        <w:rPr>
          <w:rFonts w:ascii="楷体" w:eastAsia="楷体" w:hAnsi="楷体"/>
          <w:color w:val="000000"/>
        </w:rPr>
        <w:t>．溯游从之，</w:t>
      </w:r>
    </w:p>
    <w:p w14:paraId="1032D95B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宛在水中</w:t>
      </w:r>
      <w:proofErr w:type="gramStart"/>
      <w:r>
        <w:rPr>
          <w:rFonts w:ascii="楷体" w:eastAsia="楷体" w:hAnsi="楷体"/>
          <w:color w:val="000000"/>
        </w:rPr>
        <w:t>坻</w:t>
      </w:r>
      <w:proofErr w:type="gramEnd"/>
      <w:r>
        <w:rPr>
          <w:rFonts w:ascii="楷体" w:eastAsia="楷体" w:hAnsi="楷体"/>
          <w:color w:val="000000"/>
        </w:rPr>
        <w:t>。</w:t>
      </w:r>
    </w:p>
    <w:p w14:paraId="09C9398D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</w:t>
      </w:r>
      <w:proofErr w:type="gramStart"/>
      <w:r>
        <w:rPr>
          <w:rFonts w:ascii="楷体" w:eastAsia="楷体" w:hAnsi="楷体"/>
          <w:color w:val="000000"/>
        </w:rPr>
        <w:t>蒹葭</w:t>
      </w:r>
      <w:proofErr w:type="gramEnd"/>
      <w:r>
        <w:rPr>
          <w:rFonts w:ascii="楷体" w:eastAsia="楷体" w:hAnsi="楷体"/>
          <w:color w:val="000000"/>
        </w:rPr>
        <w:t>采采，白露未已。所谓伊人，在水之</w:t>
      </w:r>
      <w:proofErr w:type="gramStart"/>
      <w:r>
        <w:rPr>
          <w:rFonts w:ascii="楷体" w:eastAsia="楷体" w:hAnsi="楷体"/>
          <w:color w:val="000000"/>
        </w:rPr>
        <w:t>涣</w:t>
      </w:r>
      <w:proofErr w:type="gramEnd"/>
      <w:r>
        <w:rPr>
          <w:rFonts w:ascii="楷体" w:eastAsia="楷体" w:hAnsi="楷体"/>
          <w:color w:val="000000"/>
        </w:rPr>
        <w:t>．溯</w:t>
      </w:r>
      <w:proofErr w:type="gramStart"/>
      <w:r>
        <w:rPr>
          <w:rFonts w:ascii="楷体" w:eastAsia="楷体" w:hAnsi="楷体"/>
          <w:color w:val="000000"/>
        </w:rPr>
        <w:t>洄</w:t>
      </w:r>
      <w:proofErr w:type="gramEnd"/>
      <w:r>
        <w:rPr>
          <w:rFonts w:ascii="楷体" w:eastAsia="楷体" w:hAnsi="楷体"/>
          <w:color w:val="000000"/>
        </w:rPr>
        <w:t>从之，道</w:t>
      </w:r>
      <w:proofErr w:type="gramStart"/>
      <w:r>
        <w:rPr>
          <w:rFonts w:ascii="楷体" w:eastAsia="楷体" w:hAnsi="楷体"/>
          <w:color w:val="000000"/>
        </w:rPr>
        <w:t>阻且右</w:t>
      </w:r>
      <w:proofErr w:type="gramEnd"/>
      <w:r>
        <w:rPr>
          <w:rFonts w:ascii="楷体" w:eastAsia="楷体" w:hAnsi="楷体"/>
          <w:color w:val="000000"/>
        </w:rPr>
        <w:t>．溯游从之，</w:t>
      </w:r>
    </w:p>
    <w:p w14:paraId="07B18043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宛在水中浊．</w:t>
      </w:r>
    </w:p>
    <w:p w14:paraId="3F9239FF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A．指出“伊人”的形象特征。</w:t>
      </w:r>
    </w:p>
    <w:p w14:paraId="67C7B331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B．诗中描写的</w:t>
      </w:r>
      <w:proofErr w:type="gramStart"/>
      <w:r>
        <w:rPr>
          <w:rFonts w:ascii="宋体" w:hAnsi="宋体"/>
          <w:color w:val="000000"/>
        </w:rPr>
        <w:t>蒹葭</w:t>
      </w:r>
      <w:proofErr w:type="gramEnd"/>
      <w:r>
        <w:rPr>
          <w:rFonts w:ascii="宋体" w:hAnsi="宋体"/>
          <w:color w:val="000000"/>
        </w:rPr>
        <w:t>茂密、霜露高洁的景色，烘托出怎样的情感?</w:t>
      </w:r>
    </w:p>
    <w:p w14:paraId="73324A8B" w14:textId="48E11582" w:rsidR="000476A8" w:rsidRPr="00142BFF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C．写出诗中体现时间推移的三个句子。</w:t>
      </w:r>
    </w:p>
    <w:p w14:paraId="6B62BE57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39．阅读《我愿是一条急流》中的一节，回答问题：</w:t>
      </w:r>
    </w:p>
    <w:p w14:paraId="462CF595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我愿是一所小草棚，</w:t>
      </w:r>
    </w:p>
    <w:p w14:paraId="45D63736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在幽谷中隐藏，</w:t>
      </w:r>
    </w:p>
    <w:p w14:paraId="4610E38A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饱受风雨的打击，</w:t>
      </w:r>
    </w:p>
    <w:p w14:paraId="10F60592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屋顶留下了创伤……</w:t>
      </w:r>
    </w:p>
    <w:p w14:paraId="49405CBF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只要我的爱人</w:t>
      </w:r>
    </w:p>
    <w:p w14:paraId="4532F9C2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是熊熊的烈火，</w:t>
      </w:r>
    </w:p>
    <w:p w14:paraId="4FA4504E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在我的炉膛里，</w:t>
      </w:r>
    </w:p>
    <w:p w14:paraId="6DA9AF74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愉快而缓慢地闪烁．</w:t>
      </w:r>
    </w:p>
    <w:p w14:paraId="21BCDD4B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A．指出这首诗的作者及其国籍。</w:t>
      </w:r>
    </w:p>
    <w:p w14:paraId="65824C4D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B．这节诗中的“我”是怎样的形象?</w:t>
      </w:r>
    </w:p>
    <w:p w14:paraId="52B61FCE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 xml:space="preserve">    C．这节诗所表达的爱情关系具有怎样的特点?</w:t>
      </w:r>
    </w:p>
    <w:p w14:paraId="2FEF0903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40．阅读《麦琪的礼物》的下列文字，回答问题：</w:t>
      </w:r>
    </w:p>
    <w:p w14:paraId="00399681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“漂亮吗，杰</w:t>
      </w:r>
      <w:proofErr w:type="gramStart"/>
      <w:r>
        <w:rPr>
          <w:rFonts w:ascii="楷体" w:eastAsia="楷体" w:hAnsi="楷体"/>
          <w:color w:val="000000"/>
        </w:rPr>
        <w:t>姆</w:t>
      </w:r>
      <w:proofErr w:type="gramEnd"/>
      <w:r>
        <w:rPr>
          <w:rFonts w:ascii="楷体" w:eastAsia="楷体" w:hAnsi="楷体"/>
          <w:color w:val="000000"/>
        </w:rPr>
        <w:t>?我跑遍了全城才找到它，现在你每天要把表看上一百次了。</w:t>
      </w:r>
    </w:p>
    <w:p w14:paraId="3C4F813F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把你的表拿给我。我要看看它配上是什么样子!”</w:t>
      </w:r>
    </w:p>
    <w:p w14:paraId="511E1212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杰</w:t>
      </w:r>
      <w:proofErr w:type="gramStart"/>
      <w:r>
        <w:rPr>
          <w:rFonts w:ascii="楷体" w:eastAsia="楷体" w:hAnsi="楷体"/>
          <w:color w:val="000000"/>
        </w:rPr>
        <w:t>姆</w:t>
      </w:r>
      <w:proofErr w:type="gramEnd"/>
      <w:r>
        <w:rPr>
          <w:rFonts w:ascii="楷体" w:eastAsia="楷体" w:hAnsi="楷体"/>
          <w:color w:val="000000"/>
        </w:rPr>
        <w:t>并没有照她的话去做，却倒在小</w:t>
      </w:r>
      <w:proofErr w:type="gramStart"/>
      <w:r>
        <w:rPr>
          <w:rFonts w:ascii="楷体" w:eastAsia="楷体" w:hAnsi="楷体"/>
          <w:color w:val="000000"/>
        </w:rPr>
        <w:t>榻</w:t>
      </w:r>
      <w:proofErr w:type="gramEnd"/>
      <w:r>
        <w:rPr>
          <w:rFonts w:ascii="楷体" w:eastAsia="楷体" w:hAnsi="楷体"/>
          <w:color w:val="000000"/>
        </w:rPr>
        <w:t>上，双手枕着头，微笑着。</w:t>
      </w:r>
    </w:p>
    <w:p w14:paraId="09A83002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 xml:space="preserve">    “德儿，”他说，</w:t>
      </w:r>
      <w:proofErr w:type="gramStart"/>
      <w:r>
        <w:rPr>
          <w:rFonts w:ascii="楷体" w:eastAsia="楷体" w:hAnsi="楷体"/>
          <w:color w:val="000000"/>
        </w:rPr>
        <w:t>‘‘</w:t>
      </w:r>
      <w:proofErr w:type="gramEnd"/>
      <w:r>
        <w:rPr>
          <w:rFonts w:ascii="楷体" w:eastAsia="楷体" w:hAnsi="楷体"/>
          <w:color w:val="000000"/>
        </w:rPr>
        <w:t>让我们把圣诞节的礼物搁在一边，暂时保存起来。它们实在太好了，现在用了未免可惜。我是卖了金表换了钱给你买的发梳。现在请你煎肉排吧!”</w:t>
      </w:r>
    </w:p>
    <w:p w14:paraId="14466CAF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A．这节是故事的结局，体现了作者在构思上的什么特点，并收到了怎样的效</w:t>
      </w:r>
      <w:r>
        <w:rPr>
          <w:rFonts w:ascii="宋体" w:hAnsi="宋体" w:hint="eastAsia"/>
          <w:color w:val="000000"/>
        </w:rPr>
        <w:t>果</w:t>
      </w:r>
      <w:r>
        <w:rPr>
          <w:rFonts w:ascii="宋体" w:hAnsi="宋体"/>
          <w:color w:val="000000"/>
        </w:rPr>
        <w:t xml:space="preserve">?  </w:t>
      </w:r>
    </w:p>
    <w:p w14:paraId="6CC432A3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B．指出杰</w:t>
      </w:r>
      <w:proofErr w:type="gramStart"/>
      <w:r>
        <w:rPr>
          <w:rFonts w:ascii="宋体" w:hAnsi="宋体"/>
          <w:color w:val="000000"/>
        </w:rPr>
        <w:t>姆</w:t>
      </w:r>
      <w:proofErr w:type="gramEnd"/>
      <w:r>
        <w:rPr>
          <w:rFonts w:ascii="宋体" w:hAnsi="宋体"/>
          <w:color w:val="000000"/>
        </w:rPr>
        <w:t>的性格特征。</w:t>
      </w:r>
    </w:p>
    <w:p w14:paraId="3DD798D7" w14:textId="77777777" w:rsidR="000476A8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C．文中刻画杰</w:t>
      </w:r>
      <w:proofErr w:type="gramStart"/>
      <w:r>
        <w:rPr>
          <w:rFonts w:ascii="宋体" w:hAnsi="宋体"/>
          <w:color w:val="000000"/>
        </w:rPr>
        <w:t>姆</w:t>
      </w:r>
      <w:proofErr w:type="gramEnd"/>
      <w:r>
        <w:rPr>
          <w:rFonts w:ascii="宋体" w:hAnsi="宋体"/>
          <w:color w:val="000000"/>
        </w:rPr>
        <w:t>的形象运用了什么描写方法?</w:t>
      </w:r>
    </w:p>
    <w:p w14:paraId="130F533D" w14:textId="77777777" w:rsidR="000476A8" w:rsidRPr="000476A8" w:rsidRDefault="000476A8" w:rsidP="000476A8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五、作文题</w:t>
      </w:r>
      <w:r w:rsidRPr="000476A8">
        <w:rPr>
          <w:rFonts w:ascii="黑体" w:eastAsia="黑体" w:hAnsi="黑体"/>
          <w:color w:val="000000"/>
          <w:szCs w:val="21"/>
        </w:rPr>
        <w:t>(30分)</w:t>
      </w:r>
    </w:p>
    <w:p w14:paraId="4DF90A8D" w14:textId="77777777" w:rsidR="000476A8" w:rsidRDefault="000476A8" w:rsidP="000476A8">
      <w:pPr>
        <w:spacing w:line="360" w:lineRule="auto"/>
        <w:rPr>
          <w:rFonts w:ascii="楷体" w:eastAsia="楷体" w:hAnsi="楷体"/>
          <w:color w:val="000000"/>
        </w:rPr>
      </w:pPr>
      <w:r>
        <w:rPr>
          <w:rFonts w:ascii="楷体" w:eastAsia="楷体" w:hAnsi="楷体"/>
          <w:color w:val="000000"/>
        </w:rPr>
        <w:t>41．当今社会，广告铺天盖地，无孔不入。有人感慨：“无论打开报刊、电视还是电脑、手机，我常被各种广告困扰，真是怀念那个</w:t>
      </w:r>
      <w:proofErr w:type="gramStart"/>
      <w:r>
        <w:rPr>
          <w:rFonts w:ascii="楷体" w:eastAsia="楷体" w:hAnsi="楷体"/>
          <w:color w:val="000000"/>
        </w:rPr>
        <w:t>‘</w:t>
      </w:r>
      <w:proofErr w:type="gramEnd"/>
      <w:r>
        <w:rPr>
          <w:rFonts w:ascii="楷体" w:eastAsia="楷体" w:hAnsi="楷体"/>
          <w:color w:val="000000"/>
        </w:rPr>
        <w:t>酒香不怕巷子深的时代啊。”也有人说：“好东西就应该广而告之啊。”也有入说：“金子总是要发光的，人也是这</w:t>
      </w:r>
      <w:proofErr w:type="gramStart"/>
      <w:r>
        <w:rPr>
          <w:rFonts w:ascii="楷体" w:eastAsia="楷体" w:hAnsi="楷体"/>
          <w:color w:val="000000"/>
        </w:rPr>
        <w:t>祥</w:t>
      </w:r>
      <w:proofErr w:type="gramEnd"/>
      <w:r>
        <w:rPr>
          <w:rFonts w:ascii="楷体" w:eastAsia="楷体" w:hAnsi="楷体"/>
          <w:color w:val="000000"/>
        </w:rPr>
        <w:t>啊……”</w:t>
      </w:r>
    </w:p>
    <w:p w14:paraId="66169052" w14:textId="77777777" w:rsidR="005B640C" w:rsidRDefault="000476A8" w:rsidP="000476A8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请根据以上材料，自选角度，自拟题目，写一篇不少于800字的文章，除诗歌外，文体不限。</w:t>
      </w:r>
    </w:p>
    <w:sectPr w:rsidR="005B640C" w:rsidSect="00485D8F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C389A" w14:textId="77777777" w:rsidR="00312310" w:rsidRDefault="00312310" w:rsidP="00485D8F">
      <w:r>
        <w:separator/>
      </w:r>
    </w:p>
  </w:endnote>
  <w:endnote w:type="continuationSeparator" w:id="0">
    <w:p w14:paraId="66728455" w14:textId="77777777" w:rsidR="00312310" w:rsidRDefault="00312310" w:rsidP="0048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5BB1" w14:textId="77777777" w:rsidR="005742CA" w:rsidRDefault="00574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005"/>
      <w:gridCol w:w="1741"/>
    </w:tblGrid>
    <w:tr w:rsidR="005742CA" w14:paraId="6181F30B" w14:textId="77777777" w:rsidTr="00BB3D76">
      <w:tc>
        <w:tcPr>
          <w:tcW w:w="4107" w:type="pct"/>
        </w:tcPr>
        <w:p w14:paraId="48652C77" w14:textId="77777777" w:rsidR="005742CA" w:rsidRPr="00CF5540" w:rsidRDefault="005742CA">
          <w:pPr>
            <w:pStyle w:val="a5"/>
            <w:jc w:val="right"/>
            <w:rPr>
              <w:rFonts w:ascii="Calibri" w:hAnsi="Calibri"/>
              <w:color w:val="4F81BD"/>
            </w:rPr>
          </w:pPr>
          <w:r w:rsidRPr="00CF5540">
            <w:rPr>
              <w:rFonts w:ascii="Calibri" w:hAnsi="Calibri"/>
            </w:rPr>
            <w:fldChar w:fldCharType="begin"/>
          </w:r>
          <w:r w:rsidRPr="00CF5540">
            <w:rPr>
              <w:rFonts w:ascii="Calibri" w:hAnsi="Calibri"/>
            </w:rPr>
            <w:instrText xml:space="preserve"> PAGE   \* MERGEFORMAT </w:instrText>
          </w:r>
          <w:r w:rsidRPr="00CF5540">
            <w:rPr>
              <w:rFonts w:ascii="Calibri" w:hAnsi="Calibri"/>
            </w:rPr>
            <w:fldChar w:fldCharType="separate"/>
          </w:r>
          <w:r w:rsidR="000476A8" w:rsidRPr="000476A8">
            <w:rPr>
              <w:rFonts w:ascii="Calibri" w:hAnsi="Calibri"/>
              <w:noProof/>
              <w:color w:val="4F81BD"/>
              <w:lang w:val="zh-CN"/>
            </w:rPr>
            <w:t>1</w:t>
          </w:r>
          <w:r w:rsidRPr="00CF5540">
            <w:rPr>
              <w:rFonts w:ascii="Calibri" w:hAnsi="Calibri"/>
            </w:rPr>
            <w:fldChar w:fldCharType="end"/>
          </w:r>
        </w:p>
      </w:tc>
      <w:tc>
        <w:tcPr>
          <w:tcW w:w="893" w:type="pct"/>
        </w:tcPr>
        <w:p w14:paraId="6C67B46F" w14:textId="77777777" w:rsidR="005742CA" w:rsidRPr="00CF5540" w:rsidRDefault="005742CA" w:rsidP="00485D8F">
          <w:pPr>
            <w:pStyle w:val="a5"/>
            <w:rPr>
              <w:rFonts w:ascii="Calibri" w:hAnsi="Calibri"/>
              <w:b/>
              <w:color w:val="4F81BD"/>
            </w:rPr>
          </w:pPr>
          <w:r w:rsidRPr="00CF5540">
            <w:rPr>
              <w:rFonts w:ascii="Calibri" w:hAnsi="Calibri" w:hint="eastAsia"/>
              <w:b/>
              <w:color w:val="4F81BD"/>
            </w:rPr>
            <w:t>www.zkydt365.com</w:t>
          </w:r>
        </w:p>
      </w:tc>
    </w:tr>
  </w:tbl>
  <w:p w14:paraId="5155DC6A" w14:textId="77777777" w:rsidR="005742CA" w:rsidRPr="00485D8F" w:rsidRDefault="005742CA" w:rsidP="00485D8F">
    <w:pPr>
      <w:pStyle w:val="a5"/>
      <w:jc w:val="right"/>
      <w:rPr>
        <w:b/>
        <w:color w:val="1F497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E07AE" w14:textId="77777777" w:rsidR="005742CA" w:rsidRDefault="00574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D66A9" w14:textId="77777777" w:rsidR="00312310" w:rsidRDefault="00312310" w:rsidP="00485D8F">
      <w:r>
        <w:separator/>
      </w:r>
    </w:p>
  </w:footnote>
  <w:footnote w:type="continuationSeparator" w:id="0">
    <w:p w14:paraId="7A76C868" w14:textId="77777777" w:rsidR="00312310" w:rsidRDefault="00312310" w:rsidP="00485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850AD" w14:textId="77777777" w:rsidR="005742CA" w:rsidRDefault="00574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22"/>
      <w:gridCol w:w="9424"/>
    </w:tblGrid>
    <w:tr w:rsidR="005742CA" w:rsidRPr="00CF5540" w14:paraId="289AEAA0" w14:textId="77777777" w:rsidTr="00715C1F">
      <w:tc>
        <w:tcPr>
          <w:tcW w:w="161" w:type="pct"/>
        </w:tcPr>
        <w:p w14:paraId="48E886F2" w14:textId="77777777" w:rsidR="005742CA" w:rsidRPr="00CF5540" w:rsidRDefault="005742CA" w:rsidP="00154993">
          <w:pPr>
            <w:pStyle w:val="a5"/>
            <w:jc w:val="right"/>
            <w:rPr>
              <w:rFonts w:ascii="Calibri" w:hAnsi="Calibri"/>
              <w:color w:val="4F81BD"/>
            </w:rPr>
          </w:pPr>
          <w:r w:rsidRPr="00CF5540">
            <w:rPr>
              <w:rFonts w:ascii="Calibri" w:hAnsi="Calibri"/>
            </w:rPr>
            <w:fldChar w:fldCharType="begin"/>
          </w:r>
          <w:r w:rsidRPr="00CF5540">
            <w:rPr>
              <w:rFonts w:ascii="Calibri" w:hAnsi="Calibri"/>
            </w:rPr>
            <w:instrText xml:space="preserve"> PAGE   \* MERGEFORMAT </w:instrText>
          </w:r>
          <w:r w:rsidRPr="00CF5540">
            <w:rPr>
              <w:rFonts w:ascii="Calibri" w:hAnsi="Calibri"/>
            </w:rPr>
            <w:fldChar w:fldCharType="separate"/>
          </w:r>
          <w:r w:rsidR="000476A8" w:rsidRPr="000476A8">
            <w:rPr>
              <w:rFonts w:ascii="Calibri" w:hAnsi="Calibri"/>
              <w:noProof/>
              <w:color w:val="4F81BD"/>
              <w:lang w:val="zh-CN"/>
            </w:rPr>
            <w:t>1</w:t>
          </w:r>
          <w:r w:rsidRPr="00CF5540">
            <w:rPr>
              <w:rFonts w:ascii="Calibri" w:hAnsi="Calibri"/>
            </w:rPr>
            <w:fldChar w:fldCharType="end"/>
          </w:r>
        </w:p>
      </w:tc>
      <w:tc>
        <w:tcPr>
          <w:tcW w:w="4839" w:type="pct"/>
        </w:tcPr>
        <w:p w14:paraId="1B8DC3BD" w14:textId="77777777" w:rsidR="005742CA" w:rsidRPr="00CF5540" w:rsidRDefault="005742CA" w:rsidP="00154993">
          <w:pPr>
            <w:pStyle w:val="a5"/>
            <w:rPr>
              <w:rFonts w:ascii="Calibri" w:hAnsi="Calibri"/>
              <w:b/>
              <w:color w:val="4F81BD"/>
            </w:rPr>
          </w:pPr>
          <w:r w:rsidRPr="00CF5540">
            <w:rPr>
              <w:rFonts w:ascii="Calibri" w:hAnsi="Calibri" w:hint="eastAsia"/>
              <w:b/>
              <w:color w:val="4F81BD"/>
            </w:rPr>
            <w:t>www.zkydt365.com</w:t>
          </w:r>
        </w:p>
      </w:tc>
    </w:tr>
  </w:tbl>
  <w:p w14:paraId="5A27C21B" w14:textId="77777777" w:rsidR="005742CA" w:rsidRDefault="005742CA" w:rsidP="00715C1F">
    <w:pPr>
      <w:pStyle w:val="a3"/>
      <w:pBdr>
        <w:bottom w:val="none" w:sz="0" w:space="0" w:color="auto"/>
      </w:pBdr>
    </w:pPr>
  </w:p>
  <w:p w14:paraId="424E78AD" w14:textId="77777777" w:rsidR="005742CA" w:rsidRDefault="005742CA" w:rsidP="00715C1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C969" w14:textId="77777777" w:rsidR="005742CA" w:rsidRDefault="005742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37" o:spid="_x0000_i1040" type="#_x0000_t75" style="width:12.9pt;height:13.45pt;visibility:visible" o:bullet="t">
        <v:imagedata r:id="rId1" o:title=""/>
      </v:shape>
    </w:pict>
  </w:numPicBullet>
  <w:numPicBullet w:numPicBulletId="1">
    <w:pict>
      <v:shape id="_x0000_i1041" type="#_x0000_t75" style="width:26.85pt;height:9.65pt" o:bullet="t">
        <v:imagedata r:id="rId2" o:title="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8"/>
      <w:numFmt w:val="decimal"/>
      <w:suff w:val="nothing"/>
      <w:lvlText w:val="%1．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．"/>
      <w:lvlJc w:val="left"/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8"/>
    <w:multiLevelType w:val="singleLevel"/>
    <w:tmpl w:val="00000008"/>
    <w:lvl w:ilvl="0">
      <w:start w:val="26"/>
      <w:numFmt w:val="decimal"/>
      <w:suff w:val="nothing"/>
      <w:lvlText w:val="%1．"/>
      <w:lvlJc w:val="left"/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0D"/>
    <w:multiLevelType w:val="singleLevel"/>
    <w:tmpl w:val="0000000D"/>
    <w:lvl w:ilvl="0">
      <w:start w:val="36"/>
      <w:numFmt w:val="decimal"/>
      <w:suff w:val="nothing"/>
      <w:lvlText w:val="%1．"/>
      <w:lvlJc w:val="left"/>
    </w:lvl>
  </w:abstractNum>
  <w:abstractNum w:abstractNumId="10" w15:restartNumberingAfterBreak="0">
    <w:nsid w:val="0B920AC3"/>
    <w:multiLevelType w:val="hybridMultilevel"/>
    <w:tmpl w:val="8D48A7AA"/>
    <w:lvl w:ilvl="0" w:tplc="25C664C0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1" w15:restartNumberingAfterBreak="0">
    <w:nsid w:val="0C6825B0"/>
    <w:multiLevelType w:val="hybridMultilevel"/>
    <w:tmpl w:val="43DEEFDC"/>
    <w:lvl w:ilvl="0" w:tplc="5CC8B9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1F643BB"/>
    <w:multiLevelType w:val="hybridMultilevel"/>
    <w:tmpl w:val="D2DCC720"/>
    <w:lvl w:ilvl="0" w:tplc="1A301B46">
      <w:start w:val="1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 w15:restartNumberingAfterBreak="0">
    <w:nsid w:val="36BC7A78"/>
    <w:multiLevelType w:val="hybridMultilevel"/>
    <w:tmpl w:val="FABC97E8"/>
    <w:lvl w:ilvl="0" w:tplc="2580EDFC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36E8E854">
      <w:start w:val="1"/>
      <w:numFmt w:val="decimal"/>
      <w:lvlText w:val="（%2）"/>
      <w:lvlJc w:val="left"/>
      <w:pPr>
        <w:tabs>
          <w:tab w:val="num" w:pos="1470"/>
        </w:tabs>
        <w:ind w:left="147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 w15:restartNumberingAfterBreak="0">
    <w:nsid w:val="3BA2723C"/>
    <w:multiLevelType w:val="hybridMultilevel"/>
    <w:tmpl w:val="46B04D92"/>
    <w:lvl w:ilvl="0" w:tplc="7D800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B96833"/>
    <w:multiLevelType w:val="hybridMultilevel"/>
    <w:tmpl w:val="EC040DA8"/>
    <w:lvl w:ilvl="0" w:tplc="1EE47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8A434D"/>
    <w:multiLevelType w:val="hybridMultilevel"/>
    <w:tmpl w:val="D51C4FF0"/>
    <w:lvl w:ilvl="0" w:tplc="D048081E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 w15:restartNumberingAfterBreak="0">
    <w:nsid w:val="4C161CAE"/>
    <w:multiLevelType w:val="hybridMultilevel"/>
    <w:tmpl w:val="55E0E222"/>
    <w:lvl w:ilvl="0" w:tplc="3C26107A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8" w15:restartNumberingAfterBreak="0">
    <w:nsid w:val="4C907B4D"/>
    <w:multiLevelType w:val="hybridMultilevel"/>
    <w:tmpl w:val="226AA7F8"/>
    <w:lvl w:ilvl="0" w:tplc="59A81BD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C4C0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9437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69EC37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92E21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E9EC20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CBABC8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29C63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23894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53C32DE7"/>
    <w:multiLevelType w:val="singleLevel"/>
    <w:tmpl w:val="53C32DE7"/>
    <w:lvl w:ilvl="0">
      <w:start w:val="8"/>
      <w:numFmt w:val="decimal"/>
      <w:suff w:val="nothing"/>
      <w:lvlText w:val="%1、"/>
      <w:lvlJc w:val="left"/>
    </w:lvl>
  </w:abstractNum>
  <w:abstractNum w:abstractNumId="20" w15:restartNumberingAfterBreak="0">
    <w:nsid w:val="53C32E02"/>
    <w:multiLevelType w:val="singleLevel"/>
    <w:tmpl w:val="53C32E02"/>
    <w:lvl w:ilvl="0">
      <w:start w:val="16"/>
      <w:numFmt w:val="decimal"/>
      <w:suff w:val="nothing"/>
      <w:lvlText w:val="%1、"/>
      <w:lvlJc w:val="left"/>
    </w:lvl>
  </w:abstractNum>
  <w:abstractNum w:abstractNumId="21" w15:restartNumberingAfterBreak="0">
    <w:nsid w:val="53C32E3C"/>
    <w:multiLevelType w:val="singleLevel"/>
    <w:tmpl w:val="53C32E3C"/>
    <w:lvl w:ilvl="0">
      <w:start w:val="20"/>
      <w:numFmt w:val="decimal"/>
      <w:suff w:val="nothing"/>
      <w:lvlText w:val="%1、"/>
      <w:lvlJc w:val="left"/>
    </w:lvl>
  </w:abstractNum>
  <w:abstractNum w:abstractNumId="22" w15:restartNumberingAfterBreak="0">
    <w:nsid w:val="53C32E6C"/>
    <w:multiLevelType w:val="singleLevel"/>
    <w:tmpl w:val="53C32E6C"/>
    <w:lvl w:ilvl="0">
      <w:start w:val="25"/>
      <w:numFmt w:val="decimal"/>
      <w:suff w:val="nothing"/>
      <w:lvlText w:val="%1、"/>
      <w:lvlJc w:val="left"/>
    </w:lvl>
  </w:abstractNum>
  <w:abstractNum w:abstractNumId="23" w15:restartNumberingAfterBreak="0">
    <w:nsid w:val="53C38195"/>
    <w:multiLevelType w:val="singleLevel"/>
    <w:tmpl w:val="53C38195"/>
    <w:lvl w:ilvl="0">
      <w:start w:val="14"/>
      <w:numFmt w:val="decimal"/>
      <w:suff w:val="nothing"/>
      <w:lvlText w:val="%1．"/>
      <w:lvlJc w:val="left"/>
    </w:lvl>
  </w:abstractNum>
  <w:abstractNum w:abstractNumId="24" w15:restartNumberingAfterBreak="0">
    <w:nsid w:val="53C4F1BA"/>
    <w:multiLevelType w:val="singleLevel"/>
    <w:tmpl w:val="53C4F1BA"/>
    <w:lvl w:ilvl="0">
      <w:start w:val="4"/>
      <w:numFmt w:val="decimal"/>
      <w:suff w:val="nothing"/>
      <w:lvlText w:val="%1．"/>
      <w:lvlJc w:val="left"/>
    </w:lvl>
  </w:abstractNum>
  <w:abstractNum w:abstractNumId="25" w15:restartNumberingAfterBreak="0">
    <w:nsid w:val="6C776A1E"/>
    <w:multiLevelType w:val="hybridMultilevel"/>
    <w:tmpl w:val="D87E1162"/>
    <w:lvl w:ilvl="0" w:tplc="762E2ACA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6" w15:restartNumberingAfterBreak="0">
    <w:nsid w:val="71C84C87"/>
    <w:multiLevelType w:val="singleLevel"/>
    <w:tmpl w:val="00000000"/>
    <w:lvl w:ilvl="0">
      <w:start w:val="20"/>
      <w:numFmt w:val="decimal"/>
      <w:suff w:val="nothing"/>
      <w:lvlText w:val="%1．"/>
      <w:lvlJc w:val="left"/>
    </w:lvl>
  </w:abstractNum>
  <w:abstractNum w:abstractNumId="27" w15:restartNumberingAfterBreak="0">
    <w:nsid w:val="71F6429F"/>
    <w:multiLevelType w:val="hybridMultilevel"/>
    <w:tmpl w:val="EF0AE6FC"/>
    <w:lvl w:ilvl="0" w:tplc="45AEA1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27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26"/>
  </w:num>
  <w:num w:numId="10">
    <w:abstractNumId w:val="23"/>
  </w:num>
  <w:num w:numId="11">
    <w:abstractNumId w:val="24"/>
  </w:num>
  <w:num w:numId="12">
    <w:abstractNumId w:val="6"/>
  </w:num>
  <w:num w:numId="13">
    <w:abstractNumId w:val="9"/>
  </w:num>
  <w:num w:numId="14">
    <w:abstractNumId w:val="4"/>
  </w:num>
  <w:num w:numId="15">
    <w:abstractNumId w:val="10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"/>
  </w:num>
  <w:num w:numId="21">
    <w:abstractNumId w:val="16"/>
  </w:num>
  <w:num w:numId="22">
    <w:abstractNumId w:val="13"/>
  </w:num>
  <w:num w:numId="23">
    <w:abstractNumId w:val="17"/>
  </w:num>
  <w:num w:numId="24">
    <w:abstractNumId w:val="25"/>
  </w:num>
  <w:num w:numId="25">
    <w:abstractNumId w:val="12"/>
  </w:num>
  <w:num w:numId="26">
    <w:abstractNumId w:val="15"/>
  </w:num>
  <w:num w:numId="27">
    <w:abstractNumId w:val="5"/>
  </w:num>
  <w:num w:numId="2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CHuRmsp5Tks7bVHsBE0pNbICaMVcaYFPfFLOI5PH294C3XsguhJv1zl1NWlWqk/pyQRfCfSdC9mKryangZVd2g==" w:salt="+keWTkAbwR8ihEtNJbWdT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8F"/>
    <w:rsid w:val="000009FD"/>
    <w:rsid w:val="00001283"/>
    <w:rsid w:val="0000129F"/>
    <w:rsid w:val="0000134C"/>
    <w:rsid w:val="00001702"/>
    <w:rsid w:val="00002055"/>
    <w:rsid w:val="000026D2"/>
    <w:rsid w:val="00002C3D"/>
    <w:rsid w:val="00002D2B"/>
    <w:rsid w:val="00002E76"/>
    <w:rsid w:val="000031B9"/>
    <w:rsid w:val="00003A2E"/>
    <w:rsid w:val="00003B7C"/>
    <w:rsid w:val="00005159"/>
    <w:rsid w:val="00005E85"/>
    <w:rsid w:val="00006ACA"/>
    <w:rsid w:val="000076DF"/>
    <w:rsid w:val="00007B87"/>
    <w:rsid w:val="0001040F"/>
    <w:rsid w:val="000107AE"/>
    <w:rsid w:val="00010ED4"/>
    <w:rsid w:val="000121D1"/>
    <w:rsid w:val="0001300C"/>
    <w:rsid w:val="00013A61"/>
    <w:rsid w:val="000143A1"/>
    <w:rsid w:val="00015673"/>
    <w:rsid w:val="00015F53"/>
    <w:rsid w:val="000160E0"/>
    <w:rsid w:val="00017A23"/>
    <w:rsid w:val="00017BDC"/>
    <w:rsid w:val="000208A5"/>
    <w:rsid w:val="00020DF7"/>
    <w:rsid w:val="00020F54"/>
    <w:rsid w:val="000215A0"/>
    <w:rsid w:val="0002189A"/>
    <w:rsid w:val="00021940"/>
    <w:rsid w:val="00022242"/>
    <w:rsid w:val="000223ED"/>
    <w:rsid w:val="000235B0"/>
    <w:rsid w:val="000239D8"/>
    <w:rsid w:val="0002462A"/>
    <w:rsid w:val="000248B8"/>
    <w:rsid w:val="00024A9D"/>
    <w:rsid w:val="00024CCA"/>
    <w:rsid w:val="00024E1A"/>
    <w:rsid w:val="00025471"/>
    <w:rsid w:val="0002560C"/>
    <w:rsid w:val="00025A06"/>
    <w:rsid w:val="000273E0"/>
    <w:rsid w:val="0003013A"/>
    <w:rsid w:val="00030E25"/>
    <w:rsid w:val="00032D78"/>
    <w:rsid w:val="0003509F"/>
    <w:rsid w:val="000350CC"/>
    <w:rsid w:val="000358C9"/>
    <w:rsid w:val="00035DCB"/>
    <w:rsid w:val="00035F52"/>
    <w:rsid w:val="00036D9F"/>
    <w:rsid w:val="000370D0"/>
    <w:rsid w:val="00037582"/>
    <w:rsid w:val="00037C72"/>
    <w:rsid w:val="0004039A"/>
    <w:rsid w:val="00040E85"/>
    <w:rsid w:val="0004226D"/>
    <w:rsid w:val="000424E0"/>
    <w:rsid w:val="000426F9"/>
    <w:rsid w:val="00042975"/>
    <w:rsid w:val="00042D2C"/>
    <w:rsid w:val="000432EF"/>
    <w:rsid w:val="00043379"/>
    <w:rsid w:val="000439C4"/>
    <w:rsid w:val="00043D5A"/>
    <w:rsid w:val="00043F4A"/>
    <w:rsid w:val="00044750"/>
    <w:rsid w:val="00044B19"/>
    <w:rsid w:val="00045368"/>
    <w:rsid w:val="000455AF"/>
    <w:rsid w:val="00045676"/>
    <w:rsid w:val="00045914"/>
    <w:rsid w:val="00046E44"/>
    <w:rsid w:val="00047586"/>
    <w:rsid w:val="000476A8"/>
    <w:rsid w:val="00047767"/>
    <w:rsid w:val="00050B1D"/>
    <w:rsid w:val="00050B52"/>
    <w:rsid w:val="00050FBA"/>
    <w:rsid w:val="0005143E"/>
    <w:rsid w:val="000518A3"/>
    <w:rsid w:val="000525B3"/>
    <w:rsid w:val="00052C9F"/>
    <w:rsid w:val="00052D48"/>
    <w:rsid w:val="000536C9"/>
    <w:rsid w:val="00053B9F"/>
    <w:rsid w:val="00054108"/>
    <w:rsid w:val="000543D2"/>
    <w:rsid w:val="00054577"/>
    <w:rsid w:val="00054A27"/>
    <w:rsid w:val="00054D94"/>
    <w:rsid w:val="00055044"/>
    <w:rsid w:val="00055509"/>
    <w:rsid w:val="00055A28"/>
    <w:rsid w:val="000565ED"/>
    <w:rsid w:val="00056E64"/>
    <w:rsid w:val="000571EF"/>
    <w:rsid w:val="000574E0"/>
    <w:rsid w:val="000579C0"/>
    <w:rsid w:val="00057B45"/>
    <w:rsid w:val="0006076A"/>
    <w:rsid w:val="00060AA5"/>
    <w:rsid w:val="00061185"/>
    <w:rsid w:val="0006219E"/>
    <w:rsid w:val="00062447"/>
    <w:rsid w:val="00062C5A"/>
    <w:rsid w:val="0006310D"/>
    <w:rsid w:val="0006320B"/>
    <w:rsid w:val="00063DA9"/>
    <w:rsid w:val="000641D3"/>
    <w:rsid w:val="00064330"/>
    <w:rsid w:val="00064344"/>
    <w:rsid w:val="00064E38"/>
    <w:rsid w:val="0006646F"/>
    <w:rsid w:val="00066CD7"/>
    <w:rsid w:val="00067092"/>
    <w:rsid w:val="000675FD"/>
    <w:rsid w:val="00070A86"/>
    <w:rsid w:val="0007188E"/>
    <w:rsid w:val="00072BB6"/>
    <w:rsid w:val="00072FE8"/>
    <w:rsid w:val="00073001"/>
    <w:rsid w:val="00073A55"/>
    <w:rsid w:val="00073F0D"/>
    <w:rsid w:val="000743BD"/>
    <w:rsid w:val="00074521"/>
    <w:rsid w:val="000752F2"/>
    <w:rsid w:val="00075855"/>
    <w:rsid w:val="000759B3"/>
    <w:rsid w:val="00075C8D"/>
    <w:rsid w:val="000768B8"/>
    <w:rsid w:val="00076B62"/>
    <w:rsid w:val="0007727E"/>
    <w:rsid w:val="000774E3"/>
    <w:rsid w:val="00077854"/>
    <w:rsid w:val="000778A5"/>
    <w:rsid w:val="000804A9"/>
    <w:rsid w:val="0008052F"/>
    <w:rsid w:val="00080761"/>
    <w:rsid w:val="00080E22"/>
    <w:rsid w:val="000812B3"/>
    <w:rsid w:val="00081979"/>
    <w:rsid w:val="00081ECF"/>
    <w:rsid w:val="000825F7"/>
    <w:rsid w:val="00082AEC"/>
    <w:rsid w:val="00083F49"/>
    <w:rsid w:val="0008417C"/>
    <w:rsid w:val="00084713"/>
    <w:rsid w:val="0008481B"/>
    <w:rsid w:val="00085F05"/>
    <w:rsid w:val="00086075"/>
    <w:rsid w:val="00086796"/>
    <w:rsid w:val="00086EED"/>
    <w:rsid w:val="00086EF7"/>
    <w:rsid w:val="00090225"/>
    <w:rsid w:val="00090711"/>
    <w:rsid w:val="000909EF"/>
    <w:rsid w:val="00090D7D"/>
    <w:rsid w:val="000936B2"/>
    <w:rsid w:val="000937D2"/>
    <w:rsid w:val="0009468E"/>
    <w:rsid w:val="00094993"/>
    <w:rsid w:val="00095774"/>
    <w:rsid w:val="00096139"/>
    <w:rsid w:val="00096958"/>
    <w:rsid w:val="000974A9"/>
    <w:rsid w:val="00097B8D"/>
    <w:rsid w:val="000A105D"/>
    <w:rsid w:val="000A15C2"/>
    <w:rsid w:val="000A1662"/>
    <w:rsid w:val="000A1BF1"/>
    <w:rsid w:val="000A2878"/>
    <w:rsid w:val="000A319B"/>
    <w:rsid w:val="000A4BE0"/>
    <w:rsid w:val="000A4F7F"/>
    <w:rsid w:val="000A509B"/>
    <w:rsid w:val="000A5958"/>
    <w:rsid w:val="000A5B19"/>
    <w:rsid w:val="000A5C53"/>
    <w:rsid w:val="000A5D14"/>
    <w:rsid w:val="000A6C59"/>
    <w:rsid w:val="000A6E0A"/>
    <w:rsid w:val="000A7C22"/>
    <w:rsid w:val="000B0593"/>
    <w:rsid w:val="000B09FF"/>
    <w:rsid w:val="000B0B73"/>
    <w:rsid w:val="000B0C2E"/>
    <w:rsid w:val="000B0FA3"/>
    <w:rsid w:val="000B104D"/>
    <w:rsid w:val="000B1BBA"/>
    <w:rsid w:val="000B1E8C"/>
    <w:rsid w:val="000B27A7"/>
    <w:rsid w:val="000B27A9"/>
    <w:rsid w:val="000B2E45"/>
    <w:rsid w:val="000B2ED1"/>
    <w:rsid w:val="000B3781"/>
    <w:rsid w:val="000B3910"/>
    <w:rsid w:val="000B39B5"/>
    <w:rsid w:val="000B3FFF"/>
    <w:rsid w:val="000B494F"/>
    <w:rsid w:val="000B4EF4"/>
    <w:rsid w:val="000B578D"/>
    <w:rsid w:val="000B5955"/>
    <w:rsid w:val="000B61A5"/>
    <w:rsid w:val="000B63BA"/>
    <w:rsid w:val="000B6625"/>
    <w:rsid w:val="000B718B"/>
    <w:rsid w:val="000B78D7"/>
    <w:rsid w:val="000B7E8C"/>
    <w:rsid w:val="000C051B"/>
    <w:rsid w:val="000C0A9B"/>
    <w:rsid w:val="000C1284"/>
    <w:rsid w:val="000C142E"/>
    <w:rsid w:val="000C249D"/>
    <w:rsid w:val="000C2739"/>
    <w:rsid w:val="000C2DC4"/>
    <w:rsid w:val="000C32B1"/>
    <w:rsid w:val="000C3D8B"/>
    <w:rsid w:val="000C4682"/>
    <w:rsid w:val="000C4E3E"/>
    <w:rsid w:val="000C5586"/>
    <w:rsid w:val="000C5EE8"/>
    <w:rsid w:val="000C63C0"/>
    <w:rsid w:val="000C6F49"/>
    <w:rsid w:val="000C75C1"/>
    <w:rsid w:val="000C7760"/>
    <w:rsid w:val="000C7E30"/>
    <w:rsid w:val="000D0FA0"/>
    <w:rsid w:val="000D1075"/>
    <w:rsid w:val="000D45A0"/>
    <w:rsid w:val="000D506A"/>
    <w:rsid w:val="000D5CFF"/>
    <w:rsid w:val="000D5FD2"/>
    <w:rsid w:val="000D6296"/>
    <w:rsid w:val="000D6455"/>
    <w:rsid w:val="000D724B"/>
    <w:rsid w:val="000D7422"/>
    <w:rsid w:val="000D74DE"/>
    <w:rsid w:val="000D7BFE"/>
    <w:rsid w:val="000D7E84"/>
    <w:rsid w:val="000E00BF"/>
    <w:rsid w:val="000E010F"/>
    <w:rsid w:val="000E029A"/>
    <w:rsid w:val="000E0FF3"/>
    <w:rsid w:val="000E1064"/>
    <w:rsid w:val="000E12E2"/>
    <w:rsid w:val="000E242F"/>
    <w:rsid w:val="000E282E"/>
    <w:rsid w:val="000E2E88"/>
    <w:rsid w:val="000E30E0"/>
    <w:rsid w:val="000E3510"/>
    <w:rsid w:val="000E489D"/>
    <w:rsid w:val="000E4B68"/>
    <w:rsid w:val="000E4E9A"/>
    <w:rsid w:val="000E4EC1"/>
    <w:rsid w:val="000E580B"/>
    <w:rsid w:val="000E5F75"/>
    <w:rsid w:val="000E6271"/>
    <w:rsid w:val="000E7655"/>
    <w:rsid w:val="000E7674"/>
    <w:rsid w:val="000E7B02"/>
    <w:rsid w:val="000F0180"/>
    <w:rsid w:val="000F01E3"/>
    <w:rsid w:val="000F03C4"/>
    <w:rsid w:val="000F09B3"/>
    <w:rsid w:val="000F174E"/>
    <w:rsid w:val="000F18F3"/>
    <w:rsid w:val="000F2208"/>
    <w:rsid w:val="000F2790"/>
    <w:rsid w:val="000F2DCA"/>
    <w:rsid w:val="000F2E65"/>
    <w:rsid w:val="000F309D"/>
    <w:rsid w:val="000F3EB9"/>
    <w:rsid w:val="000F43CA"/>
    <w:rsid w:val="000F44D7"/>
    <w:rsid w:val="000F4FAC"/>
    <w:rsid w:val="000F5390"/>
    <w:rsid w:val="000F6A3F"/>
    <w:rsid w:val="000F6E32"/>
    <w:rsid w:val="000F7639"/>
    <w:rsid w:val="000F7682"/>
    <w:rsid w:val="000F76BA"/>
    <w:rsid w:val="000F7BE3"/>
    <w:rsid w:val="00100155"/>
    <w:rsid w:val="00100394"/>
    <w:rsid w:val="00100529"/>
    <w:rsid w:val="001006D1"/>
    <w:rsid w:val="00100A69"/>
    <w:rsid w:val="001011CE"/>
    <w:rsid w:val="001015D7"/>
    <w:rsid w:val="00101FA5"/>
    <w:rsid w:val="00102366"/>
    <w:rsid w:val="001026ED"/>
    <w:rsid w:val="00102F81"/>
    <w:rsid w:val="00103386"/>
    <w:rsid w:val="00104405"/>
    <w:rsid w:val="00104D48"/>
    <w:rsid w:val="001060B1"/>
    <w:rsid w:val="0010635F"/>
    <w:rsid w:val="001066B8"/>
    <w:rsid w:val="00106803"/>
    <w:rsid w:val="00107EAF"/>
    <w:rsid w:val="00107F2F"/>
    <w:rsid w:val="001107C9"/>
    <w:rsid w:val="001108E1"/>
    <w:rsid w:val="00111368"/>
    <w:rsid w:val="00111842"/>
    <w:rsid w:val="00111B16"/>
    <w:rsid w:val="00111D14"/>
    <w:rsid w:val="00112542"/>
    <w:rsid w:val="00112EE0"/>
    <w:rsid w:val="001133BA"/>
    <w:rsid w:val="001135D2"/>
    <w:rsid w:val="0011398A"/>
    <w:rsid w:val="00114732"/>
    <w:rsid w:val="00114D65"/>
    <w:rsid w:val="00114F80"/>
    <w:rsid w:val="001155CF"/>
    <w:rsid w:val="0011567B"/>
    <w:rsid w:val="00115FC0"/>
    <w:rsid w:val="00116962"/>
    <w:rsid w:val="00117135"/>
    <w:rsid w:val="00117443"/>
    <w:rsid w:val="00120D34"/>
    <w:rsid w:val="00120E56"/>
    <w:rsid w:val="00122EE4"/>
    <w:rsid w:val="00122EF3"/>
    <w:rsid w:val="001242E5"/>
    <w:rsid w:val="00124821"/>
    <w:rsid w:val="001253AB"/>
    <w:rsid w:val="00126400"/>
    <w:rsid w:val="001267A7"/>
    <w:rsid w:val="00126D7C"/>
    <w:rsid w:val="00127217"/>
    <w:rsid w:val="001273A1"/>
    <w:rsid w:val="00127915"/>
    <w:rsid w:val="00130E43"/>
    <w:rsid w:val="00131B44"/>
    <w:rsid w:val="00132F11"/>
    <w:rsid w:val="001336C4"/>
    <w:rsid w:val="00135698"/>
    <w:rsid w:val="00135897"/>
    <w:rsid w:val="00135C81"/>
    <w:rsid w:val="00136A4E"/>
    <w:rsid w:val="0013711E"/>
    <w:rsid w:val="001373B0"/>
    <w:rsid w:val="00140276"/>
    <w:rsid w:val="001405B8"/>
    <w:rsid w:val="001407AD"/>
    <w:rsid w:val="001412BF"/>
    <w:rsid w:val="00141746"/>
    <w:rsid w:val="00141B60"/>
    <w:rsid w:val="00141DFC"/>
    <w:rsid w:val="00142461"/>
    <w:rsid w:val="0014293C"/>
    <w:rsid w:val="00142BB0"/>
    <w:rsid w:val="00142BFF"/>
    <w:rsid w:val="00142C37"/>
    <w:rsid w:val="00144953"/>
    <w:rsid w:val="0014523B"/>
    <w:rsid w:val="0014624E"/>
    <w:rsid w:val="00146F6F"/>
    <w:rsid w:val="001470F9"/>
    <w:rsid w:val="001477AC"/>
    <w:rsid w:val="00147B6C"/>
    <w:rsid w:val="00147E67"/>
    <w:rsid w:val="00150593"/>
    <w:rsid w:val="001507AE"/>
    <w:rsid w:val="00150D38"/>
    <w:rsid w:val="00151030"/>
    <w:rsid w:val="001511AF"/>
    <w:rsid w:val="001511CD"/>
    <w:rsid w:val="0015147E"/>
    <w:rsid w:val="00151817"/>
    <w:rsid w:val="00151AE3"/>
    <w:rsid w:val="001521EC"/>
    <w:rsid w:val="00153AE8"/>
    <w:rsid w:val="00154052"/>
    <w:rsid w:val="00154215"/>
    <w:rsid w:val="001542D3"/>
    <w:rsid w:val="00154993"/>
    <w:rsid w:val="00155B96"/>
    <w:rsid w:val="00156F59"/>
    <w:rsid w:val="00157413"/>
    <w:rsid w:val="00157711"/>
    <w:rsid w:val="00157C70"/>
    <w:rsid w:val="0016096D"/>
    <w:rsid w:val="0016190A"/>
    <w:rsid w:val="00161AF2"/>
    <w:rsid w:val="00161F0B"/>
    <w:rsid w:val="00162518"/>
    <w:rsid w:val="00162812"/>
    <w:rsid w:val="00163A9E"/>
    <w:rsid w:val="00163E22"/>
    <w:rsid w:val="001643B8"/>
    <w:rsid w:val="001650F8"/>
    <w:rsid w:val="00165662"/>
    <w:rsid w:val="001658D2"/>
    <w:rsid w:val="00165A59"/>
    <w:rsid w:val="00166513"/>
    <w:rsid w:val="001666F3"/>
    <w:rsid w:val="00167C9C"/>
    <w:rsid w:val="00167DF5"/>
    <w:rsid w:val="00167E45"/>
    <w:rsid w:val="00170025"/>
    <w:rsid w:val="00171175"/>
    <w:rsid w:val="001712BB"/>
    <w:rsid w:val="00171598"/>
    <w:rsid w:val="00172DEF"/>
    <w:rsid w:val="00173C85"/>
    <w:rsid w:val="00173CFA"/>
    <w:rsid w:val="00174378"/>
    <w:rsid w:val="00174609"/>
    <w:rsid w:val="00174ABF"/>
    <w:rsid w:val="001757A5"/>
    <w:rsid w:val="00175E36"/>
    <w:rsid w:val="00175F8E"/>
    <w:rsid w:val="001764DD"/>
    <w:rsid w:val="00176576"/>
    <w:rsid w:val="00176625"/>
    <w:rsid w:val="0017680A"/>
    <w:rsid w:val="001768D1"/>
    <w:rsid w:val="00176AA0"/>
    <w:rsid w:val="001809C7"/>
    <w:rsid w:val="0018162A"/>
    <w:rsid w:val="00181D7A"/>
    <w:rsid w:val="00181F64"/>
    <w:rsid w:val="00182226"/>
    <w:rsid w:val="00182443"/>
    <w:rsid w:val="0018265E"/>
    <w:rsid w:val="00182850"/>
    <w:rsid w:val="001829BC"/>
    <w:rsid w:val="00182DE4"/>
    <w:rsid w:val="0018461D"/>
    <w:rsid w:val="001847AF"/>
    <w:rsid w:val="00184C83"/>
    <w:rsid w:val="00184E25"/>
    <w:rsid w:val="00184F7A"/>
    <w:rsid w:val="0018503A"/>
    <w:rsid w:val="00185E8F"/>
    <w:rsid w:val="001862C3"/>
    <w:rsid w:val="0018648B"/>
    <w:rsid w:val="00186602"/>
    <w:rsid w:val="00186946"/>
    <w:rsid w:val="00186F2D"/>
    <w:rsid w:val="00187009"/>
    <w:rsid w:val="00187ADB"/>
    <w:rsid w:val="00187C2B"/>
    <w:rsid w:val="00187F04"/>
    <w:rsid w:val="00190515"/>
    <w:rsid w:val="00190824"/>
    <w:rsid w:val="001909DB"/>
    <w:rsid w:val="00190F2D"/>
    <w:rsid w:val="00191906"/>
    <w:rsid w:val="00192165"/>
    <w:rsid w:val="00192DB2"/>
    <w:rsid w:val="00193E0A"/>
    <w:rsid w:val="0019440C"/>
    <w:rsid w:val="0019465E"/>
    <w:rsid w:val="00194A30"/>
    <w:rsid w:val="001954CF"/>
    <w:rsid w:val="00195543"/>
    <w:rsid w:val="00195CB7"/>
    <w:rsid w:val="00196506"/>
    <w:rsid w:val="00196AC0"/>
    <w:rsid w:val="00196B01"/>
    <w:rsid w:val="00196E8C"/>
    <w:rsid w:val="0019795D"/>
    <w:rsid w:val="00197A92"/>
    <w:rsid w:val="00197F10"/>
    <w:rsid w:val="001A00D7"/>
    <w:rsid w:val="001A0604"/>
    <w:rsid w:val="001A0C1E"/>
    <w:rsid w:val="001A109A"/>
    <w:rsid w:val="001A119C"/>
    <w:rsid w:val="001A1AFB"/>
    <w:rsid w:val="001A1F32"/>
    <w:rsid w:val="001A3505"/>
    <w:rsid w:val="001A3684"/>
    <w:rsid w:val="001A3DD2"/>
    <w:rsid w:val="001A43EB"/>
    <w:rsid w:val="001A4751"/>
    <w:rsid w:val="001A552F"/>
    <w:rsid w:val="001A59A8"/>
    <w:rsid w:val="001A59B0"/>
    <w:rsid w:val="001A5F20"/>
    <w:rsid w:val="001A6EC4"/>
    <w:rsid w:val="001A76B0"/>
    <w:rsid w:val="001A79F8"/>
    <w:rsid w:val="001B18D2"/>
    <w:rsid w:val="001B1CB4"/>
    <w:rsid w:val="001B2051"/>
    <w:rsid w:val="001B22EC"/>
    <w:rsid w:val="001B24E8"/>
    <w:rsid w:val="001B2690"/>
    <w:rsid w:val="001B2783"/>
    <w:rsid w:val="001B2BA1"/>
    <w:rsid w:val="001B3701"/>
    <w:rsid w:val="001B373A"/>
    <w:rsid w:val="001B3B24"/>
    <w:rsid w:val="001B3B36"/>
    <w:rsid w:val="001B4054"/>
    <w:rsid w:val="001B4268"/>
    <w:rsid w:val="001B460C"/>
    <w:rsid w:val="001B4E87"/>
    <w:rsid w:val="001B4F03"/>
    <w:rsid w:val="001B52CE"/>
    <w:rsid w:val="001B6973"/>
    <w:rsid w:val="001B748B"/>
    <w:rsid w:val="001B77F2"/>
    <w:rsid w:val="001B7BE0"/>
    <w:rsid w:val="001C06BC"/>
    <w:rsid w:val="001C0BBE"/>
    <w:rsid w:val="001C0BE7"/>
    <w:rsid w:val="001C21B1"/>
    <w:rsid w:val="001C2396"/>
    <w:rsid w:val="001C2A26"/>
    <w:rsid w:val="001C2FF2"/>
    <w:rsid w:val="001C37F9"/>
    <w:rsid w:val="001C4447"/>
    <w:rsid w:val="001C460F"/>
    <w:rsid w:val="001C48FF"/>
    <w:rsid w:val="001C4A93"/>
    <w:rsid w:val="001C58B9"/>
    <w:rsid w:val="001C5CB2"/>
    <w:rsid w:val="001C69D5"/>
    <w:rsid w:val="001C7DD1"/>
    <w:rsid w:val="001D0309"/>
    <w:rsid w:val="001D0B39"/>
    <w:rsid w:val="001D1152"/>
    <w:rsid w:val="001D1634"/>
    <w:rsid w:val="001D1C08"/>
    <w:rsid w:val="001D1F25"/>
    <w:rsid w:val="001D2ECF"/>
    <w:rsid w:val="001D37F8"/>
    <w:rsid w:val="001D3AC7"/>
    <w:rsid w:val="001D3F87"/>
    <w:rsid w:val="001D44B3"/>
    <w:rsid w:val="001D5DBC"/>
    <w:rsid w:val="001D620A"/>
    <w:rsid w:val="001D67D5"/>
    <w:rsid w:val="001D6D45"/>
    <w:rsid w:val="001D6DF0"/>
    <w:rsid w:val="001D6EAD"/>
    <w:rsid w:val="001E05B4"/>
    <w:rsid w:val="001E0C9F"/>
    <w:rsid w:val="001E142E"/>
    <w:rsid w:val="001E14C2"/>
    <w:rsid w:val="001E1EF2"/>
    <w:rsid w:val="001E248B"/>
    <w:rsid w:val="001E28E5"/>
    <w:rsid w:val="001E300F"/>
    <w:rsid w:val="001E347A"/>
    <w:rsid w:val="001E38AE"/>
    <w:rsid w:val="001E3AA9"/>
    <w:rsid w:val="001E3D62"/>
    <w:rsid w:val="001E4BF3"/>
    <w:rsid w:val="001E5904"/>
    <w:rsid w:val="001E5931"/>
    <w:rsid w:val="001E5BD0"/>
    <w:rsid w:val="001E5F45"/>
    <w:rsid w:val="001E60A2"/>
    <w:rsid w:val="001E6320"/>
    <w:rsid w:val="001E6355"/>
    <w:rsid w:val="001E6587"/>
    <w:rsid w:val="001E6639"/>
    <w:rsid w:val="001E6D4D"/>
    <w:rsid w:val="001E784D"/>
    <w:rsid w:val="001E7CF2"/>
    <w:rsid w:val="001E7E27"/>
    <w:rsid w:val="001F00F3"/>
    <w:rsid w:val="001F0157"/>
    <w:rsid w:val="001F07DE"/>
    <w:rsid w:val="001F1940"/>
    <w:rsid w:val="001F1BEF"/>
    <w:rsid w:val="001F1FBF"/>
    <w:rsid w:val="001F2241"/>
    <w:rsid w:val="001F275C"/>
    <w:rsid w:val="001F414C"/>
    <w:rsid w:val="001F42F2"/>
    <w:rsid w:val="001F460C"/>
    <w:rsid w:val="001F4B3C"/>
    <w:rsid w:val="001F51EC"/>
    <w:rsid w:val="001F6336"/>
    <w:rsid w:val="001F6705"/>
    <w:rsid w:val="001F6873"/>
    <w:rsid w:val="001F6899"/>
    <w:rsid w:val="001F6CA8"/>
    <w:rsid w:val="001F7A17"/>
    <w:rsid w:val="0020107B"/>
    <w:rsid w:val="002010C2"/>
    <w:rsid w:val="00202015"/>
    <w:rsid w:val="00202A3F"/>
    <w:rsid w:val="00203C75"/>
    <w:rsid w:val="00203F27"/>
    <w:rsid w:val="00203F4C"/>
    <w:rsid w:val="00204ED2"/>
    <w:rsid w:val="00207C9A"/>
    <w:rsid w:val="002102E6"/>
    <w:rsid w:val="00210375"/>
    <w:rsid w:val="0021069F"/>
    <w:rsid w:val="0021074C"/>
    <w:rsid w:val="00211DE6"/>
    <w:rsid w:val="002123E4"/>
    <w:rsid w:val="002125ED"/>
    <w:rsid w:val="002126CD"/>
    <w:rsid w:val="0021281D"/>
    <w:rsid w:val="00212BE8"/>
    <w:rsid w:val="00212E89"/>
    <w:rsid w:val="00213B86"/>
    <w:rsid w:val="002144D1"/>
    <w:rsid w:val="002146A7"/>
    <w:rsid w:val="002154AF"/>
    <w:rsid w:val="00215C01"/>
    <w:rsid w:val="00216ECF"/>
    <w:rsid w:val="00216FB8"/>
    <w:rsid w:val="00217368"/>
    <w:rsid w:val="00220BD1"/>
    <w:rsid w:val="00220E14"/>
    <w:rsid w:val="00221036"/>
    <w:rsid w:val="00221F70"/>
    <w:rsid w:val="00222D43"/>
    <w:rsid w:val="00223167"/>
    <w:rsid w:val="00223418"/>
    <w:rsid w:val="00224A2C"/>
    <w:rsid w:val="00225246"/>
    <w:rsid w:val="00226377"/>
    <w:rsid w:val="002278C1"/>
    <w:rsid w:val="00230617"/>
    <w:rsid w:val="00230715"/>
    <w:rsid w:val="00230A59"/>
    <w:rsid w:val="00230B3C"/>
    <w:rsid w:val="00230C2A"/>
    <w:rsid w:val="002312A5"/>
    <w:rsid w:val="00231E0A"/>
    <w:rsid w:val="00232545"/>
    <w:rsid w:val="0023299E"/>
    <w:rsid w:val="00232CB0"/>
    <w:rsid w:val="00233727"/>
    <w:rsid w:val="00233738"/>
    <w:rsid w:val="00233E37"/>
    <w:rsid w:val="00235275"/>
    <w:rsid w:val="002358CA"/>
    <w:rsid w:val="00235ACE"/>
    <w:rsid w:val="0023621D"/>
    <w:rsid w:val="00236560"/>
    <w:rsid w:val="00236D4F"/>
    <w:rsid w:val="00236E02"/>
    <w:rsid w:val="00237B97"/>
    <w:rsid w:val="002401FD"/>
    <w:rsid w:val="0024031A"/>
    <w:rsid w:val="00240FA1"/>
    <w:rsid w:val="002417CD"/>
    <w:rsid w:val="002424C9"/>
    <w:rsid w:val="002427CF"/>
    <w:rsid w:val="00242C33"/>
    <w:rsid w:val="00243066"/>
    <w:rsid w:val="00243410"/>
    <w:rsid w:val="0024358A"/>
    <w:rsid w:val="00243E85"/>
    <w:rsid w:val="00244B03"/>
    <w:rsid w:val="00244DC0"/>
    <w:rsid w:val="00245267"/>
    <w:rsid w:val="00245993"/>
    <w:rsid w:val="00246757"/>
    <w:rsid w:val="0024722A"/>
    <w:rsid w:val="0024740F"/>
    <w:rsid w:val="00247549"/>
    <w:rsid w:val="00250445"/>
    <w:rsid w:val="00250483"/>
    <w:rsid w:val="0025089F"/>
    <w:rsid w:val="00251002"/>
    <w:rsid w:val="00251418"/>
    <w:rsid w:val="00251525"/>
    <w:rsid w:val="002515D8"/>
    <w:rsid w:val="0025213D"/>
    <w:rsid w:val="002522CC"/>
    <w:rsid w:val="00252471"/>
    <w:rsid w:val="00252C78"/>
    <w:rsid w:val="00253037"/>
    <w:rsid w:val="00253ED5"/>
    <w:rsid w:val="00254670"/>
    <w:rsid w:val="002548B0"/>
    <w:rsid w:val="002554F0"/>
    <w:rsid w:val="002565BD"/>
    <w:rsid w:val="00257E86"/>
    <w:rsid w:val="0026093F"/>
    <w:rsid w:val="00260C72"/>
    <w:rsid w:val="00260C97"/>
    <w:rsid w:val="00261C82"/>
    <w:rsid w:val="00262C61"/>
    <w:rsid w:val="002635FD"/>
    <w:rsid w:val="00263AF6"/>
    <w:rsid w:val="00263FEA"/>
    <w:rsid w:val="0026453E"/>
    <w:rsid w:val="00264EBE"/>
    <w:rsid w:val="00265423"/>
    <w:rsid w:val="002657C9"/>
    <w:rsid w:val="00265DA7"/>
    <w:rsid w:val="0026681B"/>
    <w:rsid w:val="00267948"/>
    <w:rsid w:val="00267F76"/>
    <w:rsid w:val="00270ECB"/>
    <w:rsid w:val="00271B79"/>
    <w:rsid w:val="00271C93"/>
    <w:rsid w:val="00271EEC"/>
    <w:rsid w:val="002722B3"/>
    <w:rsid w:val="00272363"/>
    <w:rsid w:val="0027277C"/>
    <w:rsid w:val="002728BF"/>
    <w:rsid w:val="0027478A"/>
    <w:rsid w:val="00274EF2"/>
    <w:rsid w:val="0027523D"/>
    <w:rsid w:val="00275644"/>
    <w:rsid w:val="002757F4"/>
    <w:rsid w:val="0027601B"/>
    <w:rsid w:val="00276782"/>
    <w:rsid w:val="00276A97"/>
    <w:rsid w:val="00277101"/>
    <w:rsid w:val="0028005D"/>
    <w:rsid w:val="002801EA"/>
    <w:rsid w:val="002808CB"/>
    <w:rsid w:val="00280EA2"/>
    <w:rsid w:val="002814FD"/>
    <w:rsid w:val="00281745"/>
    <w:rsid w:val="00281DC3"/>
    <w:rsid w:val="00281DF2"/>
    <w:rsid w:val="0028214F"/>
    <w:rsid w:val="0028293A"/>
    <w:rsid w:val="00282AC2"/>
    <w:rsid w:val="002835A4"/>
    <w:rsid w:val="0028391E"/>
    <w:rsid w:val="00284DA9"/>
    <w:rsid w:val="00284DB2"/>
    <w:rsid w:val="0028574B"/>
    <w:rsid w:val="00285766"/>
    <w:rsid w:val="00285D7B"/>
    <w:rsid w:val="0028650A"/>
    <w:rsid w:val="002869E0"/>
    <w:rsid w:val="00286F2D"/>
    <w:rsid w:val="002873F1"/>
    <w:rsid w:val="00287530"/>
    <w:rsid w:val="00287833"/>
    <w:rsid w:val="00287A9B"/>
    <w:rsid w:val="00287CA5"/>
    <w:rsid w:val="00290BCB"/>
    <w:rsid w:val="00291233"/>
    <w:rsid w:val="002919ED"/>
    <w:rsid w:val="00292805"/>
    <w:rsid w:val="0029310D"/>
    <w:rsid w:val="0029381E"/>
    <w:rsid w:val="002938C8"/>
    <w:rsid w:val="00293ADF"/>
    <w:rsid w:val="00293B95"/>
    <w:rsid w:val="00293C44"/>
    <w:rsid w:val="0029503D"/>
    <w:rsid w:val="0029697F"/>
    <w:rsid w:val="00296FDD"/>
    <w:rsid w:val="00297314"/>
    <w:rsid w:val="00297FF4"/>
    <w:rsid w:val="002A061D"/>
    <w:rsid w:val="002A0A87"/>
    <w:rsid w:val="002A10F4"/>
    <w:rsid w:val="002A18A0"/>
    <w:rsid w:val="002A1DAB"/>
    <w:rsid w:val="002A2781"/>
    <w:rsid w:val="002A27FC"/>
    <w:rsid w:val="002A2A4F"/>
    <w:rsid w:val="002A303A"/>
    <w:rsid w:val="002A379B"/>
    <w:rsid w:val="002A62C8"/>
    <w:rsid w:val="002A66F1"/>
    <w:rsid w:val="002A6B1C"/>
    <w:rsid w:val="002A6E56"/>
    <w:rsid w:val="002A7042"/>
    <w:rsid w:val="002A7EFC"/>
    <w:rsid w:val="002B36CD"/>
    <w:rsid w:val="002B476A"/>
    <w:rsid w:val="002B4B88"/>
    <w:rsid w:val="002B531F"/>
    <w:rsid w:val="002B5422"/>
    <w:rsid w:val="002B557B"/>
    <w:rsid w:val="002B5B02"/>
    <w:rsid w:val="002B6635"/>
    <w:rsid w:val="002B6F49"/>
    <w:rsid w:val="002B7D3B"/>
    <w:rsid w:val="002B7F85"/>
    <w:rsid w:val="002C01BD"/>
    <w:rsid w:val="002C0308"/>
    <w:rsid w:val="002C0608"/>
    <w:rsid w:val="002C075C"/>
    <w:rsid w:val="002C0FC3"/>
    <w:rsid w:val="002C1CB5"/>
    <w:rsid w:val="002C223A"/>
    <w:rsid w:val="002C2B02"/>
    <w:rsid w:val="002C2D88"/>
    <w:rsid w:val="002C2EBC"/>
    <w:rsid w:val="002C3743"/>
    <w:rsid w:val="002C379F"/>
    <w:rsid w:val="002C3815"/>
    <w:rsid w:val="002C4436"/>
    <w:rsid w:val="002C4469"/>
    <w:rsid w:val="002C50DB"/>
    <w:rsid w:val="002C589F"/>
    <w:rsid w:val="002C5B6E"/>
    <w:rsid w:val="002C5FDD"/>
    <w:rsid w:val="002C6B03"/>
    <w:rsid w:val="002C6ECC"/>
    <w:rsid w:val="002C6F06"/>
    <w:rsid w:val="002C7474"/>
    <w:rsid w:val="002D06DC"/>
    <w:rsid w:val="002D079B"/>
    <w:rsid w:val="002D07E9"/>
    <w:rsid w:val="002D0D09"/>
    <w:rsid w:val="002D0FD3"/>
    <w:rsid w:val="002D114B"/>
    <w:rsid w:val="002D137C"/>
    <w:rsid w:val="002D16A6"/>
    <w:rsid w:val="002D1C9F"/>
    <w:rsid w:val="002D230F"/>
    <w:rsid w:val="002D2716"/>
    <w:rsid w:val="002D30FE"/>
    <w:rsid w:val="002D36BA"/>
    <w:rsid w:val="002D455B"/>
    <w:rsid w:val="002D5C57"/>
    <w:rsid w:val="002D5F40"/>
    <w:rsid w:val="002D6349"/>
    <w:rsid w:val="002D70B6"/>
    <w:rsid w:val="002E022C"/>
    <w:rsid w:val="002E04BD"/>
    <w:rsid w:val="002E119F"/>
    <w:rsid w:val="002E19C1"/>
    <w:rsid w:val="002E27F3"/>
    <w:rsid w:val="002E36B1"/>
    <w:rsid w:val="002E3B4C"/>
    <w:rsid w:val="002E3C63"/>
    <w:rsid w:val="002E5EA1"/>
    <w:rsid w:val="002E5F14"/>
    <w:rsid w:val="002E66E6"/>
    <w:rsid w:val="002E6FAE"/>
    <w:rsid w:val="002E70D5"/>
    <w:rsid w:val="002E76DB"/>
    <w:rsid w:val="002E7702"/>
    <w:rsid w:val="002E792E"/>
    <w:rsid w:val="002E7C80"/>
    <w:rsid w:val="002E7E3D"/>
    <w:rsid w:val="002F07BE"/>
    <w:rsid w:val="002F0B92"/>
    <w:rsid w:val="002F0C21"/>
    <w:rsid w:val="002F1048"/>
    <w:rsid w:val="002F1556"/>
    <w:rsid w:val="002F18A9"/>
    <w:rsid w:val="002F29BA"/>
    <w:rsid w:val="002F2C9D"/>
    <w:rsid w:val="002F2D59"/>
    <w:rsid w:val="002F338A"/>
    <w:rsid w:val="002F39A0"/>
    <w:rsid w:val="002F3A53"/>
    <w:rsid w:val="002F3CB5"/>
    <w:rsid w:val="002F43AD"/>
    <w:rsid w:val="002F46F4"/>
    <w:rsid w:val="002F4A79"/>
    <w:rsid w:val="002F4B44"/>
    <w:rsid w:val="002F4F3B"/>
    <w:rsid w:val="002F5067"/>
    <w:rsid w:val="002F527C"/>
    <w:rsid w:val="002F62C0"/>
    <w:rsid w:val="002F69DD"/>
    <w:rsid w:val="002F73D6"/>
    <w:rsid w:val="002F7428"/>
    <w:rsid w:val="00300053"/>
    <w:rsid w:val="0030051F"/>
    <w:rsid w:val="00300A17"/>
    <w:rsid w:val="00301566"/>
    <w:rsid w:val="00301A23"/>
    <w:rsid w:val="00302320"/>
    <w:rsid w:val="00302867"/>
    <w:rsid w:val="003028A2"/>
    <w:rsid w:val="003041A8"/>
    <w:rsid w:val="00304598"/>
    <w:rsid w:val="00305176"/>
    <w:rsid w:val="003053B7"/>
    <w:rsid w:val="003059E2"/>
    <w:rsid w:val="00305CC3"/>
    <w:rsid w:val="003061A8"/>
    <w:rsid w:val="00306691"/>
    <w:rsid w:val="00306A2A"/>
    <w:rsid w:val="0031011A"/>
    <w:rsid w:val="00310CA7"/>
    <w:rsid w:val="00310F76"/>
    <w:rsid w:val="003119D7"/>
    <w:rsid w:val="00311B43"/>
    <w:rsid w:val="00311C4C"/>
    <w:rsid w:val="00312310"/>
    <w:rsid w:val="00312580"/>
    <w:rsid w:val="003129ED"/>
    <w:rsid w:val="00314DEC"/>
    <w:rsid w:val="00315743"/>
    <w:rsid w:val="0031595E"/>
    <w:rsid w:val="00315B3E"/>
    <w:rsid w:val="00315EE8"/>
    <w:rsid w:val="0031763A"/>
    <w:rsid w:val="00317670"/>
    <w:rsid w:val="00317F9C"/>
    <w:rsid w:val="00317FA9"/>
    <w:rsid w:val="00320595"/>
    <w:rsid w:val="00320E94"/>
    <w:rsid w:val="003224B2"/>
    <w:rsid w:val="00322C31"/>
    <w:rsid w:val="003231AD"/>
    <w:rsid w:val="00323372"/>
    <w:rsid w:val="00323379"/>
    <w:rsid w:val="00323D42"/>
    <w:rsid w:val="003240FF"/>
    <w:rsid w:val="0032424F"/>
    <w:rsid w:val="00324FB6"/>
    <w:rsid w:val="00325D82"/>
    <w:rsid w:val="00325F0D"/>
    <w:rsid w:val="00326595"/>
    <w:rsid w:val="00326966"/>
    <w:rsid w:val="0032699C"/>
    <w:rsid w:val="003277B6"/>
    <w:rsid w:val="00327D5A"/>
    <w:rsid w:val="003308C8"/>
    <w:rsid w:val="00330A97"/>
    <w:rsid w:val="00330BA6"/>
    <w:rsid w:val="00330ECE"/>
    <w:rsid w:val="003312D5"/>
    <w:rsid w:val="00332275"/>
    <w:rsid w:val="0033290F"/>
    <w:rsid w:val="00334353"/>
    <w:rsid w:val="003347D2"/>
    <w:rsid w:val="00334F84"/>
    <w:rsid w:val="00335AAC"/>
    <w:rsid w:val="00336B71"/>
    <w:rsid w:val="00337834"/>
    <w:rsid w:val="00337ABD"/>
    <w:rsid w:val="00340297"/>
    <w:rsid w:val="0034093E"/>
    <w:rsid w:val="00341320"/>
    <w:rsid w:val="00341B64"/>
    <w:rsid w:val="00341D75"/>
    <w:rsid w:val="00342E5E"/>
    <w:rsid w:val="00342F89"/>
    <w:rsid w:val="003439C4"/>
    <w:rsid w:val="00343A62"/>
    <w:rsid w:val="00343E85"/>
    <w:rsid w:val="00343FA8"/>
    <w:rsid w:val="00344BEF"/>
    <w:rsid w:val="0034502C"/>
    <w:rsid w:val="0034513C"/>
    <w:rsid w:val="00345B03"/>
    <w:rsid w:val="0034611A"/>
    <w:rsid w:val="003461E0"/>
    <w:rsid w:val="0034636B"/>
    <w:rsid w:val="00346682"/>
    <w:rsid w:val="00346BA4"/>
    <w:rsid w:val="00347261"/>
    <w:rsid w:val="00347735"/>
    <w:rsid w:val="00351095"/>
    <w:rsid w:val="0035112E"/>
    <w:rsid w:val="0035198B"/>
    <w:rsid w:val="003525B2"/>
    <w:rsid w:val="00352C63"/>
    <w:rsid w:val="00352D0D"/>
    <w:rsid w:val="00352D3D"/>
    <w:rsid w:val="00352FA5"/>
    <w:rsid w:val="00352FD8"/>
    <w:rsid w:val="0035301F"/>
    <w:rsid w:val="00353BDE"/>
    <w:rsid w:val="003556AB"/>
    <w:rsid w:val="003559F6"/>
    <w:rsid w:val="003563AA"/>
    <w:rsid w:val="00356965"/>
    <w:rsid w:val="003569F1"/>
    <w:rsid w:val="003574AE"/>
    <w:rsid w:val="00357F83"/>
    <w:rsid w:val="00360B26"/>
    <w:rsid w:val="00360EA5"/>
    <w:rsid w:val="00361E49"/>
    <w:rsid w:val="00362623"/>
    <w:rsid w:val="00363570"/>
    <w:rsid w:val="00363E5F"/>
    <w:rsid w:val="00363FA8"/>
    <w:rsid w:val="00364CD8"/>
    <w:rsid w:val="00364F74"/>
    <w:rsid w:val="0036543B"/>
    <w:rsid w:val="00365A34"/>
    <w:rsid w:val="00366339"/>
    <w:rsid w:val="00366A8B"/>
    <w:rsid w:val="00366D2D"/>
    <w:rsid w:val="00366FA9"/>
    <w:rsid w:val="00366FC7"/>
    <w:rsid w:val="00367AE6"/>
    <w:rsid w:val="00370F7E"/>
    <w:rsid w:val="0037105B"/>
    <w:rsid w:val="00371B20"/>
    <w:rsid w:val="0037227D"/>
    <w:rsid w:val="0037255C"/>
    <w:rsid w:val="00372C5E"/>
    <w:rsid w:val="003731C6"/>
    <w:rsid w:val="003731D4"/>
    <w:rsid w:val="003732F5"/>
    <w:rsid w:val="003749D5"/>
    <w:rsid w:val="0037636A"/>
    <w:rsid w:val="00376B88"/>
    <w:rsid w:val="00376DCA"/>
    <w:rsid w:val="00377FB1"/>
    <w:rsid w:val="003803A0"/>
    <w:rsid w:val="0038090F"/>
    <w:rsid w:val="00380AB0"/>
    <w:rsid w:val="00380E59"/>
    <w:rsid w:val="003813D0"/>
    <w:rsid w:val="00381DA6"/>
    <w:rsid w:val="003820ED"/>
    <w:rsid w:val="00382F4F"/>
    <w:rsid w:val="00383631"/>
    <w:rsid w:val="003854D7"/>
    <w:rsid w:val="003856BC"/>
    <w:rsid w:val="0038577F"/>
    <w:rsid w:val="003857B1"/>
    <w:rsid w:val="00386A44"/>
    <w:rsid w:val="00386DEA"/>
    <w:rsid w:val="0038758F"/>
    <w:rsid w:val="00387667"/>
    <w:rsid w:val="00387E6C"/>
    <w:rsid w:val="003903B6"/>
    <w:rsid w:val="003909F2"/>
    <w:rsid w:val="003912CE"/>
    <w:rsid w:val="00391564"/>
    <w:rsid w:val="00391863"/>
    <w:rsid w:val="00391CD0"/>
    <w:rsid w:val="0039357E"/>
    <w:rsid w:val="00393A95"/>
    <w:rsid w:val="00393EEA"/>
    <w:rsid w:val="00393F8F"/>
    <w:rsid w:val="00393FF8"/>
    <w:rsid w:val="00394143"/>
    <w:rsid w:val="00394657"/>
    <w:rsid w:val="00394953"/>
    <w:rsid w:val="00394D69"/>
    <w:rsid w:val="00395062"/>
    <w:rsid w:val="003956BC"/>
    <w:rsid w:val="003957BC"/>
    <w:rsid w:val="00395828"/>
    <w:rsid w:val="00395C69"/>
    <w:rsid w:val="00396757"/>
    <w:rsid w:val="00396E65"/>
    <w:rsid w:val="00396ED2"/>
    <w:rsid w:val="003A08DA"/>
    <w:rsid w:val="003A1713"/>
    <w:rsid w:val="003A2497"/>
    <w:rsid w:val="003A24B5"/>
    <w:rsid w:val="003A2937"/>
    <w:rsid w:val="003A2972"/>
    <w:rsid w:val="003A2D84"/>
    <w:rsid w:val="003A360B"/>
    <w:rsid w:val="003A38C0"/>
    <w:rsid w:val="003A4499"/>
    <w:rsid w:val="003A683B"/>
    <w:rsid w:val="003A6871"/>
    <w:rsid w:val="003A71E6"/>
    <w:rsid w:val="003A79AD"/>
    <w:rsid w:val="003A7C91"/>
    <w:rsid w:val="003B0228"/>
    <w:rsid w:val="003B12B2"/>
    <w:rsid w:val="003B1C8A"/>
    <w:rsid w:val="003B1F09"/>
    <w:rsid w:val="003B1F24"/>
    <w:rsid w:val="003B21FA"/>
    <w:rsid w:val="003B3481"/>
    <w:rsid w:val="003B3B6E"/>
    <w:rsid w:val="003B42EA"/>
    <w:rsid w:val="003B4576"/>
    <w:rsid w:val="003B4FE0"/>
    <w:rsid w:val="003B5714"/>
    <w:rsid w:val="003B67CC"/>
    <w:rsid w:val="003B7608"/>
    <w:rsid w:val="003C0852"/>
    <w:rsid w:val="003C0AF8"/>
    <w:rsid w:val="003C110E"/>
    <w:rsid w:val="003C1B61"/>
    <w:rsid w:val="003C1E16"/>
    <w:rsid w:val="003C21A2"/>
    <w:rsid w:val="003C3136"/>
    <w:rsid w:val="003C32A1"/>
    <w:rsid w:val="003C346C"/>
    <w:rsid w:val="003C3472"/>
    <w:rsid w:val="003C34FB"/>
    <w:rsid w:val="003C3692"/>
    <w:rsid w:val="003C37E8"/>
    <w:rsid w:val="003C4C89"/>
    <w:rsid w:val="003C4D43"/>
    <w:rsid w:val="003C6C14"/>
    <w:rsid w:val="003C6D2E"/>
    <w:rsid w:val="003C73AE"/>
    <w:rsid w:val="003C74F7"/>
    <w:rsid w:val="003C7C6F"/>
    <w:rsid w:val="003D02A2"/>
    <w:rsid w:val="003D055E"/>
    <w:rsid w:val="003D09CD"/>
    <w:rsid w:val="003D0AAE"/>
    <w:rsid w:val="003D1376"/>
    <w:rsid w:val="003D13CA"/>
    <w:rsid w:val="003D1712"/>
    <w:rsid w:val="003D28CD"/>
    <w:rsid w:val="003D2A8D"/>
    <w:rsid w:val="003D3157"/>
    <w:rsid w:val="003D362A"/>
    <w:rsid w:val="003D4159"/>
    <w:rsid w:val="003D579B"/>
    <w:rsid w:val="003D5FFE"/>
    <w:rsid w:val="003D6039"/>
    <w:rsid w:val="003D6957"/>
    <w:rsid w:val="003D7399"/>
    <w:rsid w:val="003D7593"/>
    <w:rsid w:val="003E08A7"/>
    <w:rsid w:val="003E1CE9"/>
    <w:rsid w:val="003E2225"/>
    <w:rsid w:val="003E27C3"/>
    <w:rsid w:val="003E39D2"/>
    <w:rsid w:val="003E4678"/>
    <w:rsid w:val="003E4741"/>
    <w:rsid w:val="003E4AD1"/>
    <w:rsid w:val="003E4BAC"/>
    <w:rsid w:val="003E4F29"/>
    <w:rsid w:val="003E5003"/>
    <w:rsid w:val="003E521B"/>
    <w:rsid w:val="003E5640"/>
    <w:rsid w:val="003E6AAA"/>
    <w:rsid w:val="003E70FD"/>
    <w:rsid w:val="003E750A"/>
    <w:rsid w:val="003F181F"/>
    <w:rsid w:val="003F21E0"/>
    <w:rsid w:val="003F291B"/>
    <w:rsid w:val="003F3924"/>
    <w:rsid w:val="003F396B"/>
    <w:rsid w:val="003F40A2"/>
    <w:rsid w:val="003F432A"/>
    <w:rsid w:val="003F55F1"/>
    <w:rsid w:val="003F5F07"/>
    <w:rsid w:val="003F5F3C"/>
    <w:rsid w:val="003F6261"/>
    <w:rsid w:val="003F65A3"/>
    <w:rsid w:val="003F68A5"/>
    <w:rsid w:val="003F6B0C"/>
    <w:rsid w:val="003F705B"/>
    <w:rsid w:val="003F7129"/>
    <w:rsid w:val="003F714D"/>
    <w:rsid w:val="003F7352"/>
    <w:rsid w:val="00400FFF"/>
    <w:rsid w:val="004010B0"/>
    <w:rsid w:val="004017A9"/>
    <w:rsid w:val="0040199F"/>
    <w:rsid w:val="00401B06"/>
    <w:rsid w:val="004021B4"/>
    <w:rsid w:val="004025B0"/>
    <w:rsid w:val="00402612"/>
    <w:rsid w:val="00402A3C"/>
    <w:rsid w:val="00402D3D"/>
    <w:rsid w:val="00402F08"/>
    <w:rsid w:val="00403505"/>
    <w:rsid w:val="00403727"/>
    <w:rsid w:val="00404498"/>
    <w:rsid w:val="00404731"/>
    <w:rsid w:val="00404D79"/>
    <w:rsid w:val="00404F5C"/>
    <w:rsid w:val="00405201"/>
    <w:rsid w:val="00405337"/>
    <w:rsid w:val="004058D4"/>
    <w:rsid w:val="00406173"/>
    <w:rsid w:val="00406199"/>
    <w:rsid w:val="0040624F"/>
    <w:rsid w:val="00406C09"/>
    <w:rsid w:val="004100FF"/>
    <w:rsid w:val="00411891"/>
    <w:rsid w:val="00411E28"/>
    <w:rsid w:val="00411E9E"/>
    <w:rsid w:val="004135AB"/>
    <w:rsid w:val="00414C51"/>
    <w:rsid w:val="004153AE"/>
    <w:rsid w:val="00415836"/>
    <w:rsid w:val="00415AAB"/>
    <w:rsid w:val="00416E41"/>
    <w:rsid w:val="004173FB"/>
    <w:rsid w:val="00420437"/>
    <w:rsid w:val="004205B4"/>
    <w:rsid w:val="00420EA6"/>
    <w:rsid w:val="004212B2"/>
    <w:rsid w:val="004213DD"/>
    <w:rsid w:val="00421652"/>
    <w:rsid w:val="00421A87"/>
    <w:rsid w:val="00421BB8"/>
    <w:rsid w:val="00421D12"/>
    <w:rsid w:val="00422BDC"/>
    <w:rsid w:val="00423300"/>
    <w:rsid w:val="00423538"/>
    <w:rsid w:val="0042372C"/>
    <w:rsid w:val="00423AA7"/>
    <w:rsid w:val="00423BEF"/>
    <w:rsid w:val="00424AF2"/>
    <w:rsid w:val="00424EDB"/>
    <w:rsid w:val="00424F23"/>
    <w:rsid w:val="00425CF7"/>
    <w:rsid w:val="0042641A"/>
    <w:rsid w:val="0042745E"/>
    <w:rsid w:val="00430E23"/>
    <w:rsid w:val="00431566"/>
    <w:rsid w:val="00431D8A"/>
    <w:rsid w:val="00432B34"/>
    <w:rsid w:val="00432CCA"/>
    <w:rsid w:val="004336E2"/>
    <w:rsid w:val="00433F14"/>
    <w:rsid w:val="00434273"/>
    <w:rsid w:val="00434E18"/>
    <w:rsid w:val="00434E70"/>
    <w:rsid w:val="00434EAB"/>
    <w:rsid w:val="00435E1C"/>
    <w:rsid w:val="004365FB"/>
    <w:rsid w:val="00436B58"/>
    <w:rsid w:val="00437411"/>
    <w:rsid w:val="00437737"/>
    <w:rsid w:val="00437907"/>
    <w:rsid w:val="00437AD7"/>
    <w:rsid w:val="00437AE4"/>
    <w:rsid w:val="00437BF8"/>
    <w:rsid w:val="00437D07"/>
    <w:rsid w:val="00437D97"/>
    <w:rsid w:val="00437DA7"/>
    <w:rsid w:val="00437FF0"/>
    <w:rsid w:val="00440304"/>
    <w:rsid w:val="00441183"/>
    <w:rsid w:val="00442818"/>
    <w:rsid w:val="004439AE"/>
    <w:rsid w:val="00444029"/>
    <w:rsid w:val="004440C8"/>
    <w:rsid w:val="00444759"/>
    <w:rsid w:val="00445016"/>
    <w:rsid w:val="00445034"/>
    <w:rsid w:val="0044602D"/>
    <w:rsid w:val="0044636C"/>
    <w:rsid w:val="00446557"/>
    <w:rsid w:val="00446F6D"/>
    <w:rsid w:val="004479C3"/>
    <w:rsid w:val="00447CD3"/>
    <w:rsid w:val="004505F1"/>
    <w:rsid w:val="00450F46"/>
    <w:rsid w:val="004513A5"/>
    <w:rsid w:val="004521E9"/>
    <w:rsid w:val="0045341A"/>
    <w:rsid w:val="00453E41"/>
    <w:rsid w:val="00454273"/>
    <w:rsid w:val="00454E27"/>
    <w:rsid w:val="00454F0C"/>
    <w:rsid w:val="00455066"/>
    <w:rsid w:val="004562EF"/>
    <w:rsid w:val="004564AE"/>
    <w:rsid w:val="004569C8"/>
    <w:rsid w:val="004574D1"/>
    <w:rsid w:val="00457857"/>
    <w:rsid w:val="00457A87"/>
    <w:rsid w:val="004600E7"/>
    <w:rsid w:val="00460617"/>
    <w:rsid w:val="0046063E"/>
    <w:rsid w:val="004608D1"/>
    <w:rsid w:val="00460E92"/>
    <w:rsid w:val="0046212D"/>
    <w:rsid w:val="00463519"/>
    <w:rsid w:val="004642F3"/>
    <w:rsid w:val="004643A6"/>
    <w:rsid w:val="00464C14"/>
    <w:rsid w:val="00464CF6"/>
    <w:rsid w:val="00465B89"/>
    <w:rsid w:val="00465BDF"/>
    <w:rsid w:val="004663F6"/>
    <w:rsid w:val="00466E57"/>
    <w:rsid w:val="00466F3D"/>
    <w:rsid w:val="00466FDE"/>
    <w:rsid w:val="004702E1"/>
    <w:rsid w:val="004708A6"/>
    <w:rsid w:val="00470B1F"/>
    <w:rsid w:val="0047209D"/>
    <w:rsid w:val="00473998"/>
    <w:rsid w:val="004745EE"/>
    <w:rsid w:val="00474F81"/>
    <w:rsid w:val="004753B9"/>
    <w:rsid w:val="00475736"/>
    <w:rsid w:val="00476247"/>
    <w:rsid w:val="00476E9A"/>
    <w:rsid w:val="00477258"/>
    <w:rsid w:val="00477CB1"/>
    <w:rsid w:val="004808E1"/>
    <w:rsid w:val="00480A90"/>
    <w:rsid w:val="00481E85"/>
    <w:rsid w:val="00482566"/>
    <w:rsid w:val="004825E5"/>
    <w:rsid w:val="0048388A"/>
    <w:rsid w:val="004838F0"/>
    <w:rsid w:val="00484499"/>
    <w:rsid w:val="0048452C"/>
    <w:rsid w:val="0048480B"/>
    <w:rsid w:val="0048487E"/>
    <w:rsid w:val="00484B82"/>
    <w:rsid w:val="0048507D"/>
    <w:rsid w:val="00485325"/>
    <w:rsid w:val="0048581C"/>
    <w:rsid w:val="00485D8F"/>
    <w:rsid w:val="00486534"/>
    <w:rsid w:val="00486BEF"/>
    <w:rsid w:val="0048703A"/>
    <w:rsid w:val="00487C2E"/>
    <w:rsid w:val="0049025E"/>
    <w:rsid w:val="0049193B"/>
    <w:rsid w:val="00491ABD"/>
    <w:rsid w:val="004922B2"/>
    <w:rsid w:val="004924FB"/>
    <w:rsid w:val="004925A0"/>
    <w:rsid w:val="00493A99"/>
    <w:rsid w:val="0049421C"/>
    <w:rsid w:val="00494CF4"/>
    <w:rsid w:val="00494F52"/>
    <w:rsid w:val="0049517F"/>
    <w:rsid w:val="00495FFE"/>
    <w:rsid w:val="00496A6B"/>
    <w:rsid w:val="00497227"/>
    <w:rsid w:val="004976BC"/>
    <w:rsid w:val="00497D42"/>
    <w:rsid w:val="004A0204"/>
    <w:rsid w:val="004A06F4"/>
    <w:rsid w:val="004A0C85"/>
    <w:rsid w:val="004A0D94"/>
    <w:rsid w:val="004A117E"/>
    <w:rsid w:val="004A271E"/>
    <w:rsid w:val="004A2ACB"/>
    <w:rsid w:val="004A2BC1"/>
    <w:rsid w:val="004A3594"/>
    <w:rsid w:val="004A3FCA"/>
    <w:rsid w:val="004A4A81"/>
    <w:rsid w:val="004A4DA4"/>
    <w:rsid w:val="004A5613"/>
    <w:rsid w:val="004A565D"/>
    <w:rsid w:val="004A694D"/>
    <w:rsid w:val="004A6AC5"/>
    <w:rsid w:val="004A6C8D"/>
    <w:rsid w:val="004A6CCC"/>
    <w:rsid w:val="004A6D83"/>
    <w:rsid w:val="004A74CA"/>
    <w:rsid w:val="004A7B5D"/>
    <w:rsid w:val="004B04AD"/>
    <w:rsid w:val="004B0644"/>
    <w:rsid w:val="004B06B8"/>
    <w:rsid w:val="004B0C99"/>
    <w:rsid w:val="004B0E66"/>
    <w:rsid w:val="004B1A0F"/>
    <w:rsid w:val="004B1B1A"/>
    <w:rsid w:val="004B1D6D"/>
    <w:rsid w:val="004B227E"/>
    <w:rsid w:val="004B24DC"/>
    <w:rsid w:val="004B2D7B"/>
    <w:rsid w:val="004B3DA8"/>
    <w:rsid w:val="004B40F1"/>
    <w:rsid w:val="004B4143"/>
    <w:rsid w:val="004B485A"/>
    <w:rsid w:val="004B4DB0"/>
    <w:rsid w:val="004B64D2"/>
    <w:rsid w:val="004B67DB"/>
    <w:rsid w:val="004B693E"/>
    <w:rsid w:val="004B6C6F"/>
    <w:rsid w:val="004B6F47"/>
    <w:rsid w:val="004B6FC5"/>
    <w:rsid w:val="004B7991"/>
    <w:rsid w:val="004C0535"/>
    <w:rsid w:val="004C0B6F"/>
    <w:rsid w:val="004C2564"/>
    <w:rsid w:val="004C2B10"/>
    <w:rsid w:val="004C2C97"/>
    <w:rsid w:val="004C4D7F"/>
    <w:rsid w:val="004C5148"/>
    <w:rsid w:val="004C57E1"/>
    <w:rsid w:val="004C5DCD"/>
    <w:rsid w:val="004C67D4"/>
    <w:rsid w:val="004C6B1A"/>
    <w:rsid w:val="004C70D1"/>
    <w:rsid w:val="004D0005"/>
    <w:rsid w:val="004D063C"/>
    <w:rsid w:val="004D14DC"/>
    <w:rsid w:val="004D16B6"/>
    <w:rsid w:val="004D1C3E"/>
    <w:rsid w:val="004D2B8D"/>
    <w:rsid w:val="004D4D3C"/>
    <w:rsid w:val="004D509B"/>
    <w:rsid w:val="004D5190"/>
    <w:rsid w:val="004D5606"/>
    <w:rsid w:val="004D5EBF"/>
    <w:rsid w:val="004D6196"/>
    <w:rsid w:val="004D61CA"/>
    <w:rsid w:val="004D676A"/>
    <w:rsid w:val="004D6A32"/>
    <w:rsid w:val="004D6B44"/>
    <w:rsid w:val="004D6CE9"/>
    <w:rsid w:val="004D7BE2"/>
    <w:rsid w:val="004D7C9A"/>
    <w:rsid w:val="004E13C3"/>
    <w:rsid w:val="004E1662"/>
    <w:rsid w:val="004E16FD"/>
    <w:rsid w:val="004E1942"/>
    <w:rsid w:val="004E1CEE"/>
    <w:rsid w:val="004E27FC"/>
    <w:rsid w:val="004E2823"/>
    <w:rsid w:val="004E2C00"/>
    <w:rsid w:val="004E2C33"/>
    <w:rsid w:val="004E3BC0"/>
    <w:rsid w:val="004E42ED"/>
    <w:rsid w:val="004E5351"/>
    <w:rsid w:val="004E5676"/>
    <w:rsid w:val="004E5A91"/>
    <w:rsid w:val="004E662E"/>
    <w:rsid w:val="004E6634"/>
    <w:rsid w:val="004E6681"/>
    <w:rsid w:val="004E689B"/>
    <w:rsid w:val="004E6C1C"/>
    <w:rsid w:val="004E6FAB"/>
    <w:rsid w:val="004E787E"/>
    <w:rsid w:val="004E78B2"/>
    <w:rsid w:val="004E7D05"/>
    <w:rsid w:val="004E7D20"/>
    <w:rsid w:val="004F0671"/>
    <w:rsid w:val="004F0B4F"/>
    <w:rsid w:val="004F0EBA"/>
    <w:rsid w:val="004F16CD"/>
    <w:rsid w:val="004F1AE1"/>
    <w:rsid w:val="004F1BFB"/>
    <w:rsid w:val="004F25FC"/>
    <w:rsid w:val="004F2AC8"/>
    <w:rsid w:val="004F2C36"/>
    <w:rsid w:val="004F2E31"/>
    <w:rsid w:val="004F393C"/>
    <w:rsid w:val="004F3C33"/>
    <w:rsid w:val="004F3E82"/>
    <w:rsid w:val="004F50D8"/>
    <w:rsid w:val="004F51B7"/>
    <w:rsid w:val="004F5AAD"/>
    <w:rsid w:val="004F5DAF"/>
    <w:rsid w:val="005004ED"/>
    <w:rsid w:val="0050070A"/>
    <w:rsid w:val="005008EF"/>
    <w:rsid w:val="00500BB7"/>
    <w:rsid w:val="005020F6"/>
    <w:rsid w:val="00502E33"/>
    <w:rsid w:val="005030AC"/>
    <w:rsid w:val="00503168"/>
    <w:rsid w:val="005038F7"/>
    <w:rsid w:val="005039E2"/>
    <w:rsid w:val="00503A61"/>
    <w:rsid w:val="00504163"/>
    <w:rsid w:val="005041EA"/>
    <w:rsid w:val="005050D0"/>
    <w:rsid w:val="00505744"/>
    <w:rsid w:val="005058D2"/>
    <w:rsid w:val="00505CAA"/>
    <w:rsid w:val="005060ED"/>
    <w:rsid w:val="00506210"/>
    <w:rsid w:val="005067F5"/>
    <w:rsid w:val="00506BB5"/>
    <w:rsid w:val="00506EE0"/>
    <w:rsid w:val="00507066"/>
    <w:rsid w:val="005072A5"/>
    <w:rsid w:val="005072AC"/>
    <w:rsid w:val="00507754"/>
    <w:rsid w:val="005112D2"/>
    <w:rsid w:val="005119DE"/>
    <w:rsid w:val="005126EB"/>
    <w:rsid w:val="00512934"/>
    <w:rsid w:val="00513306"/>
    <w:rsid w:val="00513B0D"/>
    <w:rsid w:val="00513D40"/>
    <w:rsid w:val="00514461"/>
    <w:rsid w:val="00514869"/>
    <w:rsid w:val="00515BD2"/>
    <w:rsid w:val="005161EF"/>
    <w:rsid w:val="005162F0"/>
    <w:rsid w:val="005179E4"/>
    <w:rsid w:val="00517EC7"/>
    <w:rsid w:val="00517EE0"/>
    <w:rsid w:val="0052011F"/>
    <w:rsid w:val="005205DB"/>
    <w:rsid w:val="00520B42"/>
    <w:rsid w:val="00520EBA"/>
    <w:rsid w:val="00520ECB"/>
    <w:rsid w:val="0052113E"/>
    <w:rsid w:val="00521399"/>
    <w:rsid w:val="00522011"/>
    <w:rsid w:val="00522416"/>
    <w:rsid w:val="00523DF8"/>
    <w:rsid w:val="005243A8"/>
    <w:rsid w:val="005247AE"/>
    <w:rsid w:val="00524D37"/>
    <w:rsid w:val="005255CA"/>
    <w:rsid w:val="00525C71"/>
    <w:rsid w:val="00525E90"/>
    <w:rsid w:val="00527947"/>
    <w:rsid w:val="00530173"/>
    <w:rsid w:val="00530252"/>
    <w:rsid w:val="005314A6"/>
    <w:rsid w:val="005316DE"/>
    <w:rsid w:val="005322B8"/>
    <w:rsid w:val="00533CF8"/>
    <w:rsid w:val="00534B3F"/>
    <w:rsid w:val="00535998"/>
    <w:rsid w:val="00536F5B"/>
    <w:rsid w:val="00537223"/>
    <w:rsid w:val="00537419"/>
    <w:rsid w:val="00537732"/>
    <w:rsid w:val="00537948"/>
    <w:rsid w:val="00537C95"/>
    <w:rsid w:val="00540509"/>
    <w:rsid w:val="00540B61"/>
    <w:rsid w:val="005411B5"/>
    <w:rsid w:val="0054179E"/>
    <w:rsid w:val="005418C7"/>
    <w:rsid w:val="005419EF"/>
    <w:rsid w:val="00541D7C"/>
    <w:rsid w:val="00543022"/>
    <w:rsid w:val="00543280"/>
    <w:rsid w:val="005433E2"/>
    <w:rsid w:val="005438CF"/>
    <w:rsid w:val="005439E6"/>
    <w:rsid w:val="00543DE0"/>
    <w:rsid w:val="00545F68"/>
    <w:rsid w:val="00545F6B"/>
    <w:rsid w:val="00545FBC"/>
    <w:rsid w:val="005466D8"/>
    <w:rsid w:val="005505D3"/>
    <w:rsid w:val="005511D5"/>
    <w:rsid w:val="005529AE"/>
    <w:rsid w:val="00553765"/>
    <w:rsid w:val="00553F93"/>
    <w:rsid w:val="00553FC6"/>
    <w:rsid w:val="00554130"/>
    <w:rsid w:val="00554546"/>
    <w:rsid w:val="00554782"/>
    <w:rsid w:val="00554A57"/>
    <w:rsid w:val="00555192"/>
    <w:rsid w:val="00555409"/>
    <w:rsid w:val="00555602"/>
    <w:rsid w:val="00555F9D"/>
    <w:rsid w:val="005569F3"/>
    <w:rsid w:val="005574E9"/>
    <w:rsid w:val="00557649"/>
    <w:rsid w:val="00557A53"/>
    <w:rsid w:val="00560584"/>
    <w:rsid w:val="00560E8A"/>
    <w:rsid w:val="00560EBF"/>
    <w:rsid w:val="00561329"/>
    <w:rsid w:val="00561AAD"/>
    <w:rsid w:val="00561DC3"/>
    <w:rsid w:val="00562F90"/>
    <w:rsid w:val="0056312D"/>
    <w:rsid w:val="00563407"/>
    <w:rsid w:val="00564429"/>
    <w:rsid w:val="005653B9"/>
    <w:rsid w:val="00565781"/>
    <w:rsid w:val="00565B87"/>
    <w:rsid w:val="00565DD6"/>
    <w:rsid w:val="005663BF"/>
    <w:rsid w:val="00566499"/>
    <w:rsid w:val="00567208"/>
    <w:rsid w:val="0056722A"/>
    <w:rsid w:val="00567A12"/>
    <w:rsid w:val="00567CC1"/>
    <w:rsid w:val="005703BE"/>
    <w:rsid w:val="00571428"/>
    <w:rsid w:val="005716A8"/>
    <w:rsid w:val="00571752"/>
    <w:rsid w:val="0057193C"/>
    <w:rsid w:val="0057197A"/>
    <w:rsid w:val="005719D7"/>
    <w:rsid w:val="0057294D"/>
    <w:rsid w:val="005742CA"/>
    <w:rsid w:val="00574CA5"/>
    <w:rsid w:val="00574E9E"/>
    <w:rsid w:val="00577838"/>
    <w:rsid w:val="00577867"/>
    <w:rsid w:val="005779EA"/>
    <w:rsid w:val="00577AF8"/>
    <w:rsid w:val="00577FE5"/>
    <w:rsid w:val="00580AF9"/>
    <w:rsid w:val="00581C25"/>
    <w:rsid w:val="005827C7"/>
    <w:rsid w:val="005833C4"/>
    <w:rsid w:val="0058457B"/>
    <w:rsid w:val="00584CA2"/>
    <w:rsid w:val="00585B4F"/>
    <w:rsid w:val="005864F3"/>
    <w:rsid w:val="00587EDB"/>
    <w:rsid w:val="00590731"/>
    <w:rsid w:val="00590CE7"/>
    <w:rsid w:val="00590F1C"/>
    <w:rsid w:val="005913EA"/>
    <w:rsid w:val="00591896"/>
    <w:rsid w:val="00591E39"/>
    <w:rsid w:val="00592623"/>
    <w:rsid w:val="0059268A"/>
    <w:rsid w:val="005926C7"/>
    <w:rsid w:val="00593212"/>
    <w:rsid w:val="0059360F"/>
    <w:rsid w:val="00593727"/>
    <w:rsid w:val="00593A77"/>
    <w:rsid w:val="00593CFC"/>
    <w:rsid w:val="00594067"/>
    <w:rsid w:val="00594A4B"/>
    <w:rsid w:val="0059564C"/>
    <w:rsid w:val="005958A1"/>
    <w:rsid w:val="0059773E"/>
    <w:rsid w:val="005978E7"/>
    <w:rsid w:val="00597BF0"/>
    <w:rsid w:val="00597D14"/>
    <w:rsid w:val="005A04FB"/>
    <w:rsid w:val="005A0E2F"/>
    <w:rsid w:val="005A193F"/>
    <w:rsid w:val="005A2363"/>
    <w:rsid w:val="005A29ED"/>
    <w:rsid w:val="005A2AC0"/>
    <w:rsid w:val="005A2E6C"/>
    <w:rsid w:val="005A311B"/>
    <w:rsid w:val="005A3517"/>
    <w:rsid w:val="005A352C"/>
    <w:rsid w:val="005A35C9"/>
    <w:rsid w:val="005A484F"/>
    <w:rsid w:val="005A48C0"/>
    <w:rsid w:val="005A4A23"/>
    <w:rsid w:val="005A4E1B"/>
    <w:rsid w:val="005A5496"/>
    <w:rsid w:val="005A6137"/>
    <w:rsid w:val="005A62B6"/>
    <w:rsid w:val="005A6B09"/>
    <w:rsid w:val="005A6D39"/>
    <w:rsid w:val="005A75C3"/>
    <w:rsid w:val="005A7911"/>
    <w:rsid w:val="005B01C4"/>
    <w:rsid w:val="005B03BB"/>
    <w:rsid w:val="005B0F0A"/>
    <w:rsid w:val="005B1276"/>
    <w:rsid w:val="005B185E"/>
    <w:rsid w:val="005B2225"/>
    <w:rsid w:val="005B33BA"/>
    <w:rsid w:val="005B33D4"/>
    <w:rsid w:val="005B356B"/>
    <w:rsid w:val="005B394A"/>
    <w:rsid w:val="005B3CF0"/>
    <w:rsid w:val="005B62C3"/>
    <w:rsid w:val="005B632C"/>
    <w:rsid w:val="005B640C"/>
    <w:rsid w:val="005B65B9"/>
    <w:rsid w:val="005B716E"/>
    <w:rsid w:val="005B7DEF"/>
    <w:rsid w:val="005B7F2D"/>
    <w:rsid w:val="005C0566"/>
    <w:rsid w:val="005C111E"/>
    <w:rsid w:val="005C134A"/>
    <w:rsid w:val="005C195C"/>
    <w:rsid w:val="005C1A5B"/>
    <w:rsid w:val="005C1A8C"/>
    <w:rsid w:val="005C1D44"/>
    <w:rsid w:val="005C218A"/>
    <w:rsid w:val="005C21CB"/>
    <w:rsid w:val="005C27E0"/>
    <w:rsid w:val="005C33B0"/>
    <w:rsid w:val="005C35AE"/>
    <w:rsid w:val="005C5F49"/>
    <w:rsid w:val="005C6D22"/>
    <w:rsid w:val="005D0203"/>
    <w:rsid w:val="005D0278"/>
    <w:rsid w:val="005D03E4"/>
    <w:rsid w:val="005D0849"/>
    <w:rsid w:val="005D090D"/>
    <w:rsid w:val="005D0C87"/>
    <w:rsid w:val="005D15DC"/>
    <w:rsid w:val="005D1A5F"/>
    <w:rsid w:val="005D24FB"/>
    <w:rsid w:val="005D2E75"/>
    <w:rsid w:val="005D31D0"/>
    <w:rsid w:val="005D3C94"/>
    <w:rsid w:val="005D3ECC"/>
    <w:rsid w:val="005D3F44"/>
    <w:rsid w:val="005D3FB0"/>
    <w:rsid w:val="005D438C"/>
    <w:rsid w:val="005D46C5"/>
    <w:rsid w:val="005D4ABB"/>
    <w:rsid w:val="005D563C"/>
    <w:rsid w:val="005D5BE2"/>
    <w:rsid w:val="005D66EC"/>
    <w:rsid w:val="005D67F5"/>
    <w:rsid w:val="005D6CE2"/>
    <w:rsid w:val="005D719D"/>
    <w:rsid w:val="005D7EF8"/>
    <w:rsid w:val="005E0BE5"/>
    <w:rsid w:val="005E0E58"/>
    <w:rsid w:val="005E14AB"/>
    <w:rsid w:val="005E17E1"/>
    <w:rsid w:val="005E1ED6"/>
    <w:rsid w:val="005E2AEE"/>
    <w:rsid w:val="005E2D00"/>
    <w:rsid w:val="005E2D4B"/>
    <w:rsid w:val="005E37E2"/>
    <w:rsid w:val="005E3A29"/>
    <w:rsid w:val="005E44AA"/>
    <w:rsid w:val="005E46BA"/>
    <w:rsid w:val="005E563D"/>
    <w:rsid w:val="005E5879"/>
    <w:rsid w:val="005E5E86"/>
    <w:rsid w:val="005E60CE"/>
    <w:rsid w:val="005E647C"/>
    <w:rsid w:val="005E7CB3"/>
    <w:rsid w:val="005E7CE4"/>
    <w:rsid w:val="005E7F2E"/>
    <w:rsid w:val="005F0900"/>
    <w:rsid w:val="005F0BA5"/>
    <w:rsid w:val="005F0D74"/>
    <w:rsid w:val="005F23E9"/>
    <w:rsid w:val="005F2521"/>
    <w:rsid w:val="005F2E80"/>
    <w:rsid w:val="005F2EF9"/>
    <w:rsid w:val="005F329E"/>
    <w:rsid w:val="005F3DEA"/>
    <w:rsid w:val="005F3E7C"/>
    <w:rsid w:val="005F3E9E"/>
    <w:rsid w:val="005F4D32"/>
    <w:rsid w:val="005F4F5C"/>
    <w:rsid w:val="005F5AC2"/>
    <w:rsid w:val="005F5D7B"/>
    <w:rsid w:val="005F707C"/>
    <w:rsid w:val="005F73B5"/>
    <w:rsid w:val="005F74D8"/>
    <w:rsid w:val="005F775F"/>
    <w:rsid w:val="005F78EE"/>
    <w:rsid w:val="0060073C"/>
    <w:rsid w:val="00600952"/>
    <w:rsid w:val="00600B35"/>
    <w:rsid w:val="00600EF7"/>
    <w:rsid w:val="00601065"/>
    <w:rsid w:val="006010DC"/>
    <w:rsid w:val="0060115D"/>
    <w:rsid w:val="006014AE"/>
    <w:rsid w:val="00601754"/>
    <w:rsid w:val="006018D9"/>
    <w:rsid w:val="00601A83"/>
    <w:rsid w:val="00601B03"/>
    <w:rsid w:val="00601C3B"/>
    <w:rsid w:val="00601EB6"/>
    <w:rsid w:val="00601F6E"/>
    <w:rsid w:val="006025B6"/>
    <w:rsid w:val="006028DF"/>
    <w:rsid w:val="00602BAE"/>
    <w:rsid w:val="00602BD0"/>
    <w:rsid w:val="00602CB0"/>
    <w:rsid w:val="00602F79"/>
    <w:rsid w:val="00603561"/>
    <w:rsid w:val="0060360E"/>
    <w:rsid w:val="00603687"/>
    <w:rsid w:val="00603A25"/>
    <w:rsid w:val="00603BD5"/>
    <w:rsid w:val="00604197"/>
    <w:rsid w:val="00604483"/>
    <w:rsid w:val="006046ED"/>
    <w:rsid w:val="0060484A"/>
    <w:rsid w:val="00604F8B"/>
    <w:rsid w:val="0060547A"/>
    <w:rsid w:val="006054A6"/>
    <w:rsid w:val="00605AA0"/>
    <w:rsid w:val="00606330"/>
    <w:rsid w:val="006100A3"/>
    <w:rsid w:val="00610376"/>
    <w:rsid w:val="00610A9E"/>
    <w:rsid w:val="00610E9F"/>
    <w:rsid w:val="0061172F"/>
    <w:rsid w:val="00611B40"/>
    <w:rsid w:val="00611DA5"/>
    <w:rsid w:val="00612128"/>
    <w:rsid w:val="0061292F"/>
    <w:rsid w:val="00613876"/>
    <w:rsid w:val="00613F95"/>
    <w:rsid w:val="00616172"/>
    <w:rsid w:val="00616570"/>
    <w:rsid w:val="00616758"/>
    <w:rsid w:val="006169EF"/>
    <w:rsid w:val="00616C54"/>
    <w:rsid w:val="00616F1E"/>
    <w:rsid w:val="00617713"/>
    <w:rsid w:val="00617B44"/>
    <w:rsid w:val="00617D64"/>
    <w:rsid w:val="006206E4"/>
    <w:rsid w:val="00620A29"/>
    <w:rsid w:val="00621849"/>
    <w:rsid w:val="006219A3"/>
    <w:rsid w:val="006227CA"/>
    <w:rsid w:val="006229EF"/>
    <w:rsid w:val="00622F06"/>
    <w:rsid w:val="006236F5"/>
    <w:rsid w:val="00623A49"/>
    <w:rsid w:val="00623CCC"/>
    <w:rsid w:val="006252B6"/>
    <w:rsid w:val="006255AC"/>
    <w:rsid w:val="00625914"/>
    <w:rsid w:val="006259B0"/>
    <w:rsid w:val="00625C7F"/>
    <w:rsid w:val="00625D7B"/>
    <w:rsid w:val="00626985"/>
    <w:rsid w:val="00626EC3"/>
    <w:rsid w:val="00627C78"/>
    <w:rsid w:val="00630057"/>
    <w:rsid w:val="00630962"/>
    <w:rsid w:val="00630ADE"/>
    <w:rsid w:val="00631925"/>
    <w:rsid w:val="00631AA3"/>
    <w:rsid w:val="00632086"/>
    <w:rsid w:val="00632DC1"/>
    <w:rsid w:val="00633FEC"/>
    <w:rsid w:val="0063445B"/>
    <w:rsid w:val="00634E95"/>
    <w:rsid w:val="00635837"/>
    <w:rsid w:val="00635CE3"/>
    <w:rsid w:val="00635D0D"/>
    <w:rsid w:val="00635FDB"/>
    <w:rsid w:val="00636C16"/>
    <w:rsid w:val="0063717F"/>
    <w:rsid w:val="006375BF"/>
    <w:rsid w:val="00637E4E"/>
    <w:rsid w:val="0064100A"/>
    <w:rsid w:val="0064101B"/>
    <w:rsid w:val="00641E1C"/>
    <w:rsid w:val="0064361A"/>
    <w:rsid w:val="00644095"/>
    <w:rsid w:val="006440D1"/>
    <w:rsid w:val="00644306"/>
    <w:rsid w:val="0064447D"/>
    <w:rsid w:val="0064542A"/>
    <w:rsid w:val="00645727"/>
    <w:rsid w:val="00645CC0"/>
    <w:rsid w:val="006465B1"/>
    <w:rsid w:val="0064665E"/>
    <w:rsid w:val="00646E96"/>
    <w:rsid w:val="00646EF3"/>
    <w:rsid w:val="00647826"/>
    <w:rsid w:val="0064793B"/>
    <w:rsid w:val="00647A79"/>
    <w:rsid w:val="00650453"/>
    <w:rsid w:val="00651F4B"/>
    <w:rsid w:val="0065205E"/>
    <w:rsid w:val="006529F4"/>
    <w:rsid w:val="00653CD6"/>
    <w:rsid w:val="00653F03"/>
    <w:rsid w:val="006544EA"/>
    <w:rsid w:val="0065456B"/>
    <w:rsid w:val="0065532F"/>
    <w:rsid w:val="00655642"/>
    <w:rsid w:val="006558C9"/>
    <w:rsid w:val="00655A05"/>
    <w:rsid w:val="00655B27"/>
    <w:rsid w:val="00655FC5"/>
    <w:rsid w:val="00657097"/>
    <w:rsid w:val="006603DE"/>
    <w:rsid w:val="006610AB"/>
    <w:rsid w:val="00662626"/>
    <w:rsid w:val="00663657"/>
    <w:rsid w:val="00663B9B"/>
    <w:rsid w:val="006656A8"/>
    <w:rsid w:val="00665B83"/>
    <w:rsid w:val="006662A2"/>
    <w:rsid w:val="0066678A"/>
    <w:rsid w:val="006667B1"/>
    <w:rsid w:val="00666991"/>
    <w:rsid w:val="00666BB1"/>
    <w:rsid w:val="00667208"/>
    <w:rsid w:val="00667359"/>
    <w:rsid w:val="00667486"/>
    <w:rsid w:val="0066781F"/>
    <w:rsid w:val="00667E1A"/>
    <w:rsid w:val="006707F2"/>
    <w:rsid w:val="00670B70"/>
    <w:rsid w:val="00670E64"/>
    <w:rsid w:val="00671610"/>
    <w:rsid w:val="0067223A"/>
    <w:rsid w:val="00672A41"/>
    <w:rsid w:val="0067375F"/>
    <w:rsid w:val="00673905"/>
    <w:rsid w:val="00673AD0"/>
    <w:rsid w:val="0067400A"/>
    <w:rsid w:val="00674560"/>
    <w:rsid w:val="0067516A"/>
    <w:rsid w:val="00675C07"/>
    <w:rsid w:val="00676082"/>
    <w:rsid w:val="00676C12"/>
    <w:rsid w:val="0067701D"/>
    <w:rsid w:val="0067745C"/>
    <w:rsid w:val="006776BC"/>
    <w:rsid w:val="00680306"/>
    <w:rsid w:val="006806F6"/>
    <w:rsid w:val="006807BB"/>
    <w:rsid w:val="00680F30"/>
    <w:rsid w:val="006810CC"/>
    <w:rsid w:val="00681A6B"/>
    <w:rsid w:val="00681C9C"/>
    <w:rsid w:val="00684AA4"/>
    <w:rsid w:val="00684DB6"/>
    <w:rsid w:val="0068511F"/>
    <w:rsid w:val="00685FE6"/>
    <w:rsid w:val="0068613F"/>
    <w:rsid w:val="006875A8"/>
    <w:rsid w:val="00690A5A"/>
    <w:rsid w:val="006919A9"/>
    <w:rsid w:val="00693418"/>
    <w:rsid w:val="00694C41"/>
    <w:rsid w:val="006950B8"/>
    <w:rsid w:val="00695A22"/>
    <w:rsid w:val="00695FCA"/>
    <w:rsid w:val="0069618F"/>
    <w:rsid w:val="006977B8"/>
    <w:rsid w:val="006978EB"/>
    <w:rsid w:val="0069798D"/>
    <w:rsid w:val="006A048E"/>
    <w:rsid w:val="006A0AA1"/>
    <w:rsid w:val="006A0D95"/>
    <w:rsid w:val="006A0F1B"/>
    <w:rsid w:val="006A10BE"/>
    <w:rsid w:val="006A1720"/>
    <w:rsid w:val="006A1DE2"/>
    <w:rsid w:val="006A20E2"/>
    <w:rsid w:val="006A2392"/>
    <w:rsid w:val="006A2830"/>
    <w:rsid w:val="006A2EC6"/>
    <w:rsid w:val="006A3499"/>
    <w:rsid w:val="006A3A89"/>
    <w:rsid w:val="006A41E5"/>
    <w:rsid w:val="006A4268"/>
    <w:rsid w:val="006A4414"/>
    <w:rsid w:val="006A49DA"/>
    <w:rsid w:val="006A501C"/>
    <w:rsid w:val="006A5057"/>
    <w:rsid w:val="006A5101"/>
    <w:rsid w:val="006A5521"/>
    <w:rsid w:val="006A5A3A"/>
    <w:rsid w:val="006A5CD5"/>
    <w:rsid w:val="006A5CDE"/>
    <w:rsid w:val="006A5FAA"/>
    <w:rsid w:val="006A7454"/>
    <w:rsid w:val="006A7A40"/>
    <w:rsid w:val="006A7A61"/>
    <w:rsid w:val="006A7F6B"/>
    <w:rsid w:val="006B13AC"/>
    <w:rsid w:val="006B14E6"/>
    <w:rsid w:val="006B1AF9"/>
    <w:rsid w:val="006B20DC"/>
    <w:rsid w:val="006B23E7"/>
    <w:rsid w:val="006B3036"/>
    <w:rsid w:val="006B37F4"/>
    <w:rsid w:val="006B4BFD"/>
    <w:rsid w:val="006B5DA2"/>
    <w:rsid w:val="006B5FEF"/>
    <w:rsid w:val="006B613C"/>
    <w:rsid w:val="006B6F34"/>
    <w:rsid w:val="006B7183"/>
    <w:rsid w:val="006B7BA6"/>
    <w:rsid w:val="006C06D7"/>
    <w:rsid w:val="006C0D08"/>
    <w:rsid w:val="006C0ED4"/>
    <w:rsid w:val="006C1DCC"/>
    <w:rsid w:val="006C22D2"/>
    <w:rsid w:val="006C2970"/>
    <w:rsid w:val="006C3016"/>
    <w:rsid w:val="006C3A46"/>
    <w:rsid w:val="006C4918"/>
    <w:rsid w:val="006C55EF"/>
    <w:rsid w:val="006C5E7A"/>
    <w:rsid w:val="006C675F"/>
    <w:rsid w:val="006C6C95"/>
    <w:rsid w:val="006C6EB9"/>
    <w:rsid w:val="006C706D"/>
    <w:rsid w:val="006C7C00"/>
    <w:rsid w:val="006D00AC"/>
    <w:rsid w:val="006D03BE"/>
    <w:rsid w:val="006D1980"/>
    <w:rsid w:val="006D27FB"/>
    <w:rsid w:val="006D2CD8"/>
    <w:rsid w:val="006D2F18"/>
    <w:rsid w:val="006D3863"/>
    <w:rsid w:val="006D480A"/>
    <w:rsid w:val="006D492D"/>
    <w:rsid w:val="006D4987"/>
    <w:rsid w:val="006D49B0"/>
    <w:rsid w:val="006D49F2"/>
    <w:rsid w:val="006D4D97"/>
    <w:rsid w:val="006D5232"/>
    <w:rsid w:val="006D5551"/>
    <w:rsid w:val="006D58BF"/>
    <w:rsid w:val="006D5D2D"/>
    <w:rsid w:val="006D5FA9"/>
    <w:rsid w:val="006D6103"/>
    <w:rsid w:val="006D6493"/>
    <w:rsid w:val="006D6A00"/>
    <w:rsid w:val="006D6C4B"/>
    <w:rsid w:val="006D6C9E"/>
    <w:rsid w:val="006D6F34"/>
    <w:rsid w:val="006E02A9"/>
    <w:rsid w:val="006E06F6"/>
    <w:rsid w:val="006E16E1"/>
    <w:rsid w:val="006E27AD"/>
    <w:rsid w:val="006E2898"/>
    <w:rsid w:val="006E2CD6"/>
    <w:rsid w:val="006E2DA0"/>
    <w:rsid w:val="006E32A5"/>
    <w:rsid w:val="006E3789"/>
    <w:rsid w:val="006E4029"/>
    <w:rsid w:val="006E539C"/>
    <w:rsid w:val="006E57FC"/>
    <w:rsid w:val="006E5DBE"/>
    <w:rsid w:val="006E5EBF"/>
    <w:rsid w:val="006E648F"/>
    <w:rsid w:val="006E672C"/>
    <w:rsid w:val="006E6F95"/>
    <w:rsid w:val="006E733D"/>
    <w:rsid w:val="006E7D13"/>
    <w:rsid w:val="006E7F4B"/>
    <w:rsid w:val="006F08C3"/>
    <w:rsid w:val="006F1177"/>
    <w:rsid w:val="006F1411"/>
    <w:rsid w:val="006F16A3"/>
    <w:rsid w:val="006F288B"/>
    <w:rsid w:val="006F29EB"/>
    <w:rsid w:val="006F2C1E"/>
    <w:rsid w:val="006F368A"/>
    <w:rsid w:val="006F3D07"/>
    <w:rsid w:val="006F3F76"/>
    <w:rsid w:val="006F48F6"/>
    <w:rsid w:val="006F5765"/>
    <w:rsid w:val="006F6473"/>
    <w:rsid w:val="006F67D3"/>
    <w:rsid w:val="006F690F"/>
    <w:rsid w:val="006F6924"/>
    <w:rsid w:val="006F6E9E"/>
    <w:rsid w:val="006F7AC9"/>
    <w:rsid w:val="006F7D34"/>
    <w:rsid w:val="006F7E87"/>
    <w:rsid w:val="00700901"/>
    <w:rsid w:val="0070156C"/>
    <w:rsid w:val="007025AB"/>
    <w:rsid w:val="007025D4"/>
    <w:rsid w:val="007028A0"/>
    <w:rsid w:val="007038D4"/>
    <w:rsid w:val="00703AE0"/>
    <w:rsid w:val="007042E0"/>
    <w:rsid w:val="007054CB"/>
    <w:rsid w:val="00706172"/>
    <w:rsid w:val="00707E37"/>
    <w:rsid w:val="00710962"/>
    <w:rsid w:val="00710EB5"/>
    <w:rsid w:val="007110C6"/>
    <w:rsid w:val="007110D5"/>
    <w:rsid w:val="007112A4"/>
    <w:rsid w:val="00711322"/>
    <w:rsid w:val="00711579"/>
    <w:rsid w:val="00711A2B"/>
    <w:rsid w:val="00711C4D"/>
    <w:rsid w:val="007123D5"/>
    <w:rsid w:val="00712AD1"/>
    <w:rsid w:val="007133D7"/>
    <w:rsid w:val="00714086"/>
    <w:rsid w:val="00714745"/>
    <w:rsid w:val="0071498F"/>
    <w:rsid w:val="00714E0C"/>
    <w:rsid w:val="0071510F"/>
    <w:rsid w:val="00715C1F"/>
    <w:rsid w:val="007165A7"/>
    <w:rsid w:val="0071693E"/>
    <w:rsid w:val="00716F76"/>
    <w:rsid w:val="00717287"/>
    <w:rsid w:val="00717F91"/>
    <w:rsid w:val="00717FBB"/>
    <w:rsid w:val="00721291"/>
    <w:rsid w:val="00721D98"/>
    <w:rsid w:val="00722147"/>
    <w:rsid w:val="007224BB"/>
    <w:rsid w:val="00722B79"/>
    <w:rsid w:val="007230FB"/>
    <w:rsid w:val="00723268"/>
    <w:rsid w:val="00723426"/>
    <w:rsid w:val="0072347F"/>
    <w:rsid w:val="0072410B"/>
    <w:rsid w:val="00724353"/>
    <w:rsid w:val="00725983"/>
    <w:rsid w:val="007269C5"/>
    <w:rsid w:val="00726BFC"/>
    <w:rsid w:val="00727086"/>
    <w:rsid w:val="00730264"/>
    <w:rsid w:val="00730284"/>
    <w:rsid w:val="007302AD"/>
    <w:rsid w:val="00730C36"/>
    <w:rsid w:val="00730DD8"/>
    <w:rsid w:val="00730EF0"/>
    <w:rsid w:val="00731C14"/>
    <w:rsid w:val="00732B3D"/>
    <w:rsid w:val="00733846"/>
    <w:rsid w:val="007344A0"/>
    <w:rsid w:val="0073454C"/>
    <w:rsid w:val="0073476D"/>
    <w:rsid w:val="00735214"/>
    <w:rsid w:val="00735554"/>
    <w:rsid w:val="00736106"/>
    <w:rsid w:val="00737239"/>
    <w:rsid w:val="007374E1"/>
    <w:rsid w:val="007376DC"/>
    <w:rsid w:val="00737966"/>
    <w:rsid w:val="00737AA1"/>
    <w:rsid w:val="00737C30"/>
    <w:rsid w:val="00740EB6"/>
    <w:rsid w:val="00740F44"/>
    <w:rsid w:val="00741974"/>
    <w:rsid w:val="007419F6"/>
    <w:rsid w:val="0074201B"/>
    <w:rsid w:val="00742067"/>
    <w:rsid w:val="007421C2"/>
    <w:rsid w:val="007422DC"/>
    <w:rsid w:val="007425D3"/>
    <w:rsid w:val="00742866"/>
    <w:rsid w:val="00743153"/>
    <w:rsid w:val="007436AE"/>
    <w:rsid w:val="00743A6F"/>
    <w:rsid w:val="00744BB9"/>
    <w:rsid w:val="0074525B"/>
    <w:rsid w:val="007456B6"/>
    <w:rsid w:val="00745A52"/>
    <w:rsid w:val="00745B7D"/>
    <w:rsid w:val="00745F12"/>
    <w:rsid w:val="00745FCE"/>
    <w:rsid w:val="00747092"/>
    <w:rsid w:val="00747B21"/>
    <w:rsid w:val="00747CE8"/>
    <w:rsid w:val="007513B4"/>
    <w:rsid w:val="00751AB5"/>
    <w:rsid w:val="00753F14"/>
    <w:rsid w:val="0075410F"/>
    <w:rsid w:val="0075413A"/>
    <w:rsid w:val="007548A8"/>
    <w:rsid w:val="007553C3"/>
    <w:rsid w:val="007563AD"/>
    <w:rsid w:val="007563ED"/>
    <w:rsid w:val="00756463"/>
    <w:rsid w:val="007575A8"/>
    <w:rsid w:val="00757B94"/>
    <w:rsid w:val="00757C5A"/>
    <w:rsid w:val="00757D7C"/>
    <w:rsid w:val="00760941"/>
    <w:rsid w:val="00760E2E"/>
    <w:rsid w:val="0076181D"/>
    <w:rsid w:val="00761C6A"/>
    <w:rsid w:val="00761EF5"/>
    <w:rsid w:val="007621CC"/>
    <w:rsid w:val="00762855"/>
    <w:rsid w:val="00762BC6"/>
    <w:rsid w:val="007635E1"/>
    <w:rsid w:val="0076377A"/>
    <w:rsid w:val="00763C4C"/>
    <w:rsid w:val="00763DEF"/>
    <w:rsid w:val="00764908"/>
    <w:rsid w:val="00764D63"/>
    <w:rsid w:val="007653EB"/>
    <w:rsid w:val="00765802"/>
    <w:rsid w:val="00766187"/>
    <w:rsid w:val="007663F0"/>
    <w:rsid w:val="007672AB"/>
    <w:rsid w:val="00767697"/>
    <w:rsid w:val="00767B07"/>
    <w:rsid w:val="00770D6C"/>
    <w:rsid w:val="00770E7D"/>
    <w:rsid w:val="00770F88"/>
    <w:rsid w:val="0077197A"/>
    <w:rsid w:val="00772552"/>
    <w:rsid w:val="00772B7C"/>
    <w:rsid w:val="00772DA8"/>
    <w:rsid w:val="0077369B"/>
    <w:rsid w:val="007744B0"/>
    <w:rsid w:val="007748AC"/>
    <w:rsid w:val="00774B4C"/>
    <w:rsid w:val="0077521D"/>
    <w:rsid w:val="00775401"/>
    <w:rsid w:val="00775CBB"/>
    <w:rsid w:val="0077633D"/>
    <w:rsid w:val="00776BA8"/>
    <w:rsid w:val="0077722E"/>
    <w:rsid w:val="00777845"/>
    <w:rsid w:val="00777ABD"/>
    <w:rsid w:val="00780368"/>
    <w:rsid w:val="007808C9"/>
    <w:rsid w:val="00780973"/>
    <w:rsid w:val="007809B8"/>
    <w:rsid w:val="00780EEC"/>
    <w:rsid w:val="00781051"/>
    <w:rsid w:val="00781ACD"/>
    <w:rsid w:val="007825B6"/>
    <w:rsid w:val="00782971"/>
    <w:rsid w:val="00782F56"/>
    <w:rsid w:val="0078369F"/>
    <w:rsid w:val="007838EC"/>
    <w:rsid w:val="00784088"/>
    <w:rsid w:val="00785455"/>
    <w:rsid w:val="00785ABE"/>
    <w:rsid w:val="00785D2D"/>
    <w:rsid w:val="00785FCE"/>
    <w:rsid w:val="00786117"/>
    <w:rsid w:val="00786992"/>
    <w:rsid w:val="00786D37"/>
    <w:rsid w:val="00787030"/>
    <w:rsid w:val="00787ED1"/>
    <w:rsid w:val="0079031B"/>
    <w:rsid w:val="007906D3"/>
    <w:rsid w:val="00790B5E"/>
    <w:rsid w:val="00791643"/>
    <w:rsid w:val="00791D50"/>
    <w:rsid w:val="00791E19"/>
    <w:rsid w:val="00792ADB"/>
    <w:rsid w:val="00792EF7"/>
    <w:rsid w:val="00792FFF"/>
    <w:rsid w:val="0079326E"/>
    <w:rsid w:val="00793BCD"/>
    <w:rsid w:val="00793FEF"/>
    <w:rsid w:val="00794723"/>
    <w:rsid w:val="00795B89"/>
    <w:rsid w:val="0079652C"/>
    <w:rsid w:val="007965A5"/>
    <w:rsid w:val="00797101"/>
    <w:rsid w:val="007971C6"/>
    <w:rsid w:val="007974C2"/>
    <w:rsid w:val="007978AE"/>
    <w:rsid w:val="007A0413"/>
    <w:rsid w:val="007A0C4D"/>
    <w:rsid w:val="007A1238"/>
    <w:rsid w:val="007A1B5C"/>
    <w:rsid w:val="007A1F64"/>
    <w:rsid w:val="007A211A"/>
    <w:rsid w:val="007A23A8"/>
    <w:rsid w:val="007A259F"/>
    <w:rsid w:val="007A3362"/>
    <w:rsid w:val="007A3EDF"/>
    <w:rsid w:val="007A5081"/>
    <w:rsid w:val="007A53F1"/>
    <w:rsid w:val="007A5D70"/>
    <w:rsid w:val="007A65A9"/>
    <w:rsid w:val="007A6F2F"/>
    <w:rsid w:val="007A71C3"/>
    <w:rsid w:val="007A780E"/>
    <w:rsid w:val="007A7D23"/>
    <w:rsid w:val="007B05B1"/>
    <w:rsid w:val="007B1051"/>
    <w:rsid w:val="007B1862"/>
    <w:rsid w:val="007B3629"/>
    <w:rsid w:val="007B37D8"/>
    <w:rsid w:val="007B3E4B"/>
    <w:rsid w:val="007B4243"/>
    <w:rsid w:val="007B5981"/>
    <w:rsid w:val="007B6112"/>
    <w:rsid w:val="007B61B9"/>
    <w:rsid w:val="007B670F"/>
    <w:rsid w:val="007B7E82"/>
    <w:rsid w:val="007C0269"/>
    <w:rsid w:val="007C0742"/>
    <w:rsid w:val="007C17A6"/>
    <w:rsid w:val="007C19F4"/>
    <w:rsid w:val="007C1A01"/>
    <w:rsid w:val="007C1B90"/>
    <w:rsid w:val="007C1C00"/>
    <w:rsid w:val="007C2299"/>
    <w:rsid w:val="007C396F"/>
    <w:rsid w:val="007C3CFA"/>
    <w:rsid w:val="007C47C8"/>
    <w:rsid w:val="007C47CB"/>
    <w:rsid w:val="007C4C3F"/>
    <w:rsid w:val="007C4C4C"/>
    <w:rsid w:val="007C4DF2"/>
    <w:rsid w:val="007C57D6"/>
    <w:rsid w:val="007C5970"/>
    <w:rsid w:val="007C5F17"/>
    <w:rsid w:val="007C6FD0"/>
    <w:rsid w:val="007C73D2"/>
    <w:rsid w:val="007C766E"/>
    <w:rsid w:val="007D02E1"/>
    <w:rsid w:val="007D0502"/>
    <w:rsid w:val="007D1594"/>
    <w:rsid w:val="007D1934"/>
    <w:rsid w:val="007D201E"/>
    <w:rsid w:val="007D4970"/>
    <w:rsid w:val="007D5125"/>
    <w:rsid w:val="007D64D4"/>
    <w:rsid w:val="007D69B1"/>
    <w:rsid w:val="007D7091"/>
    <w:rsid w:val="007D71C6"/>
    <w:rsid w:val="007D741A"/>
    <w:rsid w:val="007D7C74"/>
    <w:rsid w:val="007D7CA1"/>
    <w:rsid w:val="007D7CC8"/>
    <w:rsid w:val="007E011E"/>
    <w:rsid w:val="007E03E0"/>
    <w:rsid w:val="007E0AF0"/>
    <w:rsid w:val="007E13E5"/>
    <w:rsid w:val="007E172D"/>
    <w:rsid w:val="007E1C0F"/>
    <w:rsid w:val="007E26BB"/>
    <w:rsid w:val="007E2777"/>
    <w:rsid w:val="007E2C1D"/>
    <w:rsid w:val="007E3EFF"/>
    <w:rsid w:val="007E4067"/>
    <w:rsid w:val="007E4615"/>
    <w:rsid w:val="007E4DE9"/>
    <w:rsid w:val="007E576F"/>
    <w:rsid w:val="007E6403"/>
    <w:rsid w:val="007E6648"/>
    <w:rsid w:val="007E69C9"/>
    <w:rsid w:val="007E7E96"/>
    <w:rsid w:val="007E7F49"/>
    <w:rsid w:val="007F1472"/>
    <w:rsid w:val="007F164B"/>
    <w:rsid w:val="007F1D08"/>
    <w:rsid w:val="007F1ECA"/>
    <w:rsid w:val="007F2AB4"/>
    <w:rsid w:val="007F41F0"/>
    <w:rsid w:val="007F4AAD"/>
    <w:rsid w:val="007F4C3B"/>
    <w:rsid w:val="007F5232"/>
    <w:rsid w:val="007F5C51"/>
    <w:rsid w:val="007F60C6"/>
    <w:rsid w:val="007F637B"/>
    <w:rsid w:val="007F68D9"/>
    <w:rsid w:val="007F7261"/>
    <w:rsid w:val="007F72EE"/>
    <w:rsid w:val="007F7A76"/>
    <w:rsid w:val="008017BB"/>
    <w:rsid w:val="0080245D"/>
    <w:rsid w:val="00802E21"/>
    <w:rsid w:val="008031A6"/>
    <w:rsid w:val="0080352A"/>
    <w:rsid w:val="00803A9E"/>
    <w:rsid w:val="00803C64"/>
    <w:rsid w:val="00803D07"/>
    <w:rsid w:val="00803D6F"/>
    <w:rsid w:val="00803EA0"/>
    <w:rsid w:val="0080578D"/>
    <w:rsid w:val="00805B58"/>
    <w:rsid w:val="00805C27"/>
    <w:rsid w:val="00805D38"/>
    <w:rsid w:val="008068FB"/>
    <w:rsid w:val="00806C97"/>
    <w:rsid w:val="00807105"/>
    <w:rsid w:val="00807267"/>
    <w:rsid w:val="00807620"/>
    <w:rsid w:val="0081014C"/>
    <w:rsid w:val="008112EC"/>
    <w:rsid w:val="0081172A"/>
    <w:rsid w:val="00811C20"/>
    <w:rsid w:val="00812893"/>
    <w:rsid w:val="008128AB"/>
    <w:rsid w:val="00812CEF"/>
    <w:rsid w:val="008130A1"/>
    <w:rsid w:val="008131F1"/>
    <w:rsid w:val="00813CC6"/>
    <w:rsid w:val="00813E57"/>
    <w:rsid w:val="00814373"/>
    <w:rsid w:val="00814442"/>
    <w:rsid w:val="00814714"/>
    <w:rsid w:val="008155EE"/>
    <w:rsid w:val="00816221"/>
    <w:rsid w:val="0081729C"/>
    <w:rsid w:val="008174D0"/>
    <w:rsid w:val="00820283"/>
    <w:rsid w:val="00820399"/>
    <w:rsid w:val="00820478"/>
    <w:rsid w:val="00820BD6"/>
    <w:rsid w:val="00820DAE"/>
    <w:rsid w:val="008217FE"/>
    <w:rsid w:val="00822178"/>
    <w:rsid w:val="00822724"/>
    <w:rsid w:val="0082282A"/>
    <w:rsid w:val="00824E3D"/>
    <w:rsid w:val="0082704B"/>
    <w:rsid w:val="00827812"/>
    <w:rsid w:val="0082788A"/>
    <w:rsid w:val="00827DCD"/>
    <w:rsid w:val="008301B9"/>
    <w:rsid w:val="00830578"/>
    <w:rsid w:val="0083107F"/>
    <w:rsid w:val="008317C0"/>
    <w:rsid w:val="00833717"/>
    <w:rsid w:val="00833A0A"/>
    <w:rsid w:val="008340E6"/>
    <w:rsid w:val="00834DE1"/>
    <w:rsid w:val="00834E2C"/>
    <w:rsid w:val="00834EF7"/>
    <w:rsid w:val="0083522C"/>
    <w:rsid w:val="00835D3D"/>
    <w:rsid w:val="0083669B"/>
    <w:rsid w:val="00836B80"/>
    <w:rsid w:val="00836C72"/>
    <w:rsid w:val="00837245"/>
    <w:rsid w:val="0083779D"/>
    <w:rsid w:val="00837A5D"/>
    <w:rsid w:val="008405EE"/>
    <w:rsid w:val="0084133B"/>
    <w:rsid w:val="008413AC"/>
    <w:rsid w:val="00841AE1"/>
    <w:rsid w:val="00841C89"/>
    <w:rsid w:val="00842487"/>
    <w:rsid w:val="008424C4"/>
    <w:rsid w:val="008424F6"/>
    <w:rsid w:val="00842AFD"/>
    <w:rsid w:val="00842C4E"/>
    <w:rsid w:val="008435D0"/>
    <w:rsid w:val="0084366B"/>
    <w:rsid w:val="00843A52"/>
    <w:rsid w:val="00843E1A"/>
    <w:rsid w:val="00843F9A"/>
    <w:rsid w:val="00844BA8"/>
    <w:rsid w:val="00844DDD"/>
    <w:rsid w:val="0084507B"/>
    <w:rsid w:val="008459E8"/>
    <w:rsid w:val="00846C01"/>
    <w:rsid w:val="00847D92"/>
    <w:rsid w:val="00847FAB"/>
    <w:rsid w:val="00850310"/>
    <w:rsid w:val="00850321"/>
    <w:rsid w:val="00850472"/>
    <w:rsid w:val="00851118"/>
    <w:rsid w:val="00851819"/>
    <w:rsid w:val="00852442"/>
    <w:rsid w:val="0085311F"/>
    <w:rsid w:val="0085481D"/>
    <w:rsid w:val="00854FCE"/>
    <w:rsid w:val="008550DF"/>
    <w:rsid w:val="008555EE"/>
    <w:rsid w:val="00856902"/>
    <w:rsid w:val="00857DBF"/>
    <w:rsid w:val="00857EBC"/>
    <w:rsid w:val="008610CA"/>
    <w:rsid w:val="008611DF"/>
    <w:rsid w:val="00861206"/>
    <w:rsid w:val="00861595"/>
    <w:rsid w:val="00861600"/>
    <w:rsid w:val="00861C15"/>
    <w:rsid w:val="008620AF"/>
    <w:rsid w:val="0086306C"/>
    <w:rsid w:val="0086318A"/>
    <w:rsid w:val="0086328F"/>
    <w:rsid w:val="00863330"/>
    <w:rsid w:val="00863AF9"/>
    <w:rsid w:val="00863C98"/>
    <w:rsid w:val="008642F2"/>
    <w:rsid w:val="008644C8"/>
    <w:rsid w:val="00864AC7"/>
    <w:rsid w:val="00865266"/>
    <w:rsid w:val="008656F8"/>
    <w:rsid w:val="00865B97"/>
    <w:rsid w:val="00866FD8"/>
    <w:rsid w:val="0087077C"/>
    <w:rsid w:val="00870A22"/>
    <w:rsid w:val="00870E7B"/>
    <w:rsid w:val="00871183"/>
    <w:rsid w:val="00871401"/>
    <w:rsid w:val="00871A00"/>
    <w:rsid w:val="00871BDD"/>
    <w:rsid w:val="008725E5"/>
    <w:rsid w:val="00872E0A"/>
    <w:rsid w:val="00873C2E"/>
    <w:rsid w:val="00873E7E"/>
    <w:rsid w:val="00875092"/>
    <w:rsid w:val="008750DC"/>
    <w:rsid w:val="00875184"/>
    <w:rsid w:val="00875896"/>
    <w:rsid w:val="00875CA4"/>
    <w:rsid w:val="0087643A"/>
    <w:rsid w:val="0087671F"/>
    <w:rsid w:val="00876EB7"/>
    <w:rsid w:val="00880138"/>
    <w:rsid w:val="008805BE"/>
    <w:rsid w:val="00880959"/>
    <w:rsid w:val="00880ADE"/>
    <w:rsid w:val="00880CCE"/>
    <w:rsid w:val="008811D8"/>
    <w:rsid w:val="00881363"/>
    <w:rsid w:val="008814B2"/>
    <w:rsid w:val="008819EA"/>
    <w:rsid w:val="00881A45"/>
    <w:rsid w:val="00881B31"/>
    <w:rsid w:val="00881F9F"/>
    <w:rsid w:val="0088204B"/>
    <w:rsid w:val="00882895"/>
    <w:rsid w:val="00882A85"/>
    <w:rsid w:val="00882BD6"/>
    <w:rsid w:val="00883492"/>
    <w:rsid w:val="00883645"/>
    <w:rsid w:val="00883816"/>
    <w:rsid w:val="00883E76"/>
    <w:rsid w:val="008845DB"/>
    <w:rsid w:val="00884609"/>
    <w:rsid w:val="00884654"/>
    <w:rsid w:val="00884F6A"/>
    <w:rsid w:val="00886658"/>
    <w:rsid w:val="00886F89"/>
    <w:rsid w:val="008872B5"/>
    <w:rsid w:val="00887693"/>
    <w:rsid w:val="00887DAB"/>
    <w:rsid w:val="00887DCD"/>
    <w:rsid w:val="00887F27"/>
    <w:rsid w:val="0089082A"/>
    <w:rsid w:val="00891A4C"/>
    <w:rsid w:val="00891A86"/>
    <w:rsid w:val="00892E0F"/>
    <w:rsid w:val="008935D3"/>
    <w:rsid w:val="00894A4F"/>
    <w:rsid w:val="00894AC3"/>
    <w:rsid w:val="00895492"/>
    <w:rsid w:val="00895682"/>
    <w:rsid w:val="00895BBD"/>
    <w:rsid w:val="00895DBA"/>
    <w:rsid w:val="00895DC9"/>
    <w:rsid w:val="008961FB"/>
    <w:rsid w:val="00896744"/>
    <w:rsid w:val="00896A51"/>
    <w:rsid w:val="00896D00"/>
    <w:rsid w:val="00896E5A"/>
    <w:rsid w:val="00897307"/>
    <w:rsid w:val="00897DD9"/>
    <w:rsid w:val="008A0D99"/>
    <w:rsid w:val="008A0E19"/>
    <w:rsid w:val="008A189A"/>
    <w:rsid w:val="008A1AEF"/>
    <w:rsid w:val="008A2570"/>
    <w:rsid w:val="008A2F87"/>
    <w:rsid w:val="008A33AB"/>
    <w:rsid w:val="008A3C35"/>
    <w:rsid w:val="008A408C"/>
    <w:rsid w:val="008A4498"/>
    <w:rsid w:val="008A4523"/>
    <w:rsid w:val="008A48BB"/>
    <w:rsid w:val="008A4D2E"/>
    <w:rsid w:val="008A502F"/>
    <w:rsid w:val="008A5B86"/>
    <w:rsid w:val="008A61A1"/>
    <w:rsid w:val="008A627F"/>
    <w:rsid w:val="008A692E"/>
    <w:rsid w:val="008A6983"/>
    <w:rsid w:val="008A6D04"/>
    <w:rsid w:val="008A6EFB"/>
    <w:rsid w:val="008A787C"/>
    <w:rsid w:val="008B057D"/>
    <w:rsid w:val="008B096C"/>
    <w:rsid w:val="008B09DF"/>
    <w:rsid w:val="008B0E85"/>
    <w:rsid w:val="008B1423"/>
    <w:rsid w:val="008B17AC"/>
    <w:rsid w:val="008B1B9F"/>
    <w:rsid w:val="008B29F8"/>
    <w:rsid w:val="008B2A69"/>
    <w:rsid w:val="008B3CEA"/>
    <w:rsid w:val="008B4999"/>
    <w:rsid w:val="008B5194"/>
    <w:rsid w:val="008B549E"/>
    <w:rsid w:val="008B587F"/>
    <w:rsid w:val="008B5F05"/>
    <w:rsid w:val="008B6620"/>
    <w:rsid w:val="008B7A4C"/>
    <w:rsid w:val="008C033A"/>
    <w:rsid w:val="008C099C"/>
    <w:rsid w:val="008C11FE"/>
    <w:rsid w:val="008C1998"/>
    <w:rsid w:val="008C23F6"/>
    <w:rsid w:val="008C2DB2"/>
    <w:rsid w:val="008C3332"/>
    <w:rsid w:val="008C3B0A"/>
    <w:rsid w:val="008C3DCB"/>
    <w:rsid w:val="008C4ED9"/>
    <w:rsid w:val="008C5AF8"/>
    <w:rsid w:val="008C5C3A"/>
    <w:rsid w:val="008C6AA9"/>
    <w:rsid w:val="008C6D80"/>
    <w:rsid w:val="008C7BF3"/>
    <w:rsid w:val="008D00C1"/>
    <w:rsid w:val="008D0690"/>
    <w:rsid w:val="008D0812"/>
    <w:rsid w:val="008D0AC6"/>
    <w:rsid w:val="008D0B28"/>
    <w:rsid w:val="008D1557"/>
    <w:rsid w:val="008D1883"/>
    <w:rsid w:val="008D1B95"/>
    <w:rsid w:val="008D1CEE"/>
    <w:rsid w:val="008D2706"/>
    <w:rsid w:val="008D356F"/>
    <w:rsid w:val="008D3BBE"/>
    <w:rsid w:val="008D44C9"/>
    <w:rsid w:val="008D45B0"/>
    <w:rsid w:val="008D5153"/>
    <w:rsid w:val="008D51DB"/>
    <w:rsid w:val="008D5F40"/>
    <w:rsid w:val="008D6BED"/>
    <w:rsid w:val="008D6D2B"/>
    <w:rsid w:val="008D6E0E"/>
    <w:rsid w:val="008D7086"/>
    <w:rsid w:val="008D71DD"/>
    <w:rsid w:val="008D7278"/>
    <w:rsid w:val="008D7EC1"/>
    <w:rsid w:val="008E147B"/>
    <w:rsid w:val="008E15EC"/>
    <w:rsid w:val="008E1E91"/>
    <w:rsid w:val="008E2481"/>
    <w:rsid w:val="008E26E6"/>
    <w:rsid w:val="008E2EB9"/>
    <w:rsid w:val="008E350D"/>
    <w:rsid w:val="008E3587"/>
    <w:rsid w:val="008E3F1F"/>
    <w:rsid w:val="008E40E3"/>
    <w:rsid w:val="008E4E8E"/>
    <w:rsid w:val="008E4F67"/>
    <w:rsid w:val="008E5201"/>
    <w:rsid w:val="008E569B"/>
    <w:rsid w:val="008E581D"/>
    <w:rsid w:val="008E6321"/>
    <w:rsid w:val="008E638F"/>
    <w:rsid w:val="008E69D4"/>
    <w:rsid w:val="008E6A52"/>
    <w:rsid w:val="008E6B37"/>
    <w:rsid w:val="008E71AB"/>
    <w:rsid w:val="008E79AF"/>
    <w:rsid w:val="008E7B11"/>
    <w:rsid w:val="008F00DF"/>
    <w:rsid w:val="008F02D5"/>
    <w:rsid w:val="008F0333"/>
    <w:rsid w:val="008F0F0C"/>
    <w:rsid w:val="008F2365"/>
    <w:rsid w:val="008F498A"/>
    <w:rsid w:val="008F54D0"/>
    <w:rsid w:val="008F5627"/>
    <w:rsid w:val="008F596C"/>
    <w:rsid w:val="008F7358"/>
    <w:rsid w:val="008F737D"/>
    <w:rsid w:val="008F752C"/>
    <w:rsid w:val="008F7BEE"/>
    <w:rsid w:val="008F7F02"/>
    <w:rsid w:val="00900374"/>
    <w:rsid w:val="0090058C"/>
    <w:rsid w:val="00900630"/>
    <w:rsid w:val="009008A7"/>
    <w:rsid w:val="00900A79"/>
    <w:rsid w:val="00900BC0"/>
    <w:rsid w:val="00901B11"/>
    <w:rsid w:val="00901CC7"/>
    <w:rsid w:val="009022C3"/>
    <w:rsid w:val="009024D6"/>
    <w:rsid w:val="00902773"/>
    <w:rsid w:val="00903C39"/>
    <w:rsid w:val="009046A7"/>
    <w:rsid w:val="0090503F"/>
    <w:rsid w:val="00906078"/>
    <w:rsid w:val="009065FE"/>
    <w:rsid w:val="009068E0"/>
    <w:rsid w:val="00910570"/>
    <w:rsid w:val="00910855"/>
    <w:rsid w:val="00910993"/>
    <w:rsid w:val="009112B1"/>
    <w:rsid w:val="009120BD"/>
    <w:rsid w:val="00912985"/>
    <w:rsid w:val="00913BCD"/>
    <w:rsid w:val="009143AF"/>
    <w:rsid w:val="00915390"/>
    <w:rsid w:val="009159B0"/>
    <w:rsid w:val="00915CD7"/>
    <w:rsid w:val="00915F24"/>
    <w:rsid w:val="009166CC"/>
    <w:rsid w:val="00916975"/>
    <w:rsid w:val="00920108"/>
    <w:rsid w:val="00920591"/>
    <w:rsid w:val="00920FA2"/>
    <w:rsid w:val="00920FB4"/>
    <w:rsid w:val="00921331"/>
    <w:rsid w:val="00921A32"/>
    <w:rsid w:val="00922508"/>
    <w:rsid w:val="00922B08"/>
    <w:rsid w:val="0092336C"/>
    <w:rsid w:val="00924E04"/>
    <w:rsid w:val="00925248"/>
    <w:rsid w:val="00925810"/>
    <w:rsid w:val="009263F7"/>
    <w:rsid w:val="009278A0"/>
    <w:rsid w:val="00930E8D"/>
    <w:rsid w:val="009311F3"/>
    <w:rsid w:val="00931680"/>
    <w:rsid w:val="00932435"/>
    <w:rsid w:val="00932A38"/>
    <w:rsid w:val="00932A54"/>
    <w:rsid w:val="00932E46"/>
    <w:rsid w:val="009334D6"/>
    <w:rsid w:val="00933561"/>
    <w:rsid w:val="0093374F"/>
    <w:rsid w:val="00933836"/>
    <w:rsid w:val="009340F1"/>
    <w:rsid w:val="00934248"/>
    <w:rsid w:val="00934329"/>
    <w:rsid w:val="00934B13"/>
    <w:rsid w:val="00934D71"/>
    <w:rsid w:val="00935938"/>
    <w:rsid w:val="0093684C"/>
    <w:rsid w:val="00936B77"/>
    <w:rsid w:val="00936EC4"/>
    <w:rsid w:val="0093710F"/>
    <w:rsid w:val="00937165"/>
    <w:rsid w:val="0093728A"/>
    <w:rsid w:val="009413C5"/>
    <w:rsid w:val="00941893"/>
    <w:rsid w:val="009426C5"/>
    <w:rsid w:val="00943EAA"/>
    <w:rsid w:val="00944ACA"/>
    <w:rsid w:val="00944CD5"/>
    <w:rsid w:val="00944F70"/>
    <w:rsid w:val="00945564"/>
    <w:rsid w:val="00946350"/>
    <w:rsid w:val="0094699C"/>
    <w:rsid w:val="00946B6A"/>
    <w:rsid w:val="00947CF2"/>
    <w:rsid w:val="00951022"/>
    <w:rsid w:val="00951387"/>
    <w:rsid w:val="00951782"/>
    <w:rsid w:val="009529A0"/>
    <w:rsid w:val="00952A53"/>
    <w:rsid w:val="009545DC"/>
    <w:rsid w:val="0095556A"/>
    <w:rsid w:val="0095592E"/>
    <w:rsid w:val="00955D20"/>
    <w:rsid w:val="0095767E"/>
    <w:rsid w:val="00957AAF"/>
    <w:rsid w:val="0096048C"/>
    <w:rsid w:val="00961684"/>
    <w:rsid w:val="00961CDE"/>
    <w:rsid w:val="00962937"/>
    <w:rsid w:val="009629DB"/>
    <w:rsid w:val="00963BE7"/>
    <w:rsid w:val="00965724"/>
    <w:rsid w:val="00965844"/>
    <w:rsid w:val="009660B1"/>
    <w:rsid w:val="009663EA"/>
    <w:rsid w:val="009676BC"/>
    <w:rsid w:val="009677FD"/>
    <w:rsid w:val="00970794"/>
    <w:rsid w:val="00970ED0"/>
    <w:rsid w:val="00971CD4"/>
    <w:rsid w:val="00971D86"/>
    <w:rsid w:val="00972374"/>
    <w:rsid w:val="009723BC"/>
    <w:rsid w:val="00972A2A"/>
    <w:rsid w:val="00972CEE"/>
    <w:rsid w:val="009731FA"/>
    <w:rsid w:val="00974C24"/>
    <w:rsid w:val="009751AD"/>
    <w:rsid w:val="0097534F"/>
    <w:rsid w:val="00975820"/>
    <w:rsid w:val="00975C92"/>
    <w:rsid w:val="009767DA"/>
    <w:rsid w:val="00976965"/>
    <w:rsid w:val="00976A28"/>
    <w:rsid w:val="00976DEE"/>
    <w:rsid w:val="009801C1"/>
    <w:rsid w:val="00980CFC"/>
    <w:rsid w:val="00980E78"/>
    <w:rsid w:val="00981926"/>
    <w:rsid w:val="00981BFC"/>
    <w:rsid w:val="00981D95"/>
    <w:rsid w:val="00981DF5"/>
    <w:rsid w:val="0098221D"/>
    <w:rsid w:val="00983928"/>
    <w:rsid w:val="0098393E"/>
    <w:rsid w:val="00983AF2"/>
    <w:rsid w:val="00983E20"/>
    <w:rsid w:val="009840A3"/>
    <w:rsid w:val="00985DFD"/>
    <w:rsid w:val="00985EF1"/>
    <w:rsid w:val="009860E1"/>
    <w:rsid w:val="00986FC7"/>
    <w:rsid w:val="009875DD"/>
    <w:rsid w:val="009877FA"/>
    <w:rsid w:val="0098793A"/>
    <w:rsid w:val="00987BC7"/>
    <w:rsid w:val="00987D84"/>
    <w:rsid w:val="00987F20"/>
    <w:rsid w:val="00990316"/>
    <w:rsid w:val="009914BD"/>
    <w:rsid w:val="0099151E"/>
    <w:rsid w:val="00991551"/>
    <w:rsid w:val="009916D7"/>
    <w:rsid w:val="009919E7"/>
    <w:rsid w:val="009921C7"/>
    <w:rsid w:val="00992FF3"/>
    <w:rsid w:val="00994CA6"/>
    <w:rsid w:val="00994D55"/>
    <w:rsid w:val="0099561C"/>
    <w:rsid w:val="00995B1B"/>
    <w:rsid w:val="0099614C"/>
    <w:rsid w:val="009963A4"/>
    <w:rsid w:val="00996885"/>
    <w:rsid w:val="00996A25"/>
    <w:rsid w:val="00996BB4"/>
    <w:rsid w:val="00996E8F"/>
    <w:rsid w:val="00996FCB"/>
    <w:rsid w:val="0099768D"/>
    <w:rsid w:val="00997B01"/>
    <w:rsid w:val="009A02AD"/>
    <w:rsid w:val="009A14B7"/>
    <w:rsid w:val="009A217D"/>
    <w:rsid w:val="009A270A"/>
    <w:rsid w:val="009A29CA"/>
    <w:rsid w:val="009A2DEE"/>
    <w:rsid w:val="009A3531"/>
    <w:rsid w:val="009A3B83"/>
    <w:rsid w:val="009A4BAF"/>
    <w:rsid w:val="009A4D87"/>
    <w:rsid w:val="009A4FF6"/>
    <w:rsid w:val="009A5455"/>
    <w:rsid w:val="009A5CFE"/>
    <w:rsid w:val="009A60B7"/>
    <w:rsid w:val="009A60F4"/>
    <w:rsid w:val="009A60F6"/>
    <w:rsid w:val="009A64A6"/>
    <w:rsid w:val="009A75A1"/>
    <w:rsid w:val="009A783B"/>
    <w:rsid w:val="009B093B"/>
    <w:rsid w:val="009B0BCF"/>
    <w:rsid w:val="009B0F59"/>
    <w:rsid w:val="009B1415"/>
    <w:rsid w:val="009B1C2B"/>
    <w:rsid w:val="009B1EC5"/>
    <w:rsid w:val="009B2D11"/>
    <w:rsid w:val="009B2D25"/>
    <w:rsid w:val="009B2E41"/>
    <w:rsid w:val="009B2EB9"/>
    <w:rsid w:val="009B3D55"/>
    <w:rsid w:val="009B4B8E"/>
    <w:rsid w:val="009B539F"/>
    <w:rsid w:val="009B5D5F"/>
    <w:rsid w:val="009B6CBE"/>
    <w:rsid w:val="009B732E"/>
    <w:rsid w:val="009B75BE"/>
    <w:rsid w:val="009B773C"/>
    <w:rsid w:val="009B789B"/>
    <w:rsid w:val="009B79ED"/>
    <w:rsid w:val="009B7DF1"/>
    <w:rsid w:val="009B7FC8"/>
    <w:rsid w:val="009C05B3"/>
    <w:rsid w:val="009C12A5"/>
    <w:rsid w:val="009C12B1"/>
    <w:rsid w:val="009C12C4"/>
    <w:rsid w:val="009C1954"/>
    <w:rsid w:val="009C1A84"/>
    <w:rsid w:val="009C1C80"/>
    <w:rsid w:val="009C2CF5"/>
    <w:rsid w:val="009C3386"/>
    <w:rsid w:val="009C3437"/>
    <w:rsid w:val="009C3EFF"/>
    <w:rsid w:val="009C3F7D"/>
    <w:rsid w:val="009C47CC"/>
    <w:rsid w:val="009C4B6F"/>
    <w:rsid w:val="009C514D"/>
    <w:rsid w:val="009C5EB6"/>
    <w:rsid w:val="009C66A5"/>
    <w:rsid w:val="009C69E9"/>
    <w:rsid w:val="009C6C23"/>
    <w:rsid w:val="009C7343"/>
    <w:rsid w:val="009C738C"/>
    <w:rsid w:val="009C785C"/>
    <w:rsid w:val="009C7B8D"/>
    <w:rsid w:val="009C7CB2"/>
    <w:rsid w:val="009D0928"/>
    <w:rsid w:val="009D0A22"/>
    <w:rsid w:val="009D10F7"/>
    <w:rsid w:val="009D19A4"/>
    <w:rsid w:val="009D211D"/>
    <w:rsid w:val="009D2650"/>
    <w:rsid w:val="009D2C53"/>
    <w:rsid w:val="009D2F5F"/>
    <w:rsid w:val="009D3532"/>
    <w:rsid w:val="009D38C9"/>
    <w:rsid w:val="009D3D0E"/>
    <w:rsid w:val="009D3FAA"/>
    <w:rsid w:val="009D50D7"/>
    <w:rsid w:val="009D583D"/>
    <w:rsid w:val="009D698B"/>
    <w:rsid w:val="009D69A4"/>
    <w:rsid w:val="009D6A00"/>
    <w:rsid w:val="009D6AA7"/>
    <w:rsid w:val="009D6D0C"/>
    <w:rsid w:val="009D73EF"/>
    <w:rsid w:val="009D74B0"/>
    <w:rsid w:val="009E0010"/>
    <w:rsid w:val="009E04DE"/>
    <w:rsid w:val="009E068B"/>
    <w:rsid w:val="009E0A8D"/>
    <w:rsid w:val="009E0E58"/>
    <w:rsid w:val="009E161C"/>
    <w:rsid w:val="009E283E"/>
    <w:rsid w:val="009E2AA4"/>
    <w:rsid w:val="009E3987"/>
    <w:rsid w:val="009E3BD7"/>
    <w:rsid w:val="009E45B8"/>
    <w:rsid w:val="009E4972"/>
    <w:rsid w:val="009E4DE9"/>
    <w:rsid w:val="009E5021"/>
    <w:rsid w:val="009E516A"/>
    <w:rsid w:val="009E518B"/>
    <w:rsid w:val="009E63A8"/>
    <w:rsid w:val="009E6E52"/>
    <w:rsid w:val="009E7001"/>
    <w:rsid w:val="009E726B"/>
    <w:rsid w:val="009F04A5"/>
    <w:rsid w:val="009F1040"/>
    <w:rsid w:val="009F1A78"/>
    <w:rsid w:val="009F2243"/>
    <w:rsid w:val="009F25C6"/>
    <w:rsid w:val="009F2905"/>
    <w:rsid w:val="009F2B45"/>
    <w:rsid w:val="009F2B5E"/>
    <w:rsid w:val="009F2DB0"/>
    <w:rsid w:val="009F4A31"/>
    <w:rsid w:val="009F5E29"/>
    <w:rsid w:val="009F75A6"/>
    <w:rsid w:val="00A00A19"/>
    <w:rsid w:val="00A00B3E"/>
    <w:rsid w:val="00A014EB"/>
    <w:rsid w:val="00A01B93"/>
    <w:rsid w:val="00A01DBF"/>
    <w:rsid w:val="00A01EC5"/>
    <w:rsid w:val="00A02A47"/>
    <w:rsid w:val="00A030AF"/>
    <w:rsid w:val="00A032E3"/>
    <w:rsid w:val="00A03475"/>
    <w:rsid w:val="00A03B94"/>
    <w:rsid w:val="00A04027"/>
    <w:rsid w:val="00A04258"/>
    <w:rsid w:val="00A048C8"/>
    <w:rsid w:val="00A04E12"/>
    <w:rsid w:val="00A052DC"/>
    <w:rsid w:val="00A056F6"/>
    <w:rsid w:val="00A05B13"/>
    <w:rsid w:val="00A0646B"/>
    <w:rsid w:val="00A065EB"/>
    <w:rsid w:val="00A06689"/>
    <w:rsid w:val="00A0701E"/>
    <w:rsid w:val="00A0707E"/>
    <w:rsid w:val="00A07218"/>
    <w:rsid w:val="00A07EF7"/>
    <w:rsid w:val="00A11669"/>
    <w:rsid w:val="00A1168C"/>
    <w:rsid w:val="00A11BE9"/>
    <w:rsid w:val="00A11DD6"/>
    <w:rsid w:val="00A1270F"/>
    <w:rsid w:val="00A12768"/>
    <w:rsid w:val="00A12BC4"/>
    <w:rsid w:val="00A13ADB"/>
    <w:rsid w:val="00A13C35"/>
    <w:rsid w:val="00A13EC9"/>
    <w:rsid w:val="00A141E0"/>
    <w:rsid w:val="00A1426C"/>
    <w:rsid w:val="00A155D6"/>
    <w:rsid w:val="00A15DDE"/>
    <w:rsid w:val="00A16545"/>
    <w:rsid w:val="00A166D1"/>
    <w:rsid w:val="00A16EFB"/>
    <w:rsid w:val="00A17137"/>
    <w:rsid w:val="00A17CE4"/>
    <w:rsid w:val="00A206AD"/>
    <w:rsid w:val="00A20A55"/>
    <w:rsid w:val="00A20B7A"/>
    <w:rsid w:val="00A20ED2"/>
    <w:rsid w:val="00A21F90"/>
    <w:rsid w:val="00A22695"/>
    <w:rsid w:val="00A22897"/>
    <w:rsid w:val="00A229CB"/>
    <w:rsid w:val="00A23EC8"/>
    <w:rsid w:val="00A24BD2"/>
    <w:rsid w:val="00A25A9F"/>
    <w:rsid w:val="00A26053"/>
    <w:rsid w:val="00A27315"/>
    <w:rsid w:val="00A27679"/>
    <w:rsid w:val="00A27C47"/>
    <w:rsid w:val="00A27FC0"/>
    <w:rsid w:val="00A30204"/>
    <w:rsid w:val="00A30380"/>
    <w:rsid w:val="00A30F54"/>
    <w:rsid w:val="00A311C1"/>
    <w:rsid w:val="00A314D0"/>
    <w:rsid w:val="00A31C1E"/>
    <w:rsid w:val="00A32322"/>
    <w:rsid w:val="00A32634"/>
    <w:rsid w:val="00A32875"/>
    <w:rsid w:val="00A33431"/>
    <w:rsid w:val="00A33469"/>
    <w:rsid w:val="00A3466F"/>
    <w:rsid w:val="00A34673"/>
    <w:rsid w:val="00A346A5"/>
    <w:rsid w:val="00A34FD8"/>
    <w:rsid w:val="00A361E6"/>
    <w:rsid w:val="00A368CD"/>
    <w:rsid w:val="00A40A90"/>
    <w:rsid w:val="00A40B1C"/>
    <w:rsid w:val="00A4102F"/>
    <w:rsid w:val="00A4122D"/>
    <w:rsid w:val="00A4198A"/>
    <w:rsid w:val="00A41A23"/>
    <w:rsid w:val="00A41C28"/>
    <w:rsid w:val="00A42287"/>
    <w:rsid w:val="00A426D4"/>
    <w:rsid w:val="00A42C1F"/>
    <w:rsid w:val="00A430D4"/>
    <w:rsid w:val="00A434A0"/>
    <w:rsid w:val="00A43816"/>
    <w:rsid w:val="00A43AE8"/>
    <w:rsid w:val="00A43F04"/>
    <w:rsid w:val="00A43FED"/>
    <w:rsid w:val="00A446A7"/>
    <w:rsid w:val="00A44721"/>
    <w:rsid w:val="00A44E8D"/>
    <w:rsid w:val="00A45151"/>
    <w:rsid w:val="00A4549A"/>
    <w:rsid w:val="00A45CCF"/>
    <w:rsid w:val="00A4686E"/>
    <w:rsid w:val="00A46F19"/>
    <w:rsid w:val="00A473DC"/>
    <w:rsid w:val="00A474D0"/>
    <w:rsid w:val="00A47933"/>
    <w:rsid w:val="00A47C71"/>
    <w:rsid w:val="00A47D25"/>
    <w:rsid w:val="00A50AA6"/>
    <w:rsid w:val="00A50F06"/>
    <w:rsid w:val="00A50F51"/>
    <w:rsid w:val="00A51032"/>
    <w:rsid w:val="00A51371"/>
    <w:rsid w:val="00A51FC2"/>
    <w:rsid w:val="00A51FD0"/>
    <w:rsid w:val="00A52039"/>
    <w:rsid w:val="00A52ECB"/>
    <w:rsid w:val="00A531B3"/>
    <w:rsid w:val="00A5406C"/>
    <w:rsid w:val="00A5679F"/>
    <w:rsid w:val="00A56974"/>
    <w:rsid w:val="00A576A2"/>
    <w:rsid w:val="00A57771"/>
    <w:rsid w:val="00A5792A"/>
    <w:rsid w:val="00A57996"/>
    <w:rsid w:val="00A600FF"/>
    <w:rsid w:val="00A60260"/>
    <w:rsid w:val="00A60453"/>
    <w:rsid w:val="00A6102B"/>
    <w:rsid w:val="00A614D9"/>
    <w:rsid w:val="00A61634"/>
    <w:rsid w:val="00A617B2"/>
    <w:rsid w:val="00A61971"/>
    <w:rsid w:val="00A620EA"/>
    <w:rsid w:val="00A626C3"/>
    <w:rsid w:val="00A626CE"/>
    <w:rsid w:val="00A64DAF"/>
    <w:rsid w:val="00A64F83"/>
    <w:rsid w:val="00A65265"/>
    <w:rsid w:val="00A65466"/>
    <w:rsid w:val="00A6672D"/>
    <w:rsid w:val="00A66AE0"/>
    <w:rsid w:val="00A6785F"/>
    <w:rsid w:val="00A67988"/>
    <w:rsid w:val="00A705D6"/>
    <w:rsid w:val="00A70B62"/>
    <w:rsid w:val="00A70F9F"/>
    <w:rsid w:val="00A715F8"/>
    <w:rsid w:val="00A73234"/>
    <w:rsid w:val="00A7335F"/>
    <w:rsid w:val="00A73C45"/>
    <w:rsid w:val="00A740A4"/>
    <w:rsid w:val="00A7411A"/>
    <w:rsid w:val="00A74B10"/>
    <w:rsid w:val="00A74DDA"/>
    <w:rsid w:val="00A75738"/>
    <w:rsid w:val="00A75F35"/>
    <w:rsid w:val="00A8003F"/>
    <w:rsid w:val="00A80403"/>
    <w:rsid w:val="00A80EF3"/>
    <w:rsid w:val="00A812E9"/>
    <w:rsid w:val="00A81324"/>
    <w:rsid w:val="00A81CFD"/>
    <w:rsid w:val="00A82036"/>
    <w:rsid w:val="00A8228C"/>
    <w:rsid w:val="00A829CD"/>
    <w:rsid w:val="00A82CBA"/>
    <w:rsid w:val="00A83072"/>
    <w:rsid w:val="00A83655"/>
    <w:rsid w:val="00A838F8"/>
    <w:rsid w:val="00A841EA"/>
    <w:rsid w:val="00A84C01"/>
    <w:rsid w:val="00A85164"/>
    <w:rsid w:val="00A85628"/>
    <w:rsid w:val="00A8573B"/>
    <w:rsid w:val="00A86172"/>
    <w:rsid w:val="00A86CF8"/>
    <w:rsid w:val="00A873DA"/>
    <w:rsid w:val="00A8759B"/>
    <w:rsid w:val="00A877BE"/>
    <w:rsid w:val="00A90692"/>
    <w:rsid w:val="00A91112"/>
    <w:rsid w:val="00A9184D"/>
    <w:rsid w:val="00A9311D"/>
    <w:rsid w:val="00A93176"/>
    <w:rsid w:val="00A939E9"/>
    <w:rsid w:val="00A941E8"/>
    <w:rsid w:val="00A947D3"/>
    <w:rsid w:val="00A956E8"/>
    <w:rsid w:val="00A958E9"/>
    <w:rsid w:val="00A95D18"/>
    <w:rsid w:val="00A960DE"/>
    <w:rsid w:val="00A97086"/>
    <w:rsid w:val="00A97149"/>
    <w:rsid w:val="00A976AD"/>
    <w:rsid w:val="00A977C8"/>
    <w:rsid w:val="00A97FE9"/>
    <w:rsid w:val="00AA0490"/>
    <w:rsid w:val="00AA130A"/>
    <w:rsid w:val="00AA191D"/>
    <w:rsid w:val="00AA25EE"/>
    <w:rsid w:val="00AA293C"/>
    <w:rsid w:val="00AA3D16"/>
    <w:rsid w:val="00AA3E69"/>
    <w:rsid w:val="00AA4816"/>
    <w:rsid w:val="00AA4AE6"/>
    <w:rsid w:val="00AA5728"/>
    <w:rsid w:val="00AA5FD6"/>
    <w:rsid w:val="00AA638A"/>
    <w:rsid w:val="00AA6890"/>
    <w:rsid w:val="00AA6C78"/>
    <w:rsid w:val="00AA7095"/>
    <w:rsid w:val="00AA74F2"/>
    <w:rsid w:val="00AA7A30"/>
    <w:rsid w:val="00AA7CF7"/>
    <w:rsid w:val="00AB09B3"/>
    <w:rsid w:val="00AB0A0F"/>
    <w:rsid w:val="00AB0A7D"/>
    <w:rsid w:val="00AB0ACE"/>
    <w:rsid w:val="00AB0C38"/>
    <w:rsid w:val="00AB1903"/>
    <w:rsid w:val="00AB20E5"/>
    <w:rsid w:val="00AB215B"/>
    <w:rsid w:val="00AB2178"/>
    <w:rsid w:val="00AB29D0"/>
    <w:rsid w:val="00AB2E30"/>
    <w:rsid w:val="00AB375C"/>
    <w:rsid w:val="00AB4042"/>
    <w:rsid w:val="00AB42E1"/>
    <w:rsid w:val="00AB4D1A"/>
    <w:rsid w:val="00AB4E95"/>
    <w:rsid w:val="00AB591A"/>
    <w:rsid w:val="00AB5D64"/>
    <w:rsid w:val="00AB60CE"/>
    <w:rsid w:val="00AB65CE"/>
    <w:rsid w:val="00AB717F"/>
    <w:rsid w:val="00AB71D9"/>
    <w:rsid w:val="00AB7AE1"/>
    <w:rsid w:val="00AB7E1D"/>
    <w:rsid w:val="00AC0542"/>
    <w:rsid w:val="00AC0664"/>
    <w:rsid w:val="00AC0B84"/>
    <w:rsid w:val="00AC1EF7"/>
    <w:rsid w:val="00AC2508"/>
    <w:rsid w:val="00AC273B"/>
    <w:rsid w:val="00AC32C3"/>
    <w:rsid w:val="00AC3351"/>
    <w:rsid w:val="00AC3960"/>
    <w:rsid w:val="00AC440C"/>
    <w:rsid w:val="00AC449B"/>
    <w:rsid w:val="00AC4D0E"/>
    <w:rsid w:val="00AC55CC"/>
    <w:rsid w:val="00AC5A2D"/>
    <w:rsid w:val="00AC5FA7"/>
    <w:rsid w:val="00AC5FE5"/>
    <w:rsid w:val="00AC6133"/>
    <w:rsid w:val="00AC7616"/>
    <w:rsid w:val="00AC7859"/>
    <w:rsid w:val="00AC7BCC"/>
    <w:rsid w:val="00AD15B0"/>
    <w:rsid w:val="00AD26F3"/>
    <w:rsid w:val="00AD2BEF"/>
    <w:rsid w:val="00AD31E6"/>
    <w:rsid w:val="00AD3939"/>
    <w:rsid w:val="00AD49C8"/>
    <w:rsid w:val="00AD4E35"/>
    <w:rsid w:val="00AD5013"/>
    <w:rsid w:val="00AD5EB9"/>
    <w:rsid w:val="00AD6010"/>
    <w:rsid w:val="00AD6920"/>
    <w:rsid w:val="00AD72CF"/>
    <w:rsid w:val="00AD768E"/>
    <w:rsid w:val="00AD7C28"/>
    <w:rsid w:val="00AE15FF"/>
    <w:rsid w:val="00AE185D"/>
    <w:rsid w:val="00AE24D7"/>
    <w:rsid w:val="00AE24ED"/>
    <w:rsid w:val="00AE2821"/>
    <w:rsid w:val="00AE2863"/>
    <w:rsid w:val="00AE2D25"/>
    <w:rsid w:val="00AE389D"/>
    <w:rsid w:val="00AE4631"/>
    <w:rsid w:val="00AE494A"/>
    <w:rsid w:val="00AE4A9D"/>
    <w:rsid w:val="00AE4CAB"/>
    <w:rsid w:val="00AE588F"/>
    <w:rsid w:val="00AE6196"/>
    <w:rsid w:val="00AE6598"/>
    <w:rsid w:val="00AE6B99"/>
    <w:rsid w:val="00AE6FF1"/>
    <w:rsid w:val="00AE7403"/>
    <w:rsid w:val="00AE7D08"/>
    <w:rsid w:val="00AE7EA3"/>
    <w:rsid w:val="00AF04C7"/>
    <w:rsid w:val="00AF154A"/>
    <w:rsid w:val="00AF182F"/>
    <w:rsid w:val="00AF1974"/>
    <w:rsid w:val="00AF1F83"/>
    <w:rsid w:val="00AF2E9E"/>
    <w:rsid w:val="00AF3376"/>
    <w:rsid w:val="00AF3BD2"/>
    <w:rsid w:val="00AF3BF4"/>
    <w:rsid w:val="00AF424A"/>
    <w:rsid w:val="00AF4320"/>
    <w:rsid w:val="00AF44D8"/>
    <w:rsid w:val="00AF4693"/>
    <w:rsid w:val="00AF5B33"/>
    <w:rsid w:val="00AF6373"/>
    <w:rsid w:val="00AF64A3"/>
    <w:rsid w:val="00AF6D95"/>
    <w:rsid w:val="00AF6FB2"/>
    <w:rsid w:val="00AF72FD"/>
    <w:rsid w:val="00AF73B2"/>
    <w:rsid w:val="00AF7B02"/>
    <w:rsid w:val="00AF7B87"/>
    <w:rsid w:val="00AF7D96"/>
    <w:rsid w:val="00AF7F05"/>
    <w:rsid w:val="00B00183"/>
    <w:rsid w:val="00B00352"/>
    <w:rsid w:val="00B00525"/>
    <w:rsid w:val="00B008C5"/>
    <w:rsid w:val="00B0137C"/>
    <w:rsid w:val="00B01599"/>
    <w:rsid w:val="00B01D3A"/>
    <w:rsid w:val="00B01F2D"/>
    <w:rsid w:val="00B01FD7"/>
    <w:rsid w:val="00B022ED"/>
    <w:rsid w:val="00B028D8"/>
    <w:rsid w:val="00B02F51"/>
    <w:rsid w:val="00B031AB"/>
    <w:rsid w:val="00B04475"/>
    <w:rsid w:val="00B04530"/>
    <w:rsid w:val="00B05913"/>
    <w:rsid w:val="00B05BB9"/>
    <w:rsid w:val="00B060C4"/>
    <w:rsid w:val="00B063BB"/>
    <w:rsid w:val="00B067F0"/>
    <w:rsid w:val="00B06872"/>
    <w:rsid w:val="00B071D2"/>
    <w:rsid w:val="00B07584"/>
    <w:rsid w:val="00B100BA"/>
    <w:rsid w:val="00B10D4F"/>
    <w:rsid w:val="00B114FB"/>
    <w:rsid w:val="00B120DD"/>
    <w:rsid w:val="00B12A0B"/>
    <w:rsid w:val="00B13FF0"/>
    <w:rsid w:val="00B142AD"/>
    <w:rsid w:val="00B142BB"/>
    <w:rsid w:val="00B149AA"/>
    <w:rsid w:val="00B14A86"/>
    <w:rsid w:val="00B14DB7"/>
    <w:rsid w:val="00B14F9C"/>
    <w:rsid w:val="00B15389"/>
    <w:rsid w:val="00B15451"/>
    <w:rsid w:val="00B159FE"/>
    <w:rsid w:val="00B15E00"/>
    <w:rsid w:val="00B1616F"/>
    <w:rsid w:val="00B1625D"/>
    <w:rsid w:val="00B17C2C"/>
    <w:rsid w:val="00B17EB4"/>
    <w:rsid w:val="00B2156F"/>
    <w:rsid w:val="00B21721"/>
    <w:rsid w:val="00B21CDB"/>
    <w:rsid w:val="00B22034"/>
    <w:rsid w:val="00B22188"/>
    <w:rsid w:val="00B23298"/>
    <w:rsid w:val="00B24474"/>
    <w:rsid w:val="00B259DE"/>
    <w:rsid w:val="00B25B11"/>
    <w:rsid w:val="00B25BC6"/>
    <w:rsid w:val="00B25DB7"/>
    <w:rsid w:val="00B265E8"/>
    <w:rsid w:val="00B27B07"/>
    <w:rsid w:val="00B30311"/>
    <w:rsid w:val="00B30B82"/>
    <w:rsid w:val="00B30C88"/>
    <w:rsid w:val="00B30C98"/>
    <w:rsid w:val="00B30E94"/>
    <w:rsid w:val="00B31021"/>
    <w:rsid w:val="00B317C8"/>
    <w:rsid w:val="00B31F9C"/>
    <w:rsid w:val="00B328FE"/>
    <w:rsid w:val="00B32E02"/>
    <w:rsid w:val="00B337F7"/>
    <w:rsid w:val="00B3412B"/>
    <w:rsid w:val="00B34C28"/>
    <w:rsid w:val="00B3522F"/>
    <w:rsid w:val="00B352B0"/>
    <w:rsid w:val="00B35652"/>
    <w:rsid w:val="00B3572F"/>
    <w:rsid w:val="00B359D9"/>
    <w:rsid w:val="00B37561"/>
    <w:rsid w:val="00B37687"/>
    <w:rsid w:val="00B377C5"/>
    <w:rsid w:val="00B37C39"/>
    <w:rsid w:val="00B40CAC"/>
    <w:rsid w:val="00B4321A"/>
    <w:rsid w:val="00B4324C"/>
    <w:rsid w:val="00B435BF"/>
    <w:rsid w:val="00B43BB5"/>
    <w:rsid w:val="00B43E07"/>
    <w:rsid w:val="00B4404D"/>
    <w:rsid w:val="00B444BC"/>
    <w:rsid w:val="00B447A7"/>
    <w:rsid w:val="00B44FF8"/>
    <w:rsid w:val="00B450A2"/>
    <w:rsid w:val="00B455B9"/>
    <w:rsid w:val="00B456D0"/>
    <w:rsid w:val="00B45ADD"/>
    <w:rsid w:val="00B460B1"/>
    <w:rsid w:val="00B46166"/>
    <w:rsid w:val="00B46459"/>
    <w:rsid w:val="00B4648D"/>
    <w:rsid w:val="00B466B0"/>
    <w:rsid w:val="00B469C2"/>
    <w:rsid w:val="00B470F5"/>
    <w:rsid w:val="00B4719D"/>
    <w:rsid w:val="00B47931"/>
    <w:rsid w:val="00B47944"/>
    <w:rsid w:val="00B47A80"/>
    <w:rsid w:val="00B51820"/>
    <w:rsid w:val="00B518B8"/>
    <w:rsid w:val="00B52327"/>
    <w:rsid w:val="00B52B0A"/>
    <w:rsid w:val="00B52C2E"/>
    <w:rsid w:val="00B52E18"/>
    <w:rsid w:val="00B533CE"/>
    <w:rsid w:val="00B535E9"/>
    <w:rsid w:val="00B54750"/>
    <w:rsid w:val="00B54A23"/>
    <w:rsid w:val="00B54F97"/>
    <w:rsid w:val="00B558BA"/>
    <w:rsid w:val="00B5592E"/>
    <w:rsid w:val="00B566E9"/>
    <w:rsid w:val="00B578D7"/>
    <w:rsid w:val="00B57B7F"/>
    <w:rsid w:val="00B6276E"/>
    <w:rsid w:val="00B62CAB"/>
    <w:rsid w:val="00B63173"/>
    <w:rsid w:val="00B63DFD"/>
    <w:rsid w:val="00B64109"/>
    <w:rsid w:val="00B64353"/>
    <w:rsid w:val="00B64465"/>
    <w:rsid w:val="00B6447F"/>
    <w:rsid w:val="00B645BF"/>
    <w:rsid w:val="00B645FF"/>
    <w:rsid w:val="00B64934"/>
    <w:rsid w:val="00B64E0F"/>
    <w:rsid w:val="00B65FA8"/>
    <w:rsid w:val="00B6601C"/>
    <w:rsid w:val="00B66457"/>
    <w:rsid w:val="00B665FA"/>
    <w:rsid w:val="00B670DB"/>
    <w:rsid w:val="00B67FA6"/>
    <w:rsid w:val="00B70756"/>
    <w:rsid w:val="00B70D20"/>
    <w:rsid w:val="00B70FD9"/>
    <w:rsid w:val="00B71985"/>
    <w:rsid w:val="00B7239D"/>
    <w:rsid w:val="00B72595"/>
    <w:rsid w:val="00B725F9"/>
    <w:rsid w:val="00B729B8"/>
    <w:rsid w:val="00B72B00"/>
    <w:rsid w:val="00B72CD1"/>
    <w:rsid w:val="00B732DA"/>
    <w:rsid w:val="00B73FBC"/>
    <w:rsid w:val="00B74091"/>
    <w:rsid w:val="00B742D7"/>
    <w:rsid w:val="00B746C4"/>
    <w:rsid w:val="00B74821"/>
    <w:rsid w:val="00B74A07"/>
    <w:rsid w:val="00B75097"/>
    <w:rsid w:val="00B75982"/>
    <w:rsid w:val="00B75BC6"/>
    <w:rsid w:val="00B75BEB"/>
    <w:rsid w:val="00B7620C"/>
    <w:rsid w:val="00B766D2"/>
    <w:rsid w:val="00B766F5"/>
    <w:rsid w:val="00B7695D"/>
    <w:rsid w:val="00B7696E"/>
    <w:rsid w:val="00B77026"/>
    <w:rsid w:val="00B77733"/>
    <w:rsid w:val="00B77AFD"/>
    <w:rsid w:val="00B77DBE"/>
    <w:rsid w:val="00B808A9"/>
    <w:rsid w:val="00B80A99"/>
    <w:rsid w:val="00B80BAD"/>
    <w:rsid w:val="00B80C24"/>
    <w:rsid w:val="00B80E35"/>
    <w:rsid w:val="00B80F44"/>
    <w:rsid w:val="00B810CA"/>
    <w:rsid w:val="00B814FF"/>
    <w:rsid w:val="00B81872"/>
    <w:rsid w:val="00B818ED"/>
    <w:rsid w:val="00B81C69"/>
    <w:rsid w:val="00B81DD6"/>
    <w:rsid w:val="00B83165"/>
    <w:rsid w:val="00B84134"/>
    <w:rsid w:val="00B84994"/>
    <w:rsid w:val="00B8579B"/>
    <w:rsid w:val="00B85C60"/>
    <w:rsid w:val="00B87E52"/>
    <w:rsid w:val="00B907EC"/>
    <w:rsid w:val="00B90B55"/>
    <w:rsid w:val="00B90D15"/>
    <w:rsid w:val="00B91175"/>
    <w:rsid w:val="00B919B1"/>
    <w:rsid w:val="00B91E57"/>
    <w:rsid w:val="00B93C7F"/>
    <w:rsid w:val="00B94083"/>
    <w:rsid w:val="00B9429E"/>
    <w:rsid w:val="00B94449"/>
    <w:rsid w:val="00B947A1"/>
    <w:rsid w:val="00B94B5F"/>
    <w:rsid w:val="00B95D20"/>
    <w:rsid w:val="00B95E65"/>
    <w:rsid w:val="00B963D8"/>
    <w:rsid w:val="00B9686B"/>
    <w:rsid w:val="00B970C9"/>
    <w:rsid w:val="00B97100"/>
    <w:rsid w:val="00B97DCE"/>
    <w:rsid w:val="00BA009F"/>
    <w:rsid w:val="00BA020F"/>
    <w:rsid w:val="00BA0678"/>
    <w:rsid w:val="00BA094F"/>
    <w:rsid w:val="00BA1624"/>
    <w:rsid w:val="00BA1833"/>
    <w:rsid w:val="00BA1B6B"/>
    <w:rsid w:val="00BA1C1A"/>
    <w:rsid w:val="00BA208B"/>
    <w:rsid w:val="00BA306F"/>
    <w:rsid w:val="00BA356B"/>
    <w:rsid w:val="00BA4B93"/>
    <w:rsid w:val="00BA4BC5"/>
    <w:rsid w:val="00BA4C21"/>
    <w:rsid w:val="00BA4F54"/>
    <w:rsid w:val="00BA511A"/>
    <w:rsid w:val="00BA5883"/>
    <w:rsid w:val="00BA651A"/>
    <w:rsid w:val="00BA6E72"/>
    <w:rsid w:val="00BA726C"/>
    <w:rsid w:val="00BA7272"/>
    <w:rsid w:val="00BA73FE"/>
    <w:rsid w:val="00BA7CB9"/>
    <w:rsid w:val="00BB060B"/>
    <w:rsid w:val="00BB0D45"/>
    <w:rsid w:val="00BB0D62"/>
    <w:rsid w:val="00BB12F3"/>
    <w:rsid w:val="00BB161B"/>
    <w:rsid w:val="00BB17A0"/>
    <w:rsid w:val="00BB25D5"/>
    <w:rsid w:val="00BB2FB9"/>
    <w:rsid w:val="00BB361F"/>
    <w:rsid w:val="00BB3D76"/>
    <w:rsid w:val="00BB3EDB"/>
    <w:rsid w:val="00BB53A8"/>
    <w:rsid w:val="00BB58E3"/>
    <w:rsid w:val="00BB611A"/>
    <w:rsid w:val="00BB74CE"/>
    <w:rsid w:val="00BB763D"/>
    <w:rsid w:val="00BC0652"/>
    <w:rsid w:val="00BC06B2"/>
    <w:rsid w:val="00BC0F33"/>
    <w:rsid w:val="00BC13CD"/>
    <w:rsid w:val="00BC1BF9"/>
    <w:rsid w:val="00BC1D3E"/>
    <w:rsid w:val="00BC204F"/>
    <w:rsid w:val="00BC22C4"/>
    <w:rsid w:val="00BC2D6B"/>
    <w:rsid w:val="00BC313D"/>
    <w:rsid w:val="00BC3573"/>
    <w:rsid w:val="00BC3633"/>
    <w:rsid w:val="00BC3951"/>
    <w:rsid w:val="00BC49C2"/>
    <w:rsid w:val="00BC4C4D"/>
    <w:rsid w:val="00BC4E03"/>
    <w:rsid w:val="00BC4E93"/>
    <w:rsid w:val="00BC54F8"/>
    <w:rsid w:val="00BC5FB2"/>
    <w:rsid w:val="00BC7DDC"/>
    <w:rsid w:val="00BD02A5"/>
    <w:rsid w:val="00BD0505"/>
    <w:rsid w:val="00BD05D4"/>
    <w:rsid w:val="00BD121B"/>
    <w:rsid w:val="00BD1F98"/>
    <w:rsid w:val="00BD2D1E"/>
    <w:rsid w:val="00BD32AB"/>
    <w:rsid w:val="00BD33DA"/>
    <w:rsid w:val="00BD3F39"/>
    <w:rsid w:val="00BD4151"/>
    <w:rsid w:val="00BD5632"/>
    <w:rsid w:val="00BD5A47"/>
    <w:rsid w:val="00BD5C02"/>
    <w:rsid w:val="00BD5EEC"/>
    <w:rsid w:val="00BD7CF5"/>
    <w:rsid w:val="00BD7D3F"/>
    <w:rsid w:val="00BE0CA8"/>
    <w:rsid w:val="00BE0D2B"/>
    <w:rsid w:val="00BE10EA"/>
    <w:rsid w:val="00BE1D8C"/>
    <w:rsid w:val="00BE334E"/>
    <w:rsid w:val="00BE3AB2"/>
    <w:rsid w:val="00BE3E54"/>
    <w:rsid w:val="00BE42EF"/>
    <w:rsid w:val="00BE528A"/>
    <w:rsid w:val="00BE5593"/>
    <w:rsid w:val="00BE588E"/>
    <w:rsid w:val="00BE58EF"/>
    <w:rsid w:val="00BE5D74"/>
    <w:rsid w:val="00BE62B3"/>
    <w:rsid w:val="00BE6A6C"/>
    <w:rsid w:val="00BE6D24"/>
    <w:rsid w:val="00BF08B8"/>
    <w:rsid w:val="00BF1223"/>
    <w:rsid w:val="00BF1CE5"/>
    <w:rsid w:val="00BF3212"/>
    <w:rsid w:val="00BF36EC"/>
    <w:rsid w:val="00BF3948"/>
    <w:rsid w:val="00BF3BD4"/>
    <w:rsid w:val="00BF4101"/>
    <w:rsid w:val="00BF487C"/>
    <w:rsid w:val="00BF50F7"/>
    <w:rsid w:val="00BF598C"/>
    <w:rsid w:val="00BF59F4"/>
    <w:rsid w:val="00BF5A6E"/>
    <w:rsid w:val="00BF6B8F"/>
    <w:rsid w:val="00BF73CE"/>
    <w:rsid w:val="00BF773D"/>
    <w:rsid w:val="00BF78AA"/>
    <w:rsid w:val="00BF79B3"/>
    <w:rsid w:val="00C00743"/>
    <w:rsid w:val="00C0088D"/>
    <w:rsid w:val="00C00C58"/>
    <w:rsid w:val="00C00F91"/>
    <w:rsid w:val="00C01E50"/>
    <w:rsid w:val="00C02490"/>
    <w:rsid w:val="00C0319E"/>
    <w:rsid w:val="00C031C3"/>
    <w:rsid w:val="00C03C09"/>
    <w:rsid w:val="00C0404A"/>
    <w:rsid w:val="00C04BF8"/>
    <w:rsid w:val="00C04C4A"/>
    <w:rsid w:val="00C05076"/>
    <w:rsid w:val="00C0535B"/>
    <w:rsid w:val="00C0547B"/>
    <w:rsid w:val="00C05BFB"/>
    <w:rsid w:val="00C05CA5"/>
    <w:rsid w:val="00C062D8"/>
    <w:rsid w:val="00C064D8"/>
    <w:rsid w:val="00C06832"/>
    <w:rsid w:val="00C06EDF"/>
    <w:rsid w:val="00C06F2D"/>
    <w:rsid w:val="00C0776C"/>
    <w:rsid w:val="00C10874"/>
    <w:rsid w:val="00C11CE8"/>
    <w:rsid w:val="00C12E66"/>
    <w:rsid w:val="00C13700"/>
    <w:rsid w:val="00C138F5"/>
    <w:rsid w:val="00C13B3B"/>
    <w:rsid w:val="00C14472"/>
    <w:rsid w:val="00C14842"/>
    <w:rsid w:val="00C159A6"/>
    <w:rsid w:val="00C159BD"/>
    <w:rsid w:val="00C15EA3"/>
    <w:rsid w:val="00C1617A"/>
    <w:rsid w:val="00C1628B"/>
    <w:rsid w:val="00C17D12"/>
    <w:rsid w:val="00C17D31"/>
    <w:rsid w:val="00C17D9B"/>
    <w:rsid w:val="00C20A73"/>
    <w:rsid w:val="00C20B87"/>
    <w:rsid w:val="00C20D4F"/>
    <w:rsid w:val="00C212D8"/>
    <w:rsid w:val="00C214BC"/>
    <w:rsid w:val="00C21A4D"/>
    <w:rsid w:val="00C21AD1"/>
    <w:rsid w:val="00C21D66"/>
    <w:rsid w:val="00C23514"/>
    <w:rsid w:val="00C23C09"/>
    <w:rsid w:val="00C23E71"/>
    <w:rsid w:val="00C24276"/>
    <w:rsid w:val="00C24D1A"/>
    <w:rsid w:val="00C24F92"/>
    <w:rsid w:val="00C26012"/>
    <w:rsid w:val="00C26045"/>
    <w:rsid w:val="00C262F6"/>
    <w:rsid w:val="00C268C2"/>
    <w:rsid w:val="00C27282"/>
    <w:rsid w:val="00C27472"/>
    <w:rsid w:val="00C311EC"/>
    <w:rsid w:val="00C31500"/>
    <w:rsid w:val="00C317CF"/>
    <w:rsid w:val="00C31BCF"/>
    <w:rsid w:val="00C32F4E"/>
    <w:rsid w:val="00C331B0"/>
    <w:rsid w:val="00C33425"/>
    <w:rsid w:val="00C3395C"/>
    <w:rsid w:val="00C33A46"/>
    <w:rsid w:val="00C3400A"/>
    <w:rsid w:val="00C34C46"/>
    <w:rsid w:val="00C34E05"/>
    <w:rsid w:val="00C35AA5"/>
    <w:rsid w:val="00C36CEA"/>
    <w:rsid w:val="00C36D01"/>
    <w:rsid w:val="00C37220"/>
    <w:rsid w:val="00C37287"/>
    <w:rsid w:val="00C379E8"/>
    <w:rsid w:val="00C400E4"/>
    <w:rsid w:val="00C41D17"/>
    <w:rsid w:val="00C4224A"/>
    <w:rsid w:val="00C42A85"/>
    <w:rsid w:val="00C42C5E"/>
    <w:rsid w:val="00C4350F"/>
    <w:rsid w:val="00C4396D"/>
    <w:rsid w:val="00C43DD0"/>
    <w:rsid w:val="00C44B09"/>
    <w:rsid w:val="00C44BE4"/>
    <w:rsid w:val="00C44C16"/>
    <w:rsid w:val="00C45D5E"/>
    <w:rsid w:val="00C464CD"/>
    <w:rsid w:val="00C46EBD"/>
    <w:rsid w:val="00C47162"/>
    <w:rsid w:val="00C47484"/>
    <w:rsid w:val="00C47691"/>
    <w:rsid w:val="00C504EE"/>
    <w:rsid w:val="00C50D12"/>
    <w:rsid w:val="00C512C8"/>
    <w:rsid w:val="00C512FF"/>
    <w:rsid w:val="00C51623"/>
    <w:rsid w:val="00C51912"/>
    <w:rsid w:val="00C51977"/>
    <w:rsid w:val="00C51E46"/>
    <w:rsid w:val="00C525B9"/>
    <w:rsid w:val="00C527CF"/>
    <w:rsid w:val="00C52BEF"/>
    <w:rsid w:val="00C53552"/>
    <w:rsid w:val="00C54ABE"/>
    <w:rsid w:val="00C55981"/>
    <w:rsid w:val="00C56638"/>
    <w:rsid w:val="00C56C8C"/>
    <w:rsid w:val="00C571E8"/>
    <w:rsid w:val="00C57204"/>
    <w:rsid w:val="00C57244"/>
    <w:rsid w:val="00C57738"/>
    <w:rsid w:val="00C600C6"/>
    <w:rsid w:val="00C610B3"/>
    <w:rsid w:val="00C61CF4"/>
    <w:rsid w:val="00C6294B"/>
    <w:rsid w:val="00C63039"/>
    <w:rsid w:val="00C631D6"/>
    <w:rsid w:val="00C63480"/>
    <w:rsid w:val="00C63E0E"/>
    <w:rsid w:val="00C64034"/>
    <w:rsid w:val="00C64254"/>
    <w:rsid w:val="00C65470"/>
    <w:rsid w:val="00C65752"/>
    <w:rsid w:val="00C6751D"/>
    <w:rsid w:val="00C676FA"/>
    <w:rsid w:val="00C67B47"/>
    <w:rsid w:val="00C67DDD"/>
    <w:rsid w:val="00C71D1C"/>
    <w:rsid w:val="00C72291"/>
    <w:rsid w:val="00C729C2"/>
    <w:rsid w:val="00C754B3"/>
    <w:rsid w:val="00C75532"/>
    <w:rsid w:val="00C75B97"/>
    <w:rsid w:val="00C75DED"/>
    <w:rsid w:val="00C76818"/>
    <w:rsid w:val="00C76BBA"/>
    <w:rsid w:val="00C7707C"/>
    <w:rsid w:val="00C774D5"/>
    <w:rsid w:val="00C777AE"/>
    <w:rsid w:val="00C77D52"/>
    <w:rsid w:val="00C80760"/>
    <w:rsid w:val="00C80D6B"/>
    <w:rsid w:val="00C81788"/>
    <w:rsid w:val="00C81E82"/>
    <w:rsid w:val="00C83263"/>
    <w:rsid w:val="00C8353B"/>
    <w:rsid w:val="00C848C7"/>
    <w:rsid w:val="00C85AB1"/>
    <w:rsid w:val="00C85B43"/>
    <w:rsid w:val="00C85C51"/>
    <w:rsid w:val="00C8601E"/>
    <w:rsid w:val="00C860F6"/>
    <w:rsid w:val="00C862E5"/>
    <w:rsid w:val="00C866C1"/>
    <w:rsid w:val="00C86B75"/>
    <w:rsid w:val="00C86EB7"/>
    <w:rsid w:val="00C8751F"/>
    <w:rsid w:val="00C87CF8"/>
    <w:rsid w:val="00C9019C"/>
    <w:rsid w:val="00C904CE"/>
    <w:rsid w:val="00C90547"/>
    <w:rsid w:val="00C90A2D"/>
    <w:rsid w:val="00C91249"/>
    <w:rsid w:val="00C9153E"/>
    <w:rsid w:val="00C91AB9"/>
    <w:rsid w:val="00C91B7D"/>
    <w:rsid w:val="00C925F5"/>
    <w:rsid w:val="00C928AD"/>
    <w:rsid w:val="00C92D8B"/>
    <w:rsid w:val="00C9319B"/>
    <w:rsid w:val="00C93651"/>
    <w:rsid w:val="00C9488C"/>
    <w:rsid w:val="00C94E56"/>
    <w:rsid w:val="00C963C2"/>
    <w:rsid w:val="00C963EC"/>
    <w:rsid w:val="00C9703F"/>
    <w:rsid w:val="00C978FB"/>
    <w:rsid w:val="00C97A54"/>
    <w:rsid w:val="00CA048B"/>
    <w:rsid w:val="00CA17E2"/>
    <w:rsid w:val="00CA1844"/>
    <w:rsid w:val="00CA18A6"/>
    <w:rsid w:val="00CA21FE"/>
    <w:rsid w:val="00CA2844"/>
    <w:rsid w:val="00CA346F"/>
    <w:rsid w:val="00CA39D8"/>
    <w:rsid w:val="00CA3EE2"/>
    <w:rsid w:val="00CA473E"/>
    <w:rsid w:val="00CA5012"/>
    <w:rsid w:val="00CA52E6"/>
    <w:rsid w:val="00CA744A"/>
    <w:rsid w:val="00CA7906"/>
    <w:rsid w:val="00CA7A6D"/>
    <w:rsid w:val="00CA7C8E"/>
    <w:rsid w:val="00CB0274"/>
    <w:rsid w:val="00CB0F93"/>
    <w:rsid w:val="00CB1B3D"/>
    <w:rsid w:val="00CB1D62"/>
    <w:rsid w:val="00CB282C"/>
    <w:rsid w:val="00CB2984"/>
    <w:rsid w:val="00CB2D77"/>
    <w:rsid w:val="00CB3119"/>
    <w:rsid w:val="00CB3604"/>
    <w:rsid w:val="00CB398F"/>
    <w:rsid w:val="00CB3CC5"/>
    <w:rsid w:val="00CB46F8"/>
    <w:rsid w:val="00CB52AA"/>
    <w:rsid w:val="00CB531D"/>
    <w:rsid w:val="00CB54EA"/>
    <w:rsid w:val="00CB60F8"/>
    <w:rsid w:val="00CB6231"/>
    <w:rsid w:val="00CB631C"/>
    <w:rsid w:val="00CB6706"/>
    <w:rsid w:val="00CB6832"/>
    <w:rsid w:val="00CB70D1"/>
    <w:rsid w:val="00CB71FE"/>
    <w:rsid w:val="00CB7578"/>
    <w:rsid w:val="00CB784A"/>
    <w:rsid w:val="00CB7B79"/>
    <w:rsid w:val="00CC0689"/>
    <w:rsid w:val="00CC088E"/>
    <w:rsid w:val="00CC0CA1"/>
    <w:rsid w:val="00CC0D85"/>
    <w:rsid w:val="00CC1B9E"/>
    <w:rsid w:val="00CC2CFA"/>
    <w:rsid w:val="00CC2F5F"/>
    <w:rsid w:val="00CC3273"/>
    <w:rsid w:val="00CC40A1"/>
    <w:rsid w:val="00CC4205"/>
    <w:rsid w:val="00CC4245"/>
    <w:rsid w:val="00CC46A6"/>
    <w:rsid w:val="00CC470C"/>
    <w:rsid w:val="00CC4ADB"/>
    <w:rsid w:val="00CC4C06"/>
    <w:rsid w:val="00CC64F3"/>
    <w:rsid w:val="00CC71B4"/>
    <w:rsid w:val="00CD0563"/>
    <w:rsid w:val="00CD0712"/>
    <w:rsid w:val="00CD179C"/>
    <w:rsid w:val="00CD1FC8"/>
    <w:rsid w:val="00CD30F6"/>
    <w:rsid w:val="00CD361C"/>
    <w:rsid w:val="00CD4AA9"/>
    <w:rsid w:val="00CD4ED3"/>
    <w:rsid w:val="00CD5FEE"/>
    <w:rsid w:val="00CD614D"/>
    <w:rsid w:val="00CD7451"/>
    <w:rsid w:val="00CD7A3A"/>
    <w:rsid w:val="00CE0589"/>
    <w:rsid w:val="00CE22E5"/>
    <w:rsid w:val="00CE2711"/>
    <w:rsid w:val="00CE3A44"/>
    <w:rsid w:val="00CE41FB"/>
    <w:rsid w:val="00CE4B37"/>
    <w:rsid w:val="00CE50C3"/>
    <w:rsid w:val="00CE5C79"/>
    <w:rsid w:val="00CE624E"/>
    <w:rsid w:val="00CE65AB"/>
    <w:rsid w:val="00CE6BD9"/>
    <w:rsid w:val="00CF0BA9"/>
    <w:rsid w:val="00CF14AB"/>
    <w:rsid w:val="00CF14B6"/>
    <w:rsid w:val="00CF2938"/>
    <w:rsid w:val="00CF2EDC"/>
    <w:rsid w:val="00CF3166"/>
    <w:rsid w:val="00CF3EF9"/>
    <w:rsid w:val="00CF4EF5"/>
    <w:rsid w:val="00CF5540"/>
    <w:rsid w:val="00CF58DE"/>
    <w:rsid w:val="00CF59A8"/>
    <w:rsid w:val="00CF627C"/>
    <w:rsid w:val="00CF6778"/>
    <w:rsid w:val="00CF7669"/>
    <w:rsid w:val="00CF79C0"/>
    <w:rsid w:val="00CF7C0A"/>
    <w:rsid w:val="00CF7D63"/>
    <w:rsid w:val="00D0058E"/>
    <w:rsid w:val="00D00E18"/>
    <w:rsid w:val="00D01410"/>
    <w:rsid w:val="00D01559"/>
    <w:rsid w:val="00D01D71"/>
    <w:rsid w:val="00D01D95"/>
    <w:rsid w:val="00D028FA"/>
    <w:rsid w:val="00D031E7"/>
    <w:rsid w:val="00D03FF8"/>
    <w:rsid w:val="00D04F20"/>
    <w:rsid w:val="00D04FDC"/>
    <w:rsid w:val="00D0557A"/>
    <w:rsid w:val="00D05D6A"/>
    <w:rsid w:val="00D05E08"/>
    <w:rsid w:val="00D0610F"/>
    <w:rsid w:val="00D06978"/>
    <w:rsid w:val="00D06F5A"/>
    <w:rsid w:val="00D07C32"/>
    <w:rsid w:val="00D07C7F"/>
    <w:rsid w:val="00D104A1"/>
    <w:rsid w:val="00D10C25"/>
    <w:rsid w:val="00D10E1A"/>
    <w:rsid w:val="00D11698"/>
    <w:rsid w:val="00D11F4B"/>
    <w:rsid w:val="00D12333"/>
    <w:rsid w:val="00D12A82"/>
    <w:rsid w:val="00D131B8"/>
    <w:rsid w:val="00D13709"/>
    <w:rsid w:val="00D1394C"/>
    <w:rsid w:val="00D13981"/>
    <w:rsid w:val="00D13AA7"/>
    <w:rsid w:val="00D13E9C"/>
    <w:rsid w:val="00D14240"/>
    <w:rsid w:val="00D14AA7"/>
    <w:rsid w:val="00D14BCD"/>
    <w:rsid w:val="00D14E83"/>
    <w:rsid w:val="00D150C4"/>
    <w:rsid w:val="00D15477"/>
    <w:rsid w:val="00D157D1"/>
    <w:rsid w:val="00D162BA"/>
    <w:rsid w:val="00D16BB5"/>
    <w:rsid w:val="00D16EAE"/>
    <w:rsid w:val="00D17403"/>
    <w:rsid w:val="00D17BD4"/>
    <w:rsid w:val="00D17D3C"/>
    <w:rsid w:val="00D20005"/>
    <w:rsid w:val="00D20885"/>
    <w:rsid w:val="00D2133D"/>
    <w:rsid w:val="00D219A0"/>
    <w:rsid w:val="00D21C3A"/>
    <w:rsid w:val="00D22056"/>
    <w:rsid w:val="00D220CC"/>
    <w:rsid w:val="00D2239C"/>
    <w:rsid w:val="00D22957"/>
    <w:rsid w:val="00D22D27"/>
    <w:rsid w:val="00D231F1"/>
    <w:rsid w:val="00D234B7"/>
    <w:rsid w:val="00D236FA"/>
    <w:rsid w:val="00D23809"/>
    <w:rsid w:val="00D23822"/>
    <w:rsid w:val="00D24181"/>
    <w:rsid w:val="00D253CE"/>
    <w:rsid w:val="00D25DB9"/>
    <w:rsid w:val="00D25EFD"/>
    <w:rsid w:val="00D25FAD"/>
    <w:rsid w:val="00D26A2A"/>
    <w:rsid w:val="00D26D95"/>
    <w:rsid w:val="00D271A9"/>
    <w:rsid w:val="00D27B38"/>
    <w:rsid w:val="00D27FCF"/>
    <w:rsid w:val="00D31107"/>
    <w:rsid w:val="00D31FAC"/>
    <w:rsid w:val="00D33315"/>
    <w:rsid w:val="00D33FEB"/>
    <w:rsid w:val="00D342B5"/>
    <w:rsid w:val="00D343A3"/>
    <w:rsid w:val="00D348F3"/>
    <w:rsid w:val="00D36613"/>
    <w:rsid w:val="00D3690B"/>
    <w:rsid w:val="00D36D34"/>
    <w:rsid w:val="00D36D6F"/>
    <w:rsid w:val="00D37062"/>
    <w:rsid w:val="00D37526"/>
    <w:rsid w:val="00D41970"/>
    <w:rsid w:val="00D421E8"/>
    <w:rsid w:val="00D42260"/>
    <w:rsid w:val="00D425B1"/>
    <w:rsid w:val="00D42ACD"/>
    <w:rsid w:val="00D42AE0"/>
    <w:rsid w:val="00D4397D"/>
    <w:rsid w:val="00D445E9"/>
    <w:rsid w:val="00D44642"/>
    <w:rsid w:val="00D44685"/>
    <w:rsid w:val="00D44AA0"/>
    <w:rsid w:val="00D44BCC"/>
    <w:rsid w:val="00D44C1C"/>
    <w:rsid w:val="00D44D11"/>
    <w:rsid w:val="00D46960"/>
    <w:rsid w:val="00D46F3C"/>
    <w:rsid w:val="00D4708D"/>
    <w:rsid w:val="00D47184"/>
    <w:rsid w:val="00D4778A"/>
    <w:rsid w:val="00D50892"/>
    <w:rsid w:val="00D51473"/>
    <w:rsid w:val="00D51BCA"/>
    <w:rsid w:val="00D52185"/>
    <w:rsid w:val="00D52BA5"/>
    <w:rsid w:val="00D52D4E"/>
    <w:rsid w:val="00D5301C"/>
    <w:rsid w:val="00D534B4"/>
    <w:rsid w:val="00D5350E"/>
    <w:rsid w:val="00D53BE0"/>
    <w:rsid w:val="00D55229"/>
    <w:rsid w:val="00D55853"/>
    <w:rsid w:val="00D559BA"/>
    <w:rsid w:val="00D55A93"/>
    <w:rsid w:val="00D55C17"/>
    <w:rsid w:val="00D569D5"/>
    <w:rsid w:val="00D56AE5"/>
    <w:rsid w:val="00D56DFA"/>
    <w:rsid w:val="00D60340"/>
    <w:rsid w:val="00D611AA"/>
    <w:rsid w:val="00D612A9"/>
    <w:rsid w:val="00D62025"/>
    <w:rsid w:val="00D625C5"/>
    <w:rsid w:val="00D630E0"/>
    <w:rsid w:val="00D64B5A"/>
    <w:rsid w:val="00D64E3A"/>
    <w:rsid w:val="00D66EC5"/>
    <w:rsid w:val="00D67153"/>
    <w:rsid w:val="00D674A6"/>
    <w:rsid w:val="00D67E42"/>
    <w:rsid w:val="00D67E4D"/>
    <w:rsid w:val="00D708F6"/>
    <w:rsid w:val="00D70C17"/>
    <w:rsid w:val="00D70DBF"/>
    <w:rsid w:val="00D722AB"/>
    <w:rsid w:val="00D723B7"/>
    <w:rsid w:val="00D725B2"/>
    <w:rsid w:val="00D72770"/>
    <w:rsid w:val="00D73D0C"/>
    <w:rsid w:val="00D750A0"/>
    <w:rsid w:val="00D750BE"/>
    <w:rsid w:val="00D75202"/>
    <w:rsid w:val="00D75A2B"/>
    <w:rsid w:val="00D75C9A"/>
    <w:rsid w:val="00D76141"/>
    <w:rsid w:val="00D76BF3"/>
    <w:rsid w:val="00D77D79"/>
    <w:rsid w:val="00D80648"/>
    <w:rsid w:val="00D80E04"/>
    <w:rsid w:val="00D81217"/>
    <w:rsid w:val="00D81420"/>
    <w:rsid w:val="00D8214C"/>
    <w:rsid w:val="00D82FF9"/>
    <w:rsid w:val="00D83658"/>
    <w:rsid w:val="00D838AE"/>
    <w:rsid w:val="00D84334"/>
    <w:rsid w:val="00D8460F"/>
    <w:rsid w:val="00D84701"/>
    <w:rsid w:val="00D85498"/>
    <w:rsid w:val="00D857DC"/>
    <w:rsid w:val="00D85B7F"/>
    <w:rsid w:val="00D85DA7"/>
    <w:rsid w:val="00D86288"/>
    <w:rsid w:val="00D87EBA"/>
    <w:rsid w:val="00D909B6"/>
    <w:rsid w:val="00D90FDB"/>
    <w:rsid w:val="00D9129A"/>
    <w:rsid w:val="00D91B72"/>
    <w:rsid w:val="00D92096"/>
    <w:rsid w:val="00D9215B"/>
    <w:rsid w:val="00D9253A"/>
    <w:rsid w:val="00D92A03"/>
    <w:rsid w:val="00D9367F"/>
    <w:rsid w:val="00D94637"/>
    <w:rsid w:val="00D94DF9"/>
    <w:rsid w:val="00D95357"/>
    <w:rsid w:val="00D959BF"/>
    <w:rsid w:val="00D963A6"/>
    <w:rsid w:val="00D96A67"/>
    <w:rsid w:val="00D971B7"/>
    <w:rsid w:val="00D97A2B"/>
    <w:rsid w:val="00D97AD8"/>
    <w:rsid w:val="00D97D76"/>
    <w:rsid w:val="00DA0977"/>
    <w:rsid w:val="00DA0A60"/>
    <w:rsid w:val="00DA1096"/>
    <w:rsid w:val="00DA1CF3"/>
    <w:rsid w:val="00DA2107"/>
    <w:rsid w:val="00DA3565"/>
    <w:rsid w:val="00DA3FD3"/>
    <w:rsid w:val="00DA5F7D"/>
    <w:rsid w:val="00DA7188"/>
    <w:rsid w:val="00DA74FC"/>
    <w:rsid w:val="00DA7986"/>
    <w:rsid w:val="00DA79F7"/>
    <w:rsid w:val="00DB0431"/>
    <w:rsid w:val="00DB09EF"/>
    <w:rsid w:val="00DB13AC"/>
    <w:rsid w:val="00DB180B"/>
    <w:rsid w:val="00DB18F0"/>
    <w:rsid w:val="00DB260F"/>
    <w:rsid w:val="00DB2840"/>
    <w:rsid w:val="00DB2CF6"/>
    <w:rsid w:val="00DB2D63"/>
    <w:rsid w:val="00DB2DA2"/>
    <w:rsid w:val="00DB31CF"/>
    <w:rsid w:val="00DB337D"/>
    <w:rsid w:val="00DB50CB"/>
    <w:rsid w:val="00DB51D8"/>
    <w:rsid w:val="00DB5723"/>
    <w:rsid w:val="00DB592E"/>
    <w:rsid w:val="00DB5C02"/>
    <w:rsid w:val="00DB7C0C"/>
    <w:rsid w:val="00DC0134"/>
    <w:rsid w:val="00DC0892"/>
    <w:rsid w:val="00DC124F"/>
    <w:rsid w:val="00DC1403"/>
    <w:rsid w:val="00DC1B1F"/>
    <w:rsid w:val="00DC34D7"/>
    <w:rsid w:val="00DC374E"/>
    <w:rsid w:val="00DC3C83"/>
    <w:rsid w:val="00DC409D"/>
    <w:rsid w:val="00DC46E8"/>
    <w:rsid w:val="00DC532B"/>
    <w:rsid w:val="00DC565C"/>
    <w:rsid w:val="00DC58B3"/>
    <w:rsid w:val="00DC58F0"/>
    <w:rsid w:val="00DC5F64"/>
    <w:rsid w:val="00DC6E55"/>
    <w:rsid w:val="00DC6E7D"/>
    <w:rsid w:val="00DC72FF"/>
    <w:rsid w:val="00DC75CA"/>
    <w:rsid w:val="00DC79ED"/>
    <w:rsid w:val="00DC7D8F"/>
    <w:rsid w:val="00DC7FCA"/>
    <w:rsid w:val="00DD01E7"/>
    <w:rsid w:val="00DD0340"/>
    <w:rsid w:val="00DD071D"/>
    <w:rsid w:val="00DD0C19"/>
    <w:rsid w:val="00DD1ADE"/>
    <w:rsid w:val="00DD210F"/>
    <w:rsid w:val="00DD228F"/>
    <w:rsid w:val="00DD22F2"/>
    <w:rsid w:val="00DD2D76"/>
    <w:rsid w:val="00DD317A"/>
    <w:rsid w:val="00DD35A8"/>
    <w:rsid w:val="00DD3853"/>
    <w:rsid w:val="00DD3C58"/>
    <w:rsid w:val="00DD3F1F"/>
    <w:rsid w:val="00DD4A13"/>
    <w:rsid w:val="00DD5243"/>
    <w:rsid w:val="00DD588B"/>
    <w:rsid w:val="00DD5BA3"/>
    <w:rsid w:val="00DD5C81"/>
    <w:rsid w:val="00DD60F6"/>
    <w:rsid w:val="00DD6254"/>
    <w:rsid w:val="00DD65FF"/>
    <w:rsid w:val="00DD6E79"/>
    <w:rsid w:val="00DD7792"/>
    <w:rsid w:val="00DD7F6A"/>
    <w:rsid w:val="00DE001A"/>
    <w:rsid w:val="00DE0CD5"/>
    <w:rsid w:val="00DE0DD9"/>
    <w:rsid w:val="00DE0EC8"/>
    <w:rsid w:val="00DE1787"/>
    <w:rsid w:val="00DE299B"/>
    <w:rsid w:val="00DE307F"/>
    <w:rsid w:val="00DE3442"/>
    <w:rsid w:val="00DE3738"/>
    <w:rsid w:val="00DE3C6E"/>
    <w:rsid w:val="00DE40D1"/>
    <w:rsid w:val="00DE4396"/>
    <w:rsid w:val="00DE4F46"/>
    <w:rsid w:val="00DE598B"/>
    <w:rsid w:val="00DE5BD0"/>
    <w:rsid w:val="00DE5FB6"/>
    <w:rsid w:val="00DE7F06"/>
    <w:rsid w:val="00DF0A0D"/>
    <w:rsid w:val="00DF0B8C"/>
    <w:rsid w:val="00DF1152"/>
    <w:rsid w:val="00DF1340"/>
    <w:rsid w:val="00DF18E6"/>
    <w:rsid w:val="00DF1B62"/>
    <w:rsid w:val="00DF1C2E"/>
    <w:rsid w:val="00DF2AAE"/>
    <w:rsid w:val="00DF2C32"/>
    <w:rsid w:val="00DF2F40"/>
    <w:rsid w:val="00DF3C5B"/>
    <w:rsid w:val="00DF3DEB"/>
    <w:rsid w:val="00DF3FF4"/>
    <w:rsid w:val="00DF4121"/>
    <w:rsid w:val="00DF46AC"/>
    <w:rsid w:val="00DF5A4F"/>
    <w:rsid w:val="00DF6158"/>
    <w:rsid w:val="00DF618F"/>
    <w:rsid w:val="00DF622E"/>
    <w:rsid w:val="00DF69F0"/>
    <w:rsid w:val="00DF76E6"/>
    <w:rsid w:val="00DF76F2"/>
    <w:rsid w:val="00DF7A7B"/>
    <w:rsid w:val="00DF7E77"/>
    <w:rsid w:val="00E00192"/>
    <w:rsid w:val="00E005D8"/>
    <w:rsid w:val="00E00CF4"/>
    <w:rsid w:val="00E00D4C"/>
    <w:rsid w:val="00E014C9"/>
    <w:rsid w:val="00E02795"/>
    <w:rsid w:val="00E027F7"/>
    <w:rsid w:val="00E030B0"/>
    <w:rsid w:val="00E032AF"/>
    <w:rsid w:val="00E0342F"/>
    <w:rsid w:val="00E03C1F"/>
    <w:rsid w:val="00E03F90"/>
    <w:rsid w:val="00E04109"/>
    <w:rsid w:val="00E04D38"/>
    <w:rsid w:val="00E05C0F"/>
    <w:rsid w:val="00E07536"/>
    <w:rsid w:val="00E07961"/>
    <w:rsid w:val="00E07AC3"/>
    <w:rsid w:val="00E07C83"/>
    <w:rsid w:val="00E07CFB"/>
    <w:rsid w:val="00E07D84"/>
    <w:rsid w:val="00E111E8"/>
    <w:rsid w:val="00E137B8"/>
    <w:rsid w:val="00E1389E"/>
    <w:rsid w:val="00E13F3A"/>
    <w:rsid w:val="00E14680"/>
    <w:rsid w:val="00E14D1B"/>
    <w:rsid w:val="00E15079"/>
    <w:rsid w:val="00E15B49"/>
    <w:rsid w:val="00E15E6D"/>
    <w:rsid w:val="00E15EE4"/>
    <w:rsid w:val="00E17243"/>
    <w:rsid w:val="00E20015"/>
    <w:rsid w:val="00E20089"/>
    <w:rsid w:val="00E2081A"/>
    <w:rsid w:val="00E208D3"/>
    <w:rsid w:val="00E211B5"/>
    <w:rsid w:val="00E213B8"/>
    <w:rsid w:val="00E22D65"/>
    <w:rsid w:val="00E2331B"/>
    <w:rsid w:val="00E23699"/>
    <w:rsid w:val="00E237DE"/>
    <w:rsid w:val="00E2406C"/>
    <w:rsid w:val="00E24D9C"/>
    <w:rsid w:val="00E25250"/>
    <w:rsid w:val="00E252D3"/>
    <w:rsid w:val="00E25C66"/>
    <w:rsid w:val="00E2702D"/>
    <w:rsid w:val="00E27384"/>
    <w:rsid w:val="00E30087"/>
    <w:rsid w:val="00E30354"/>
    <w:rsid w:val="00E3087B"/>
    <w:rsid w:val="00E30B76"/>
    <w:rsid w:val="00E31874"/>
    <w:rsid w:val="00E32458"/>
    <w:rsid w:val="00E32892"/>
    <w:rsid w:val="00E33538"/>
    <w:rsid w:val="00E33A21"/>
    <w:rsid w:val="00E34460"/>
    <w:rsid w:val="00E348EA"/>
    <w:rsid w:val="00E3496E"/>
    <w:rsid w:val="00E34D8B"/>
    <w:rsid w:val="00E3507F"/>
    <w:rsid w:val="00E356D8"/>
    <w:rsid w:val="00E3574D"/>
    <w:rsid w:val="00E365C3"/>
    <w:rsid w:val="00E3684D"/>
    <w:rsid w:val="00E36BC1"/>
    <w:rsid w:val="00E36C62"/>
    <w:rsid w:val="00E36DEA"/>
    <w:rsid w:val="00E37F54"/>
    <w:rsid w:val="00E40B6D"/>
    <w:rsid w:val="00E4104C"/>
    <w:rsid w:val="00E414D0"/>
    <w:rsid w:val="00E422F2"/>
    <w:rsid w:val="00E427BF"/>
    <w:rsid w:val="00E434DC"/>
    <w:rsid w:val="00E43530"/>
    <w:rsid w:val="00E4373E"/>
    <w:rsid w:val="00E43F39"/>
    <w:rsid w:val="00E4420A"/>
    <w:rsid w:val="00E44237"/>
    <w:rsid w:val="00E449C9"/>
    <w:rsid w:val="00E4639A"/>
    <w:rsid w:val="00E46793"/>
    <w:rsid w:val="00E46C15"/>
    <w:rsid w:val="00E46C4A"/>
    <w:rsid w:val="00E47098"/>
    <w:rsid w:val="00E472BA"/>
    <w:rsid w:val="00E47A5E"/>
    <w:rsid w:val="00E50613"/>
    <w:rsid w:val="00E51F59"/>
    <w:rsid w:val="00E526E8"/>
    <w:rsid w:val="00E52B8F"/>
    <w:rsid w:val="00E53369"/>
    <w:rsid w:val="00E53527"/>
    <w:rsid w:val="00E53D27"/>
    <w:rsid w:val="00E55562"/>
    <w:rsid w:val="00E55716"/>
    <w:rsid w:val="00E559BE"/>
    <w:rsid w:val="00E560F8"/>
    <w:rsid w:val="00E576DF"/>
    <w:rsid w:val="00E60ECF"/>
    <w:rsid w:val="00E61916"/>
    <w:rsid w:val="00E61AEE"/>
    <w:rsid w:val="00E621C0"/>
    <w:rsid w:val="00E6341E"/>
    <w:rsid w:val="00E63BBA"/>
    <w:rsid w:val="00E64129"/>
    <w:rsid w:val="00E64B5D"/>
    <w:rsid w:val="00E64B95"/>
    <w:rsid w:val="00E65368"/>
    <w:rsid w:val="00E65C5D"/>
    <w:rsid w:val="00E661CB"/>
    <w:rsid w:val="00E6669F"/>
    <w:rsid w:val="00E66A52"/>
    <w:rsid w:val="00E66E60"/>
    <w:rsid w:val="00E67158"/>
    <w:rsid w:val="00E67B06"/>
    <w:rsid w:val="00E67C4F"/>
    <w:rsid w:val="00E700D0"/>
    <w:rsid w:val="00E7159B"/>
    <w:rsid w:val="00E715C2"/>
    <w:rsid w:val="00E71762"/>
    <w:rsid w:val="00E71C81"/>
    <w:rsid w:val="00E72404"/>
    <w:rsid w:val="00E72F49"/>
    <w:rsid w:val="00E743AC"/>
    <w:rsid w:val="00E74666"/>
    <w:rsid w:val="00E74851"/>
    <w:rsid w:val="00E755FA"/>
    <w:rsid w:val="00E75C39"/>
    <w:rsid w:val="00E75F39"/>
    <w:rsid w:val="00E76A95"/>
    <w:rsid w:val="00E777C5"/>
    <w:rsid w:val="00E778A4"/>
    <w:rsid w:val="00E808E4"/>
    <w:rsid w:val="00E80966"/>
    <w:rsid w:val="00E8153A"/>
    <w:rsid w:val="00E816D9"/>
    <w:rsid w:val="00E81F60"/>
    <w:rsid w:val="00E82394"/>
    <w:rsid w:val="00E82849"/>
    <w:rsid w:val="00E82B5B"/>
    <w:rsid w:val="00E82DBD"/>
    <w:rsid w:val="00E82F83"/>
    <w:rsid w:val="00E83493"/>
    <w:rsid w:val="00E838D9"/>
    <w:rsid w:val="00E84128"/>
    <w:rsid w:val="00E84300"/>
    <w:rsid w:val="00E844F6"/>
    <w:rsid w:val="00E84A05"/>
    <w:rsid w:val="00E86B19"/>
    <w:rsid w:val="00E8752C"/>
    <w:rsid w:val="00E87F50"/>
    <w:rsid w:val="00E90D0B"/>
    <w:rsid w:val="00E91517"/>
    <w:rsid w:val="00E916AE"/>
    <w:rsid w:val="00E9196F"/>
    <w:rsid w:val="00E92C43"/>
    <w:rsid w:val="00E9308A"/>
    <w:rsid w:val="00E933E3"/>
    <w:rsid w:val="00E93497"/>
    <w:rsid w:val="00E945E1"/>
    <w:rsid w:val="00E94698"/>
    <w:rsid w:val="00E94E21"/>
    <w:rsid w:val="00E9595B"/>
    <w:rsid w:val="00E96B81"/>
    <w:rsid w:val="00E96F4A"/>
    <w:rsid w:val="00E97CA8"/>
    <w:rsid w:val="00EA0011"/>
    <w:rsid w:val="00EA0717"/>
    <w:rsid w:val="00EA07DF"/>
    <w:rsid w:val="00EA0E50"/>
    <w:rsid w:val="00EA118A"/>
    <w:rsid w:val="00EA12AE"/>
    <w:rsid w:val="00EA17FB"/>
    <w:rsid w:val="00EA190D"/>
    <w:rsid w:val="00EA22AC"/>
    <w:rsid w:val="00EA24FC"/>
    <w:rsid w:val="00EA2C4C"/>
    <w:rsid w:val="00EA2E14"/>
    <w:rsid w:val="00EA2F56"/>
    <w:rsid w:val="00EA37BD"/>
    <w:rsid w:val="00EA3BE1"/>
    <w:rsid w:val="00EA43C8"/>
    <w:rsid w:val="00EA4AA8"/>
    <w:rsid w:val="00EA587C"/>
    <w:rsid w:val="00EA66D4"/>
    <w:rsid w:val="00EA6A94"/>
    <w:rsid w:val="00EA6B82"/>
    <w:rsid w:val="00EA6BD6"/>
    <w:rsid w:val="00EB1201"/>
    <w:rsid w:val="00EB1616"/>
    <w:rsid w:val="00EB167A"/>
    <w:rsid w:val="00EB21CB"/>
    <w:rsid w:val="00EB3186"/>
    <w:rsid w:val="00EB331B"/>
    <w:rsid w:val="00EB3D39"/>
    <w:rsid w:val="00EB45FA"/>
    <w:rsid w:val="00EB46D6"/>
    <w:rsid w:val="00EB472D"/>
    <w:rsid w:val="00EB492B"/>
    <w:rsid w:val="00EB4C71"/>
    <w:rsid w:val="00EB6F83"/>
    <w:rsid w:val="00EB75D6"/>
    <w:rsid w:val="00EC0070"/>
    <w:rsid w:val="00EC0743"/>
    <w:rsid w:val="00EC09A4"/>
    <w:rsid w:val="00EC0CF2"/>
    <w:rsid w:val="00EC0EF5"/>
    <w:rsid w:val="00EC1C90"/>
    <w:rsid w:val="00EC2249"/>
    <w:rsid w:val="00EC2B27"/>
    <w:rsid w:val="00EC2C8D"/>
    <w:rsid w:val="00EC3B86"/>
    <w:rsid w:val="00EC40C8"/>
    <w:rsid w:val="00EC43DC"/>
    <w:rsid w:val="00EC493B"/>
    <w:rsid w:val="00EC4FE8"/>
    <w:rsid w:val="00EC5426"/>
    <w:rsid w:val="00EC5957"/>
    <w:rsid w:val="00EC641B"/>
    <w:rsid w:val="00EC6796"/>
    <w:rsid w:val="00EC683C"/>
    <w:rsid w:val="00EC6AB2"/>
    <w:rsid w:val="00EC6EA6"/>
    <w:rsid w:val="00EC6F03"/>
    <w:rsid w:val="00EC743A"/>
    <w:rsid w:val="00EC7D9B"/>
    <w:rsid w:val="00ED025C"/>
    <w:rsid w:val="00ED0DF8"/>
    <w:rsid w:val="00ED2885"/>
    <w:rsid w:val="00ED33E9"/>
    <w:rsid w:val="00ED3776"/>
    <w:rsid w:val="00ED4CCF"/>
    <w:rsid w:val="00ED4E02"/>
    <w:rsid w:val="00ED67F9"/>
    <w:rsid w:val="00ED681C"/>
    <w:rsid w:val="00ED68FF"/>
    <w:rsid w:val="00ED6C99"/>
    <w:rsid w:val="00ED6F54"/>
    <w:rsid w:val="00ED7E3D"/>
    <w:rsid w:val="00ED7F24"/>
    <w:rsid w:val="00ED7F47"/>
    <w:rsid w:val="00EE09CA"/>
    <w:rsid w:val="00EE1A0E"/>
    <w:rsid w:val="00EE216F"/>
    <w:rsid w:val="00EE2452"/>
    <w:rsid w:val="00EE2770"/>
    <w:rsid w:val="00EE2CFF"/>
    <w:rsid w:val="00EE2D65"/>
    <w:rsid w:val="00EE325C"/>
    <w:rsid w:val="00EE379F"/>
    <w:rsid w:val="00EE3D8D"/>
    <w:rsid w:val="00EE472D"/>
    <w:rsid w:val="00EE47AD"/>
    <w:rsid w:val="00EE4DAD"/>
    <w:rsid w:val="00EE5566"/>
    <w:rsid w:val="00EE5F4E"/>
    <w:rsid w:val="00EE6130"/>
    <w:rsid w:val="00EE6200"/>
    <w:rsid w:val="00EE6959"/>
    <w:rsid w:val="00EE6EE2"/>
    <w:rsid w:val="00EE78D7"/>
    <w:rsid w:val="00EE7B2F"/>
    <w:rsid w:val="00EF0EB6"/>
    <w:rsid w:val="00EF18D4"/>
    <w:rsid w:val="00EF1F4B"/>
    <w:rsid w:val="00EF2E04"/>
    <w:rsid w:val="00EF2FDC"/>
    <w:rsid w:val="00EF3134"/>
    <w:rsid w:val="00EF366B"/>
    <w:rsid w:val="00EF39C2"/>
    <w:rsid w:val="00EF3C23"/>
    <w:rsid w:val="00EF3FAE"/>
    <w:rsid w:val="00EF410D"/>
    <w:rsid w:val="00EF5DB6"/>
    <w:rsid w:val="00EF64C6"/>
    <w:rsid w:val="00EF6910"/>
    <w:rsid w:val="00EF6988"/>
    <w:rsid w:val="00EF6BAB"/>
    <w:rsid w:val="00EF6EFA"/>
    <w:rsid w:val="00EF7272"/>
    <w:rsid w:val="00EF745D"/>
    <w:rsid w:val="00F0035E"/>
    <w:rsid w:val="00F00545"/>
    <w:rsid w:val="00F006E7"/>
    <w:rsid w:val="00F00BC5"/>
    <w:rsid w:val="00F00E1C"/>
    <w:rsid w:val="00F02FA2"/>
    <w:rsid w:val="00F03138"/>
    <w:rsid w:val="00F0328F"/>
    <w:rsid w:val="00F0419F"/>
    <w:rsid w:val="00F04B56"/>
    <w:rsid w:val="00F053F3"/>
    <w:rsid w:val="00F05441"/>
    <w:rsid w:val="00F05C19"/>
    <w:rsid w:val="00F05CFE"/>
    <w:rsid w:val="00F0679B"/>
    <w:rsid w:val="00F06ECE"/>
    <w:rsid w:val="00F07D99"/>
    <w:rsid w:val="00F07E68"/>
    <w:rsid w:val="00F105F6"/>
    <w:rsid w:val="00F109A7"/>
    <w:rsid w:val="00F10F19"/>
    <w:rsid w:val="00F118C0"/>
    <w:rsid w:val="00F12BAE"/>
    <w:rsid w:val="00F13942"/>
    <w:rsid w:val="00F1470E"/>
    <w:rsid w:val="00F14DE0"/>
    <w:rsid w:val="00F15033"/>
    <w:rsid w:val="00F15A6B"/>
    <w:rsid w:val="00F15C5D"/>
    <w:rsid w:val="00F162F2"/>
    <w:rsid w:val="00F16664"/>
    <w:rsid w:val="00F16AD6"/>
    <w:rsid w:val="00F1736A"/>
    <w:rsid w:val="00F178C1"/>
    <w:rsid w:val="00F1795F"/>
    <w:rsid w:val="00F17B0D"/>
    <w:rsid w:val="00F205ED"/>
    <w:rsid w:val="00F20B83"/>
    <w:rsid w:val="00F20B8A"/>
    <w:rsid w:val="00F20C21"/>
    <w:rsid w:val="00F21081"/>
    <w:rsid w:val="00F21136"/>
    <w:rsid w:val="00F2187F"/>
    <w:rsid w:val="00F22090"/>
    <w:rsid w:val="00F22C74"/>
    <w:rsid w:val="00F22D00"/>
    <w:rsid w:val="00F2486E"/>
    <w:rsid w:val="00F24D3B"/>
    <w:rsid w:val="00F25077"/>
    <w:rsid w:val="00F25E05"/>
    <w:rsid w:val="00F2615F"/>
    <w:rsid w:val="00F262B2"/>
    <w:rsid w:val="00F2666B"/>
    <w:rsid w:val="00F26F0B"/>
    <w:rsid w:val="00F2759C"/>
    <w:rsid w:val="00F27877"/>
    <w:rsid w:val="00F3068C"/>
    <w:rsid w:val="00F30AEF"/>
    <w:rsid w:val="00F3270B"/>
    <w:rsid w:val="00F32A7B"/>
    <w:rsid w:val="00F32C72"/>
    <w:rsid w:val="00F3357C"/>
    <w:rsid w:val="00F3377B"/>
    <w:rsid w:val="00F33BCB"/>
    <w:rsid w:val="00F34CD5"/>
    <w:rsid w:val="00F34E7C"/>
    <w:rsid w:val="00F357DB"/>
    <w:rsid w:val="00F3583B"/>
    <w:rsid w:val="00F358AA"/>
    <w:rsid w:val="00F365A6"/>
    <w:rsid w:val="00F36CD5"/>
    <w:rsid w:val="00F37001"/>
    <w:rsid w:val="00F37482"/>
    <w:rsid w:val="00F37576"/>
    <w:rsid w:val="00F376AE"/>
    <w:rsid w:val="00F37A29"/>
    <w:rsid w:val="00F37BDA"/>
    <w:rsid w:val="00F37F55"/>
    <w:rsid w:val="00F40AD4"/>
    <w:rsid w:val="00F421E3"/>
    <w:rsid w:val="00F42376"/>
    <w:rsid w:val="00F430F2"/>
    <w:rsid w:val="00F43AC3"/>
    <w:rsid w:val="00F44B7B"/>
    <w:rsid w:val="00F44CED"/>
    <w:rsid w:val="00F45079"/>
    <w:rsid w:val="00F4564C"/>
    <w:rsid w:val="00F45ABB"/>
    <w:rsid w:val="00F46239"/>
    <w:rsid w:val="00F472D2"/>
    <w:rsid w:val="00F47B31"/>
    <w:rsid w:val="00F47B7A"/>
    <w:rsid w:val="00F50478"/>
    <w:rsid w:val="00F50FAD"/>
    <w:rsid w:val="00F51BE3"/>
    <w:rsid w:val="00F52339"/>
    <w:rsid w:val="00F52512"/>
    <w:rsid w:val="00F53667"/>
    <w:rsid w:val="00F53880"/>
    <w:rsid w:val="00F545B6"/>
    <w:rsid w:val="00F55139"/>
    <w:rsid w:val="00F5553A"/>
    <w:rsid w:val="00F55C9A"/>
    <w:rsid w:val="00F55E33"/>
    <w:rsid w:val="00F55EB9"/>
    <w:rsid w:val="00F57169"/>
    <w:rsid w:val="00F57684"/>
    <w:rsid w:val="00F57C1D"/>
    <w:rsid w:val="00F57ED0"/>
    <w:rsid w:val="00F57ED5"/>
    <w:rsid w:val="00F611F9"/>
    <w:rsid w:val="00F618F8"/>
    <w:rsid w:val="00F61E37"/>
    <w:rsid w:val="00F61F06"/>
    <w:rsid w:val="00F62EEE"/>
    <w:rsid w:val="00F6349B"/>
    <w:rsid w:val="00F63539"/>
    <w:rsid w:val="00F637A2"/>
    <w:rsid w:val="00F63D45"/>
    <w:rsid w:val="00F63F04"/>
    <w:rsid w:val="00F64DAB"/>
    <w:rsid w:val="00F65047"/>
    <w:rsid w:val="00F653AE"/>
    <w:rsid w:val="00F6550C"/>
    <w:rsid w:val="00F656CD"/>
    <w:rsid w:val="00F6574C"/>
    <w:rsid w:val="00F6664B"/>
    <w:rsid w:val="00F66B30"/>
    <w:rsid w:val="00F66E98"/>
    <w:rsid w:val="00F671D3"/>
    <w:rsid w:val="00F675E0"/>
    <w:rsid w:val="00F67B47"/>
    <w:rsid w:val="00F67CFA"/>
    <w:rsid w:val="00F71B2A"/>
    <w:rsid w:val="00F71B41"/>
    <w:rsid w:val="00F71E66"/>
    <w:rsid w:val="00F73096"/>
    <w:rsid w:val="00F73275"/>
    <w:rsid w:val="00F73AF3"/>
    <w:rsid w:val="00F74422"/>
    <w:rsid w:val="00F74BF2"/>
    <w:rsid w:val="00F75075"/>
    <w:rsid w:val="00F754C3"/>
    <w:rsid w:val="00F757DA"/>
    <w:rsid w:val="00F759EE"/>
    <w:rsid w:val="00F75B82"/>
    <w:rsid w:val="00F76188"/>
    <w:rsid w:val="00F772D3"/>
    <w:rsid w:val="00F773FD"/>
    <w:rsid w:val="00F77E84"/>
    <w:rsid w:val="00F81003"/>
    <w:rsid w:val="00F81418"/>
    <w:rsid w:val="00F814CC"/>
    <w:rsid w:val="00F81D75"/>
    <w:rsid w:val="00F829B6"/>
    <w:rsid w:val="00F82C96"/>
    <w:rsid w:val="00F82CAC"/>
    <w:rsid w:val="00F82DA9"/>
    <w:rsid w:val="00F834B4"/>
    <w:rsid w:val="00F83577"/>
    <w:rsid w:val="00F837D3"/>
    <w:rsid w:val="00F84033"/>
    <w:rsid w:val="00F8448F"/>
    <w:rsid w:val="00F8484D"/>
    <w:rsid w:val="00F8495F"/>
    <w:rsid w:val="00F85711"/>
    <w:rsid w:val="00F87180"/>
    <w:rsid w:val="00F878F4"/>
    <w:rsid w:val="00F87AB8"/>
    <w:rsid w:val="00F92242"/>
    <w:rsid w:val="00F934A3"/>
    <w:rsid w:val="00F937D4"/>
    <w:rsid w:val="00F93CA1"/>
    <w:rsid w:val="00F93CFB"/>
    <w:rsid w:val="00F9464F"/>
    <w:rsid w:val="00F94A63"/>
    <w:rsid w:val="00F9503B"/>
    <w:rsid w:val="00F952C6"/>
    <w:rsid w:val="00F95339"/>
    <w:rsid w:val="00F959B2"/>
    <w:rsid w:val="00F96153"/>
    <w:rsid w:val="00F96D29"/>
    <w:rsid w:val="00F971C0"/>
    <w:rsid w:val="00F97865"/>
    <w:rsid w:val="00F979AB"/>
    <w:rsid w:val="00FA0445"/>
    <w:rsid w:val="00FA0F01"/>
    <w:rsid w:val="00FA12D5"/>
    <w:rsid w:val="00FA1A44"/>
    <w:rsid w:val="00FA2353"/>
    <w:rsid w:val="00FA2788"/>
    <w:rsid w:val="00FA29FA"/>
    <w:rsid w:val="00FA2BC8"/>
    <w:rsid w:val="00FA36E3"/>
    <w:rsid w:val="00FA3BEF"/>
    <w:rsid w:val="00FA3C76"/>
    <w:rsid w:val="00FA47B1"/>
    <w:rsid w:val="00FA4A71"/>
    <w:rsid w:val="00FA4CC1"/>
    <w:rsid w:val="00FA4F24"/>
    <w:rsid w:val="00FA53E8"/>
    <w:rsid w:val="00FA6422"/>
    <w:rsid w:val="00FA6DC6"/>
    <w:rsid w:val="00FA728F"/>
    <w:rsid w:val="00FB03E6"/>
    <w:rsid w:val="00FB04CE"/>
    <w:rsid w:val="00FB054B"/>
    <w:rsid w:val="00FB05E9"/>
    <w:rsid w:val="00FB089C"/>
    <w:rsid w:val="00FB0CE6"/>
    <w:rsid w:val="00FB149E"/>
    <w:rsid w:val="00FB193F"/>
    <w:rsid w:val="00FB1941"/>
    <w:rsid w:val="00FB1B95"/>
    <w:rsid w:val="00FB2122"/>
    <w:rsid w:val="00FB2BFF"/>
    <w:rsid w:val="00FB2F8C"/>
    <w:rsid w:val="00FB30B4"/>
    <w:rsid w:val="00FB333F"/>
    <w:rsid w:val="00FB35D8"/>
    <w:rsid w:val="00FB38E1"/>
    <w:rsid w:val="00FB3EE5"/>
    <w:rsid w:val="00FB42F8"/>
    <w:rsid w:val="00FB4BE4"/>
    <w:rsid w:val="00FB5AEB"/>
    <w:rsid w:val="00FB5F49"/>
    <w:rsid w:val="00FB65E1"/>
    <w:rsid w:val="00FB6E23"/>
    <w:rsid w:val="00FB7017"/>
    <w:rsid w:val="00FB7027"/>
    <w:rsid w:val="00FB7E7F"/>
    <w:rsid w:val="00FC02EF"/>
    <w:rsid w:val="00FC1241"/>
    <w:rsid w:val="00FC13F4"/>
    <w:rsid w:val="00FC1B5F"/>
    <w:rsid w:val="00FC21D3"/>
    <w:rsid w:val="00FC245B"/>
    <w:rsid w:val="00FC2AC8"/>
    <w:rsid w:val="00FC2E60"/>
    <w:rsid w:val="00FC31BA"/>
    <w:rsid w:val="00FC4BBE"/>
    <w:rsid w:val="00FC5857"/>
    <w:rsid w:val="00FC5CBF"/>
    <w:rsid w:val="00FC5F40"/>
    <w:rsid w:val="00FC65B9"/>
    <w:rsid w:val="00FC6AA7"/>
    <w:rsid w:val="00FC6BB5"/>
    <w:rsid w:val="00FC70B7"/>
    <w:rsid w:val="00FD021D"/>
    <w:rsid w:val="00FD0AFA"/>
    <w:rsid w:val="00FD0B8A"/>
    <w:rsid w:val="00FD1CA3"/>
    <w:rsid w:val="00FD1CD0"/>
    <w:rsid w:val="00FD2648"/>
    <w:rsid w:val="00FD27BE"/>
    <w:rsid w:val="00FD2CB8"/>
    <w:rsid w:val="00FD343A"/>
    <w:rsid w:val="00FD3BEA"/>
    <w:rsid w:val="00FD5B4C"/>
    <w:rsid w:val="00FD60C2"/>
    <w:rsid w:val="00FD6E3B"/>
    <w:rsid w:val="00FD6F27"/>
    <w:rsid w:val="00FD744D"/>
    <w:rsid w:val="00FD7610"/>
    <w:rsid w:val="00FE0905"/>
    <w:rsid w:val="00FE0AF8"/>
    <w:rsid w:val="00FE0E5D"/>
    <w:rsid w:val="00FE15AF"/>
    <w:rsid w:val="00FE182C"/>
    <w:rsid w:val="00FE192A"/>
    <w:rsid w:val="00FE254C"/>
    <w:rsid w:val="00FE2C21"/>
    <w:rsid w:val="00FE3165"/>
    <w:rsid w:val="00FE381A"/>
    <w:rsid w:val="00FE3AB0"/>
    <w:rsid w:val="00FE45A1"/>
    <w:rsid w:val="00FE50D6"/>
    <w:rsid w:val="00FE50F8"/>
    <w:rsid w:val="00FE51CD"/>
    <w:rsid w:val="00FE5FB5"/>
    <w:rsid w:val="00FE6A0A"/>
    <w:rsid w:val="00FE78DC"/>
    <w:rsid w:val="00FF0055"/>
    <w:rsid w:val="00FF049A"/>
    <w:rsid w:val="00FF0B19"/>
    <w:rsid w:val="00FF186A"/>
    <w:rsid w:val="00FF195F"/>
    <w:rsid w:val="00FF1E80"/>
    <w:rsid w:val="00FF257B"/>
    <w:rsid w:val="00FF27BB"/>
    <w:rsid w:val="00FF2D3B"/>
    <w:rsid w:val="00FF37B4"/>
    <w:rsid w:val="00FF487E"/>
    <w:rsid w:val="00FF489F"/>
    <w:rsid w:val="00FF5264"/>
    <w:rsid w:val="00FF58B3"/>
    <w:rsid w:val="00FF704C"/>
    <w:rsid w:val="00FF7566"/>
    <w:rsid w:val="00FF758E"/>
    <w:rsid w:val="00FF76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9E22E"/>
  <w15:chartTrackingRefBased/>
  <w15:docId w15:val="{4DF5C508-0A79-4A8B-99DE-82B3261C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8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8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85D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头3"/>
    <w:basedOn w:val="a"/>
    <w:next w:val="a"/>
    <w:link w:val="30"/>
    <w:unhideWhenUsed/>
    <w:qFormat/>
    <w:rsid w:val="000C2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85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D8F"/>
    <w:rPr>
      <w:sz w:val="18"/>
      <w:szCs w:val="18"/>
    </w:rPr>
  </w:style>
  <w:style w:type="character" w:customStyle="1" w:styleId="10">
    <w:name w:val="标题 1 字符"/>
    <w:basedOn w:val="a0"/>
    <w:link w:val="1"/>
    <w:rsid w:val="00485D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85D8F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Hyperlink"/>
    <w:basedOn w:val="a0"/>
    <w:rsid w:val="00485D8F"/>
    <w:rPr>
      <w:color w:val="0000FF"/>
      <w:u w:val="single"/>
    </w:rPr>
  </w:style>
  <w:style w:type="paragraph" w:styleId="a8">
    <w:name w:val="Title"/>
    <w:aliases w:val="四黑"/>
    <w:basedOn w:val="a"/>
    <w:next w:val="a"/>
    <w:link w:val="a9"/>
    <w:qFormat/>
    <w:rsid w:val="00485D8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aliases w:val="四黑 字符"/>
    <w:basedOn w:val="a0"/>
    <w:link w:val="a8"/>
    <w:rsid w:val="00485D8F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rsid w:val="00485D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715C1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15C1F"/>
    <w:rPr>
      <w:rFonts w:ascii="Times New Roman" w:hAnsi="Times New Roman"/>
      <w:kern w:val="2"/>
      <w:sz w:val="18"/>
      <w:szCs w:val="18"/>
    </w:rPr>
  </w:style>
  <w:style w:type="paragraph" w:styleId="ad">
    <w:name w:val="Body Text Indent"/>
    <w:basedOn w:val="a"/>
    <w:link w:val="ae"/>
    <w:rsid w:val="00D14E83"/>
    <w:pPr>
      <w:ind w:left="420"/>
    </w:pPr>
    <w:rPr>
      <w:b/>
      <w:bCs/>
    </w:rPr>
  </w:style>
  <w:style w:type="character" w:customStyle="1" w:styleId="ae">
    <w:name w:val="正文文本缩进 字符"/>
    <w:basedOn w:val="a0"/>
    <w:link w:val="ad"/>
    <w:rsid w:val="00D14E83"/>
    <w:rPr>
      <w:rFonts w:ascii="Times New Roman" w:hAnsi="Times New Roman"/>
      <w:b/>
      <w:bCs/>
      <w:kern w:val="2"/>
      <w:sz w:val="21"/>
      <w:szCs w:val="24"/>
    </w:rPr>
  </w:style>
  <w:style w:type="paragraph" w:styleId="af">
    <w:name w:val="Plain Text"/>
    <w:basedOn w:val="a"/>
    <w:link w:val="af0"/>
    <w:rsid w:val="00D14E83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D14E83"/>
    <w:rPr>
      <w:rFonts w:ascii="宋体" w:hAnsi="Courier New" w:cs="Courier New"/>
      <w:kern w:val="2"/>
      <w:sz w:val="21"/>
      <w:szCs w:val="21"/>
    </w:rPr>
  </w:style>
  <w:style w:type="paragraph" w:styleId="af1">
    <w:name w:val="Subtitle"/>
    <w:basedOn w:val="a"/>
    <w:next w:val="a"/>
    <w:link w:val="af2"/>
    <w:qFormat/>
    <w:rsid w:val="00DF69F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2">
    <w:name w:val="副标题 字符"/>
    <w:basedOn w:val="a0"/>
    <w:link w:val="af1"/>
    <w:rsid w:val="00DF69F0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30">
    <w:name w:val="标题 3 字符"/>
    <w:aliases w:val="头3 字符"/>
    <w:basedOn w:val="a0"/>
    <w:link w:val="3"/>
    <w:rsid w:val="000C249D"/>
    <w:rPr>
      <w:rFonts w:ascii="Times New Roman" w:hAnsi="Times New Roman"/>
      <w:b/>
      <w:bCs/>
      <w:kern w:val="2"/>
      <w:sz w:val="32"/>
      <w:szCs w:val="32"/>
    </w:rPr>
  </w:style>
  <w:style w:type="character" w:styleId="af3">
    <w:name w:val="Strong"/>
    <w:basedOn w:val="a0"/>
    <w:qFormat/>
    <w:rsid w:val="00315EE8"/>
    <w:rPr>
      <w:b/>
      <w:bCs/>
    </w:rPr>
  </w:style>
  <w:style w:type="character" w:customStyle="1" w:styleId="f14b1">
    <w:name w:val="f14b1"/>
    <w:basedOn w:val="a0"/>
    <w:rsid w:val="00315EE8"/>
    <w:rPr>
      <w:b/>
      <w:bCs/>
      <w:sz w:val="21"/>
      <w:szCs w:val="21"/>
    </w:rPr>
  </w:style>
  <w:style w:type="character" w:customStyle="1" w:styleId="af4">
    <w:name w:val="正文文本_"/>
    <w:basedOn w:val="a0"/>
    <w:link w:val="300"/>
    <w:rsid w:val="00F71B2A"/>
    <w:rPr>
      <w:rFonts w:ascii="微软雅黑" w:eastAsia="微软雅黑" w:hAnsi="微软雅黑" w:cs="微软雅黑"/>
      <w:kern w:val="2"/>
      <w:sz w:val="19"/>
      <w:szCs w:val="19"/>
      <w:shd w:val="clear" w:color="auto" w:fill="FFFFFF"/>
      <w:lang w:val="en-US" w:eastAsia="zh-CN" w:bidi="ar-SA"/>
    </w:rPr>
  </w:style>
  <w:style w:type="paragraph" w:customStyle="1" w:styleId="300">
    <w:name w:val="正文文本30"/>
    <w:link w:val="af4"/>
    <w:rsid w:val="00F71B2A"/>
    <w:pPr>
      <w:shd w:val="clear" w:color="auto" w:fill="FFFFFF"/>
      <w:spacing w:before="840" w:line="293" w:lineRule="exact"/>
      <w:ind w:hanging="360"/>
      <w:jc w:val="distribute"/>
    </w:pPr>
    <w:rPr>
      <w:rFonts w:ascii="微软雅黑" w:eastAsia="微软雅黑" w:hAnsi="微软雅黑" w:cs="微软雅黑"/>
      <w:kern w:val="2"/>
      <w:sz w:val="19"/>
      <w:szCs w:val="19"/>
      <w:shd w:val="clear" w:color="auto" w:fill="FFFFFF"/>
    </w:rPr>
  </w:style>
  <w:style w:type="paragraph" w:customStyle="1" w:styleId="48">
    <w:name w:val="正文文本 (48)"/>
    <w:rsid w:val="00F71B2A"/>
    <w:pPr>
      <w:shd w:val="clear" w:color="auto" w:fill="FFFFFF"/>
      <w:spacing w:line="300" w:lineRule="exact"/>
      <w:ind w:hanging="420"/>
    </w:pPr>
    <w:rPr>
      <w:rFonts w:ascii="微软雅黑" w:eastAsia="微软雅黑" w:hAnsi="微软雅黑" w:cs="微软雅黑"/>
      <w:sz w:val="19"/>
      <w:szCs w:val="19"/>
    </w:rPr>
  </w:style>
  <w:style w:type="paragraph" w:styleId="21">
    <w:name w:val="Body Text Indent 2"/>
    <w:basedOn w:val="a"/>
    <w:link w:val="22"/>
    <w:rsid w:val="002A1DAB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2A1DAB"/>
    <w:rPr>
      <w:rFonts w:ascii="Times New Roman" w:hAnsi="Times New Roman"/>
      <w:kern w:val="2"/>
      <w:sz w:val="21"/>
      <w:szCs w:val="24"/>
    </w:rPr>
  </w:style>
  <w:style w:type="paragraph" w:styleId="31">
    <w:name w:val="Body Text Indent 3"/>
    <w:basedOn w:val="a"/>
    <w:link w:val="32"/>
    <w:rsid w:val="00565B87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565B87"/>
    <w:rPr>
      <w:rFonts w:ascii="Times New Roman" w:hAnsi="Times New Roman"/>
      <w:kern w:val="2"/>
      <w:sz w:val="16"/>
      <w:szCs w:val="16"/>
    </w:rPr>
  </w:style>
  <w:style w:type="table" w:styleId="af5">
    <w:name w:val="Table Grid"/>
    <w:basedOn w:val="a1"/>
    <w:rsid w:val="00EB318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列出段落"/>
    <w:basedOn w:val="a"/>
    <w:qFormat/>
    <w:rsid w:val="00216FB8"/>
    <w:pPr>
      <w:spacing w:line="360" w:lineRule="auto"/>
      <w:ind w:firstLineChars="200" w:firstLine="420"/>
    </w:pPr>
    <w:rPr>
      <w:rFonts w:ascii="Calibri" w:hAnsi="Calibri"/>
      <w:szCs w:val="22"/>
    </w:rPr>
  </w:style>
  <w:style w:type="paragraph" w:customStyle="1" w:styleId="11">
    <w:name w:val="样式1"/>
    <w:basedOn w:val="a"/>
    <w:rsid w:val="003D7399"/>
    <w:pPr>
      <w:spacing w:line="400" w:lineRule="atLeast"/>
    </w:pPr>
    <w:rPr>
      <w:rFonts w:eastAsia="黑体"/>
      <w:sz w:val="24"/>
    </w:rPr>
  </w:style>
  <w:style w:type="character" w:customStyle="1" w:styleId="Char1">
    <w:name w:val="标题 Char1"/>
    <w:aliases w:val="四黑 Char1"/>
    <w:basedOn w:val="a0"/>
    <w:rsid w:val="009860E1"/>
    <w:rPr>
      <w:rFonts w:eastAsia="黑体"/>
      <w:bCs/>
      <w:kern w:val="2"/>
      <w:sz w:val="28"/>
      <w:szCs w:val="32"/>
      <w:lang w:val="en-US" w:eastAsia="zh-CN" w:bidi="ar-SA"/>
    </w:rPr>
  </w:style>
  <w:style w:type="paragraph" w:customStyle="1" w:styleId="12">
    <w:name w:val="无间隔1"/>
    <w:rsid w:val="000E029A"/>
    <w:pPr>
      <w:widowControl w:val="0"/>
      <w:spacing w:line="240" w:lineRule="atLeast"/>
      <w:jc w:val="center"/>
    </w:pPr>
    <w:rPr>
      <w:rFonts w:ascii="Times New Roman" w:eastAsia="黑体" w:hAnsi="Times New Roman"/>
      <w:color w:val="000000"/>
      <w:kern w:val="2"/>
      <w:sz w:val="32"/>
      <w:szCs w:val="22"/>
    </w:rPr>
  </w:style>
  <w:style w:type="paragraph" w:styleId="af7">
    <w:name w:val="Body Text"/>
    <w:basedOn w:val="a"/>
    <w:link w:val="af8"/>
    <w:rsid w:val="005D46C5"/>
    <w:pPr>
      <w:spacing w:after="120" w:line="400" w:lineRule="atLeast"/>
    </w:pPr>
    <w:rPr>
      <w:szCs w:val="22"/>
    </w:rPr>
  </w:style>
  <w:style w:type="character" w:customStyle="1" w:styleId="af8">
    <w:name w:val="正文文本 字符"/>
    <w:basedOn w:val="a0"/>
    <w:link w:val="af7"/>
    <w:rsid w:val="005D46C5"/>
    <w:rPr>
      <w:rFonts w:ascii="Times New Roman" w:hAnsi="Times New Roman"/>
      <w:kern w:val="2"/>
      <w:sz w:val="21"/>
      <w:szCs w:val="22"/>
    </w:rPr>
  </w:style>
  <w:style w:type="character" w:customStyle="1" w:styleId="1CharChar">
    <w:name w:val="头1 Char Char"/>
    <w:basedOn w:val="a0"/>
    <w:rsid w:val="00050B1D"/>
    <w:rPr>
      <w:rFonts w:eastAsia="宋体"/>
      <w:bCs/>
      <w:color w:val="000000"/>
      <w:kern w:val="44"/>
      <w:sz w:val="28"/>
      <w:szCs w:val="44"/>
      <w:lang w:val="en-US" w:eastAsia="zh-CN" w:bidi="ar-SA"/>
    </w:rPr>
  </w:style>
  <w:style w:type="paragraph" w:customStyle="1" w:styleId="main">
    <w:name w:val="main"/>
    <w:basedOn w:val="a"/>
    <w:rsid w:val="00AF04C7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character" w:customStyle="1" w:styleId="main1">
    <w:name w:val="main1"/>
    <w:rsid w:val="00AF04C7"/>
    <w:rPr>
      <w:rFonts w:ascii="ˎ̥" w:hAnsi="ˎ̥" w:hint="default"/>
      <w:sz w:val="21"/>
      <w:szCs w:val="21"/>
    </w:rPr>
  </w:style>
  <w:style w:type="paragraph" w:styleId="af9">
    <w:name w:val="No Spacing"/>
    <w:qFormat/>
    <w:rsid w:val="00FC5857"/>
    <w:pPr>
      <w:widowControl w:val="0"/>
      <w:spacing w:line="0" w:lineRule="atLeast"/>
      <w:jc w:val="center"/>
    </w:pPr>
    <w:rPr>
      <w:rFonts w:ascii="Times New Roman" w:eastAsia="黑体" w:hAnsi="Times New Roman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5A662F-779F-4CC0-88AD-6A54F2F8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666</Words>
  <Characters>3800</Characters>
  <Application>Microsoft Office Word</Application>
  <DocSecurity>0</DocSecurity>
  <Lines>31</Lines>
  <Paragraphs>8</Paragraphs>
  <ScaleCrop>false</ScaleCrop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2020-03-29T06:38:00Z</dcterms:created>
  <dcterms:modified xsi:type="dcterms:W3CDTF">2020-03-29T07:32:00Z</dcterms:modified>
</cp:coreProperties>
</file>